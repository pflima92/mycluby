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030" w:rsidRPr="00690DB4" w:rsidRDefault="00360030" w:rsidP="00360030">
      <w:pPr>
        <w:pStyle w:val="Ttulo"/>
        <w:rPr>
          <w:b w:val="0"/>
          <w:sz w:val="24"/>
          <w:szCs w:val="24"/>
        </w:rPr>
      </w:pPr>
      <w:bookmarkStart w:id="0" w:name="_Toc124859012"/>
      <w:bookmarkStart w:id="1" w:name="_Toc258004132"/>
      <w:bookmarkStart w:id="2" w:name="_Toc258005141"/>
      <w:bookmarkStart w:id="3" w:name="_Toc258324638"/>
      <w:r w:rsidRPr="00690DB4">
        <w:rPr>
          <w:b w:val="0"/>
          <w:sz w:val="24"/>
          <w:szCs w:val="24"/>
        </w:rPr>
        <w:t>SOCIEDADE PARANAENSE DE ENSINO E INFORMÁTICA</w:t>
      </w:r>
      <w:bookmarkEnd w:id="0"/>
    </w:p>
    <w:p w:rsidR="00360030" w:rsidRPr="00690DB4" w:rsidRDefault="00360030" w:rsidP="00360030">
      <w:pPr>
        <w:pStyle w:val="Ttulo"/>
        <w:rPr>
          <w:b w:val="0"/>
          <w:sz w:val="24"/>
          <w:szCs w:val="24"/>
        </w:rPr>
      </w:pPr>
      <w:r w:rsidRPr="00690DB4">
        <w:rPr>
          <w:b w:val="0"/>
          <w:sz w:val="24"/>
          <w:szCs w:val="24"/>
        </w:rPr>
        <w:t>CURSO BACHARELADO EM SISTEMAS DE INFORMAÇÃO</w:t>
      </w:r>
    </w:p>
    <w:p w:rsidR="00360030" w:rsidRPr="00690DB4" w:rsidRDefault="00360030" w:rsidP="00360030">
      <w:pPr>
        <w:pStyle w:val="Ttulo"/>
        <w:widowControl w:val="0"/>
        <w:tabs>
          <w:tab w:val="left" w:pos="644"/>
        </w:tabs>
        <w:jc w:val="right"/>
        <w:rPr>
          <w:sz w:val="24"/>
          <w:szCs w:val="24"/>
        </w:rPr>
      </w:pPr>
    </w:p>
    <w:p w:rsidR="00360030" w:rsidRPr="00690DB4" w:rsidRDefault="00360030" w:rsidP="00360030">
      <w:pPr>
        <w:pStyle w:val="Ttulo"/>
        <w:widowControl w:val="0"/>
        <w:tabs>
          <w:tab w:val="left" w:pos="644"/>
        </w:tabs>
        <w:rPr>
          <w:sz w:val="24"/>
          <w:szCs w:val="24"/>
        </w:rPr>
      </w:pPr>
    </w:p>
    <w:p w:rsidR="00360030" w:rsidRPr="00690DB4" w:rsidRDefault="00360030" w:rsidP="00360030">
      <w:pPr>
        <w:pStyle w:val="Ttulo"/>
        <w:widowControl w:val="0"/>
        <w:tabs>
          <w:tab w:val="left" w:pos="644"/>
        </w:tabs>
        <w:rPr>
          <w:sz w:val="24"/>
          <w:szCs w:val="24"/>
        </w:rPr>
      </w:pPr>
    </w:p>
    <w:p w:rsidR="00360030" w:rsidRPr="00690DB4" w:rsidRDefault="00360030" w:rsidP="00360030">
      <w:pPr>
        <w:pStyle w:val="Ttulo"/>
        <w:widowControl w:val="0"/>
        <w:tabs>
          <w:tab w:val="left" w:pos="644"/>
        </w:tabs>
        <w:rPr>
          <w:sz w:val="24"/>
          <w:szCs w:val="24"/>
        </w:rPr>
      </w:pPr>
    </w:p>
    <w:p w:rsidR="00360030" w:rsidRPr="00690DB4" w:rsidRDefault="00360030" w:rsidP="00360030">
      <w:pPr>
        <w:pStyle w:val="Ttulo"/>
        <w:widowControl w:val="0"/>
        <w:tabs>
          <w:tab w:val="left" w:pos="644"/>
        </w:tabs>
        <w:rPr>
          <w:sz w:val="24"/>
          <w:szCs w:val="24"/>
        </w:rPr>
      </w:pPr>
    </w:p>
    <w:p w:rsidR="00360030" w:rsidRPr="00690DB4" w:rsidRDefault="00360030" w:rsidP="00360030">
      <w:pPr>
        <w:pStyle w:val="Ttulo"/>
        <w:widowControl w:val="0"/>
        <w:tabs>
          <w:tab w:val="left" w:pos="644"/>
        </w:tabs>
        <w:rPr>
          <w:sz w:val="24"/>
          <w:szCs w:val="24"/>
        </w:rPr>
      </w:pPr>
    </w:p>
    <w:p w:rsidR="00360030" w:rsidRPr="00690DB4" w:rsidRDefault="001551AD" w:rsidP="00360030">
      <w:pPr>
        <w:pStyle w:val="Ttulo"/>
        <w:widowControl w:val="0"/>
        <w:tabs>
          <w:tab w:val="left" w:pos="644"/>
        </w:tabs>
        <w:rPr>
          <w:sz w:val="24"/>
          <w:szCs w:val="24"/>
        </w:rPr>
      </w:pPr>
      <w:bookmarkStart w:id="4" w:name="_Toc169426612"/>
      <w:bookmarkStart w:id="5" w:name="_Toc124859013"/>
      <w:bookmarkStart w:id="6" w:name="_Toc124858936"/>
      <w:bookmarkEnd w:id="4"/>
      <w:bookmarkEnd w:id="5"/>
      <w:bookmarkEnd w:id="6"/>
      <w:r w:rsidRPr="00690DB4">
        <w:rPr>
          <w:noProof/>
          <w:lang w:eastAsia="pt-BR"/>
        </w:rPr>
        <w:drawing>
          <wp:inline distT="0" distB="0" distL="0" distR="0" wp14:anchorId="37B532BF" wp14:editId="3D68967D">
            <wp:extent cx="1371600" cy="990600"/>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371600" cy="990600"/>
                    </a:xfrm>
                    <a:prstGeom prst="rect">
                      <a:avLst/>
                    </a:prstGeom>
                  </pic:spPr>
                </pic:pic>
              </a:graphicData>
            </a:graphic>
          </wp:inline>
        </w:drawing>
      </w:r>
    </w:p>
    <w:p w:rsidR="00360030" w:rsidRPr="00690DB4" w:rsidRDefault="00360030" w:rsidP="00360030">
      <w:pPr>
        <w:pStyle w:val="Ttulo"/>
        <w:widowControl w:val="0"/>
        <w:tabs>
          <w:tab w:val="left" w:pos="644"/>
        </w:tabs>
        <w:rPr>
          <w:sz w:val="24"/>
          <w:szCs w:val="24"/>
        </w:rPr>
      </w:pPr>
    </w:p>
    <w:p w:rsidR="007A0B01" w:rsidRPr="00690DB4" w:rsidRDefault="007A0B01" w:rsidP="007A0B01">
      <w:pPr>
        <w:pStyle w:val="Ttulo"/>
        <w:widowControl w:val="0"/>
        <w:tabs>
          <w:tab w:val="left" w:pos="644"/>
        </w:tabs>
        <w:rPr>
          <w:b w:val="0"/>
          <w:sz w:val="24"/>
          <w:szCs w:val="24"/>
        </w:rPr>
      </w:pPr>
      <w:proofErr w:type="spellStart"/>
      <w:proofErr w:type="gramStart"/>
      <w:r w:rsidRPr="00690DB4">
        <w:rPr>
          <w:b w:val="0"/>
          <w:sz w:val="24"/>
          <w:szCs w:val="24"/>
        </w:rPr>
        <w:t>MyClub</w:t>
      </w:r>
      <w:proofErr w:type="spellEnd"/>
      <w:proofErr w:type="gramEnd"/>
      <w:r w:rsidRPr="00690DB4">
        <w:rPr>
          <w:b w:val="0"/>
          <w:sz w:val="24"/>
          <w:szCs w:val="24"/>
        </w:rPr>
        <w:t xml:space="preserve"> Social</w:t>
      </w:r>
    </w:p>
    <w:p w:rsidR="00360030" w:rsidRPr="00690DB4" w:rsidRDefault="00360030" w:rsidP="00360030">
      <w:pPr>
        <w:pStyle w:val="Ttulo"/>
        <w:widowControl w:val="0"/>
        <w:tabs>
          <w:tab w:val="left" w:pos="644"/>
        </w:tabs>
        <w:rPr>
          <w:sz w:val="24"/>
          <w:szCs w:val="24"/>
        </w:rPr>
      </w:pPr>
    </w:p>
    <w:p w:rsidR="003C3F73" w:rsidRPr="00690DB4" w:rsidRDefault="003C3F73" w:rsidP="003C3F73">
      <w:pPr>
        <w:pStyle w:val="Subttulo"/>
      </w:pPr>
    </w:p>
    <w:p w:rsidR="00360030" w:rsidRPr="00690DB4" w:rsidRDefault="00360030" w:rsidP="00360030">
      <w:pPr>
        <w:pStyle w:val="Ttulo"/>
        <w:widowControl w:val="0"/>
        <w:tabs>
          <w:tab w:val="left" w:pos="644"/>
        </w:tabs>
        <w:rPr>
          <w:sz w:val="24"/>
          <w:szCs w:val="24"/>
        </w:rPr>
      </w:pPr>
    </w:p>
    <w:p w:rsidR="00360030" w:rsidRPr="00690DB4" w:rsidRDefault="00360030" w:rsidP="00360030">
      <w:pPr>
        <w:pStyle w:val="Ttulo"/>
        <w:widowControl w:val="0"/>
        <w:tabs>
          <w:tab w:val="left" w:pos="644"/>
        </w:tabs>
        <w:rPr>
          <w:sz w:val="24"/>
          <w:szCs w:val="24"/>
        </w:rPr>
      </w:pPr>
    </w:p>
    <w:p w:rsidR="00CF303A" w:rsidRPr="00690DB4" w:rsidRDefault="00CF303A" w:rsidP="00CF303A">
      <w:pPr>
        <w:pStyle w:val="Subttulo"/>
      </w:pPr>
      <w:bookmarkStart w:id="7" w:name="_Toc124859015"/>
    </w:p>
    <w:p w:rsidR="00CF303A" w:rsidRPr="00690DB4" w:rsidRDefault="00CF303A" w:rsidP="00CF303A">
      <w:pPr>
        <w:rPr>
          <w:lang w:eastAsia="ar-SA"/>
        </w:rPr>
      </w:pPr>
    </w:p>
    <w:p w:rsidR="00360030" w:rsidRPr="00690DB4" w:rsidRDefault="00360030" w:rsidP="00360030">
      <w:pPr>
        <w:pStyle w:val="Ttulo"/>
        <w:widowControl w:val="0"/>
        <w:tabs>
          <w:tab w:val="left" w:pos="644"/>
        </w:tabs>
        <w:rPr>
          <w:b w:val="0"/>
          <w:sz w:val="24"/>
          <w:szCs w:val="24"/>
        </w:rPr>
      </w:pPr>
      <w:r w:rsidRPr="00690DB4">
        <w:rPr>
          <w:b w:val="0"/>
          <w:sz w:val="24"/>
          <w:szCs w:val="24"/>
        </w:rPr>
        <w:t>Curitiba</w:t>
      </w:r>
      <w:bookmarkEnd w:id="7"/>
    </w:p>
    <w:p w:rsidR="007A0B01" w:rsidRPr="00690DB4" w:rsidRDefault="00C749FC" w:rsidP="007A0B01">
      <w:pPr>
        <w:pStyle w:val="Ttulo"/>
        <w:widowControl w:val="0"/>
        <w:tabs>
          <w:tab w:val="left" w:pos="644"/>
        </w:tabs>
        <w:rPr>
          <w:b w:val="0"/>
          <w:sz w:val="24"/>
          <w:szCs w:val="24"/>
        </w:rPr>
      </w:pPr>
      <w:bookmarkStart w:id="8" w:name="_Toc124859016"/>
      <w:r>
        <w:rPr>
          <w:b w:val="0"/>
          <w:sz w:val="24"/>
          <w:szCs w:val="24"/>
        </w:rPr>
        <w:t>MARÇO</w:t>
      </w:r>
      <w:r w:rsidR="007A0B01" w:rsidRPr="00690DB4">
        <w:rPr>
          <w:b w:val="0"/>
          <w:sz w:val="24"/>
          <w:szCs w:val="24"/>
        </w:rPr>
        <w:t xml:space="preserve"> / 20</w:t>
      </w:r>
      <w:bookmarkEnd w:id="8"/>
      <w:r w:rsidR="007A0B01" w:rsidRPr="00690DB4">
        <w:rPr>
          <w:b w:val="0"/>
          <w:sz w:val="24"/>
          <w:szCs w:val="24"/>
        </w:rPr>
        <w:t>14</w:t>
      </w:r>
    </w:p>
    <w:p w:rsidR="00A83E10" w:rsidRPr="00690DB4" w:rsidRDefault="008E3CCC" w:rsidP="00A83E10">
      <w:pPr>
        <w:pStyle w:val="Ttulo"/>
        <w:tabs>
          <w:tab w:val="left" w:pos="644"/>
        </w:tabs>
        <w:rPr>
          <w:b w:val="0"/>
          <w:sz w:val="24"/>
          <w:szCs w:val="24"/>
          <w:u w:val="single"/>
        </w:rPr>
      </w:pPr>
      <w:r w:rsidRPr="00690DB4">
        <w:rPr>
          <w:b w:val="0"/>
          <w:sz w:val="24"/>
          <w:szCs w:val="24"/>
        </w:rPr>
        <w:lastRenderedPageBreak/>
        <w:t>Jaqueline Talita</w:t>
      </w:r>
      <w:r w:rsidR="0030265C" w:rsidRPr="00690DB4">
        <w:rPr>
          <w:b w:val="0"/>
          <w:sz w:val="24"/>
          <w:szCs w:val="24"/>
        </w:rPr>
        <w:t xml:space="preserve"> </w:t>
      </w:r>
      <w:proofErr w:type="spellStart"/>
      <w:r w:rsidR="0030265C" w:rsidRPr="00690DB4">
        <w:rPr>
          <w:b w:val="0"/>
          <w:sz w:val="24"/>
          <w:szCs w:val="24"/>
        </w:rPr>
        <w:t>Winckes</w:t>
      </w:r>
      <w:proofErr w:type="spellEnd"/>
    </w:p>
    <w:p w:rsidR="00A83E10" w:rsidRPr="00690DB4" w:rsidRDefault="00A83E10" w:rsidP="00A83E10">
      <w:pPr>
        <w:pStyle w:val="Ttulo"/>
        <w:tabs>
          <w:tab w:val="left" w:pos="644"/>
        </w:tabs>
        <w:rPr>
          <w:b w:val="0"/>
          <w:sz w:val="24"/>
          <w:szCs w:val="24"/>
          <w:u w:val="single"/>
        </w:rPr>
      </w:pPr>
      <w:r w:rsidRPr="00690DB4">
        <w:rPr>
          <w:b w:val="0"/>
          <w:sz w:val="24"/>
          <w:szCs w:val="24"/>
        </w:rPr>
        <w:t>Luiz Fernando Nascimento da Cruz</w:t>
      </w:r>
    </w:p>
    <w:p w:rsidR="00360030" w:rsidRPr="00690DB4" w:rsidRDefault="00A83E10" w:rsidP="00A83E10">
      <w:pPr>
        <w:pStyle w:val="Ttulo"/>
        <w:tabs>
          <w:tab w:val="left" w:pos="644"/>
        </w:tabs>
        <w:rPr>
          <w:b w:val="0"/>
          <w:sz w:val="24"/>
          <w:szCs w:val="24"/>
          <w:u w:val="single"/>
        </w:rPr>
      </w:pPr>
      <w:r w:rsidRPr="00690DB4">
        <w:rPr>
          <w:b w:val="0"/>
          <w:sz w:val="24"/>
          <w:szCs w:val="24"/>
        </w:rPr>
        <w:t>Paulo Henrique Ferreira de Lima</w:t>
      </w:r>
    </w:p>
    <w:p w:rsidR="00391AC3" w:rsidRPr="00690DB4" w:rsidRDefault="00391AC3" w:rsidP="00391AC3">
      <w:pPr>
        <w:rPr>
          <w:lang w:eastAsia="ar-SA"/>
        </w:rPr>
      </w:pPr>
    </w:p>
    <w:p w:rsidR="00360030" w:rsidRPr="00690DB4" w:rsidRDefault="00360030" w:rsidP="00360030">
      <w:pPr>
        <w:pStyle w:val="Ttulo"/>
        <w:widowControl w:val="0"/>
        <w:tabs>
          <w:tab w:val="left" w:pos="644"/>
        </w:tabs>
        <w:rPr>
          <w:sz w:val="24"/>
          <w:szCs w:val="24"/>
        </w:rPr>
      </w:pPr>
    </w:p>
    <w:p w:rsidR="00360030" w:rsidRPr="00690DB4" w:rsidRDefault="00360030" w:rsidP="00360030">
      <w:pPr>
        <w:pStyle w:val="Ttulo"/>
        <w:widowControl w:val="0"/>
        <w:tabs>
          <w:tab w:val="left" w:pos="644"/>
        </w:tabs>
        <w:rPr>
          <w:sz w:val="24"/>
          <w:szCs w:val="24"/>
        </w:rPr>
      </w:pPr>
    </w:p>
    <w:p w:rsidR="005C1AC0" w:rsidRPr="00690DB4" w:rsidRDefault="005C1AC0" w:rsidP="005C1AC0">
      <w:pPr>
        <w:rPr>
          <w:lang w:eastAsia="ar-SA"/>
        </w:rPr>
      </w:pPr>
    </w:p>
    <w:p w:rsidR="005C1AC0" w:rsidRPr="00690DB4" w:rsidRDefault="005C1AC0" w:rsidP="005C1AC0">
      <w:pPr>
        <w:rPr>
          <w:lang w:eastAsia="ar-SA"/>
        </w:rPr>
      </w:pPr>
    </w:p>
    <w:p w:rsidR="00092F3D" w:rsidRPr="00690DB4" w:rsidRDefault="00092F3D" w:rsidP="00092F3D">
      <w:pPr>
        <w:pStyle w:val="Subttulo"/>
      </w:pPr>
    </w:p>
    <w:p w:rsidR="00092F3D" w:rsidRPr="00690DB4" w:rsidRDefault="00092F3D" w:rsidP="00092F3D">
      <w:pPr>
        <w:rPr>
          <w:lang w:eastAsia="ar-SA"/>
        </w:rPr>
      </w:pPr>
    </w:p>
    <w:p w:rsidR="00092F3D" w:rsidRPr="00690DB4" w:rsidRDefault="00092F3D" w:rsidP="00092F3D">
      <w:pPr>
        <w:rPr>
          <w:lang w:eastAsia="ar-SA"/>
        </w:rPr>
      </w:pPr>
    </w:p>
    <w:p w:rsidR="00092F3D" w:rsidRPr="00690DB4" w:rsidRDefault="00092F3D" w:rsidP="00092F3D">
      <w:pPr>
        <w:rPr>
          <w:lang w:eastAsia="ar-SA"/>
        </w:rPr>
      </w:pPr>
    </w:p>
    <w:p w:rsidR="00360030" w:rsidRPr="00690DB4" w:rsidRDefault="00360030" w:rsidP="00360030">
      <w:pPr>
        <w:pStyle w:val="Ttulo"/>
        <w:tabs>
          <w:tab w:val="left" w:pos="644"/>
        </w:tabs>
        <w:rPr>
          <w:sz w:val="24"/>
          <w:szCs w:val="24"/>
        </w:rPr>
      </w:pPr>
    </w:p>
    <w:p w:rsidR="007A0B01" w:rsidRPr="00690DB4" w:rsidRDefault="007A0B01" w:rsidP="007A0B01">
      <w:pPr>
        <w:pStyle w:val="Ttulo"/>
        <w:widowControl w:val="0"/>
        <w:tabs>
          <w:tab w:val="left" w:pos="644"/>
        </w:tabs>
        <w:rPr>
          <w:b w:val="0"/>
          <w:sz w:val="24"/>
          <w:szCs w:val="24"/>
        </w:rPr>
      </w:pPr>
      <w:bookmarkStart w:id="9" w:name="_Toc169425820"/>
      <w:proofErr w:type="spellStart"/>
      <w:r w:rsidRPr="00690DB4">
        <w:rPr>
          <w:b w:val="0"/>
          <w:sz w:val="24"/>
          <w:szCs w:val="24"/>
        </w:rPr>
        <w:t>MyClub</w:t>
      </w:r>
      <w:proofErr w:type="spellEnd"/>
      <w:r w:rsidRPr="00690DB4">
        <w:rPr>
          <w:b w:val="0"/>
          <w:sz w:val="24"/>
          <w:szCs w:val="24"/>
        </w:rPr>
        <w:t xml:space="preserve"> Social</w:t>
      </w:r>
    </w:p>
    <w:p w:rsidR="003C3F73" w:rsidRPr="00690DB4" w:rsidRDefault="003C3F73" w:rsidP="003C3F73">
      <w:pPr>
        <w:pStyle w:val="Subttulo"/>
      </w:pPr>
    </w:p>
    <w:p w:rsidR="00A85B43" w:rsidRPr="00690DB4" w:rsidRDefault="00A85B43" w:rsidP="00360030">
      <w:pPr>
        <w:pStyle w:val="NaturezaAcadmica"/>
        <w:tabs>
          <w:tab w:val="left" w:pos="644"/>
        </w:tabs>
        <w:jc w:val="both"/>
        <w:rPr>
          <w:rFonts w:cs="Arial"/>
          <w:lang w:val="pt-BR"/>
        </w:rPr>
      </w:pPr>
    </w:p>
    <w:bookmarkEnd w:id="9"/>
    <w:p w:rsidR="007A0B01" w:rsidRPr="00690DB4" w:rsidRDefault="007A0B01" w:rsidP="007A0B01">
      <w:pPr>
        <w:pStyle w:val="NaturezaAcadmica"/>
        <w:tabs>
          <w:tab w:val="left" w:pos="644"/>
        </w:tabs>
        <w:rPr>
          <w:rFonts w:cs="Arial"/>
          <w:lang w:val="pt-BR"/>
        </w:rPr>
      </w:pPr>
      <w:r w:rsidRPr="00690DB4">
        <w:rPr>
          <w:rFonts w:cs="Arial"/>
          <w:lang w:val="pt-BR"/>
        </w:rPr>
        <w:t>Projeto de Sistemas de Informação I e II apresentado ao Curso de Bacharelado de Sistemas de Informação, Faculdades SPEI.</w:t>
      </w:r>
    </w:p>
    <w:p w:rsidR="007A0B01" w:rsidRPr="00690DB4" w:rsidRDefault="007A0B01" w:rsidP="007A0B01">
      <w:pPr>
        <w:pStyle w:val="NaturezaAcadmica"/>
        <w:tabs>
          <w:tab w:val="left" w:pos="644"/>
        </w:tabs>
        <w:rPr>
          <w:rFonts w:cs="Arial"/>
          <w:lang w:val="pt-BR"/>
        </w:rPr>
      </w:pPr>
    </w:p>
    <w:p w:rsidR="007A0B01" w:rsidRPr="00690DB4" w:rsidRDefault="007A0B01" w:rsidP="007A0B01">
      <w:pPr>
        <w:pStyle w:val="NaturezaAcadmica"/>
        <w:tabs>
          <w:tab w:val="left" w:pos="644"/>
        </w:tabs>
        <w:jc w:val="both"/>
        <w:rPr>
          <w:rStyle w:val="apple-style-span"/>
          <w:rFonts w:cs="Arial"/>
          <w:color w:val="000000"/>
          <w:shd w:val="clear" w:color="auto" w:fill="F0F0F0"/>
          <w:lang w:val="pt-BR"/>
        </w:rPr>
      </w:pPr>
      <w:r w:rsidRPr="00690DB4">
        <w:rPr>
          <w:rFonts w:cs="Arial"/>
          <w:lang w:val="pt-BR"/>
        </w:rPr>
        <w:t>Orientador: Jesse Teixeira da Silva</w:t>
      </w:r>
    </w:p>
    <w:p w:rsidR="000E0C1D" w:rsidRPr="00690DB4" w:rsidRDefault="000E0C1D" w:rsidP="00360030">
      <w:pPr>
        <w:pStyle w:val="NaturezaAcadmica"/>
        <w:tabs>
          <w:tab w:val="left" w:pos="644"/>
        </w:tabs>
        <w:jc w:val="both"/>
        <w:rPr>
          <w:rStyle w:val="apple-style-span"/>
          <w:rFonts w:cs="Arial"/>
          <w:color w:val="000000"/>
          <w:shd w:val="clear" w:color="auto" w:fill="F0F0F0"/>
          <w:lang w:val="pt-BR"/>
        </w:rPr>
      </w:pPr>
    </w:p>
    <w:p w:rsidR="00F85287" w:rsidRPr="00690DB4" w:rsidRDefault="00F85287" w:rsidP="00F85287">
      <w:pPr>
        <w:pStyle w:val="NaturezaAcadmica"/>
        <w:tabs>
          <w:tab w:val="left" w:pos="644"/>
        </w:tabs>
        <w:ind w:left="5529"/>
        <w:jc w:val="both"/>
        <w:rPr>
          <w:rStyle w:val="apple-style-span"/>
          <w:rFonts w:cs="Arial"/>
          <w:color w:val="000000"/>
          <w:shd w:val="clear" w:color="auto" w:fill="F0F0F0"/>
          <w:lang w:val="pt-BR"/>
        </w:rPr>
      </w:pPr>
    </w:p>
    <w:p w:rsidR="007A0B01" w:rsidRPr="00690DB4" w:rsidRDefault="007A0B01" w:rsidP="00360030">
      <w:pPr>
        <w:pStyle w:val="Ttulo"/>
        <w:widowControl w:val="0"/>
        <w:tabs>
          <w:tab w:val="left" w:pos="644"/>
        </w:tabs>
        <w:rPr>
          <w:b w:val="0"/>
          <w:sz w:val="24"/>
          <w:szCs w:val="24"/>
        </w:rPr>
      </w:pPr>
      <w:bookmarkStart w:id="10" w:name="_Toc124859020"/>
    </w:p>
    <w:p w:rsidR="007A0B01" w:rsidRPr="00690DB4" w:rsidRDefault="007A0B01" w:rsidP="00360030">
      <w:pPr>
        <w:pStyle w:val="Ttulo"/>
        <w:widowControl w:val="0"/>
        <w:tabs>
          <w:tab w:val="left" w:pos="644"/>
        </w:tabs>
        <w:rPr>
          <w:b w:val="0"/>
          <w:sz w:val="24"/>
          <w:szCs w:val="24"/>
        </w:rPr>
      </w:pPr>
    </w:p>
    <w:p w:rsidR="00360030" w:rsidRPr="00690DB4" w:rsidRDefault="00360030" w:rsidP="00360030">
      <w:pPr>
        <w:pStyle w:val="Ttulo"/>
        <w:widowControl w:val="0"/>
        <w:tabs>
          <w:tab w:val="left" w:pos="644"/>
        </w:tabs>
        <w:rPr>
          <w:b w:val="0"/>
          <w:sz w:val="24"/>
          <w:szCs w:val="24"/>
        </w:rPr>
      </w:pPr>
      <w:r w:rsidRPr="00690DB4">
        <w:rPr>
          <w:b w:val="0"/>
          <w:sz w:val="24"/>
          <w:szCs w:val="24"/>
        </w:rPr>
        <w:t>Curitiba</w:t>
      </w:r>
      <w:bookmarkEnd w:id="10"/>
    </w:p>
    <w:p w:rsidR="007A0B01" w:rsidRPr="00690DB4" w:rsidRDefault="00C749FC" w:rsidP="007A0B01">
      <w:pPr>
        <w:pStyle w:val="Ttulo"/>
        <w:widowControl w:val="0"/>
        <w:tabs>
          <w:tab w:val="left" w:pos="644"/>
        </w:tabs>
        <w:rPr>
          <w:b w:val="0"/>
          <w:sz w:val="24"/>
          <w:szCs w:val="24"/>
        </w:rPr>
      </w:pPr>
      <w:bookmarkStart w:id="11" w:name="_Toc309311550"/>
      <w:bookmarkStart w:id="12" w:name="_Toc309283200"/>
      <w:bookmarkStart w:id="13" w:name="_Toc308705486"/>
      <w:bookmarkStart w:id="14" w:name="_Toc308182764"/>
      <w:bookmarkStart w:id="15" w:name="_Toc306110203"/>
      <w:bookmarkStart w:id="16" w:name="_Toc306109935"/>
      <w:bookmarkStart w:id="17" w:name="_Toc307239045"/>
      <w:bookmarkStart w:id="18" w:name="_Toc307556948"/>
      <w:bookmarkStart w:id="19" w:name="_Toc308438393"/>
      <w:r>
        <w:rPr>
          <w:b w:val="0"/>
          <w:sz w:val="24"/>
          <w:szCs w:val="24"/>
        </w:rPr>
        <w:t>MARÇO</w:t>
      </w:r>
      <w:r w:rsidRPr="00690DB4">
        <w:rPr>
          <w:b w:val="0"/>
          <w:sz w:val="24"/>
          <w:szCs w:val="24"/>
        </w:rPr>
        <w:t xml:space="preserve"> </w:t>
      </w:r>
      <w:r w:rsidR="007A0B01" w:rsidRPr="00690DB4">
        <w:rPr>
          <w:b w:val="0"/>
          <w:sz w:val="24"/>
          <w:szCs w:val="24"/>
        </w:rPr>
        <w:t>/ 2014</w:t>
      </w:r>
    </w:p>
    <w:bookmarkStart w:id="20" w:name="_Toc381953694" w:displacedByCustomXml="next"/>
    <w:sdt>
      <w:sdtPr>
        <w:rPr>
          <w:rFonts w:asciiTheme="minorHAnsi" w:eastAsiaTheme="minorHAnsi" w:hAnsiTheme="minorHAnsi" w:cstheme="minorBidi"/>
          <w:b w:val="0"/>
          <w:bCs w:val="0"/>
          <w:color w:val="auto"/>
          <w:kern w:val="0"/>
          <w:sz w:val="22"/>
          <w:szCs w:val="22"/>
          <w:lang w:eastAsia="en-US"/>
        </w:rPr>
        <w:id w:val="7140767"/>
        <w:docPartObj>
          <w:docPartGallery w:val="Table of Contents"/>
          <w:docPartUnique/>
        </w:docPartObj>
      </w:sdtPr>
      <w:sdtEndPr>
        <w:rPr>
          <w:rFonts w:cs="Arial"/>
          <w:sz w:val="16"/>
          <w:szCs w:val="16"/>
        </w:rPr>
      </w:sdtEndPr>
      <w:sdtContent>
        <w:bookmarkStart w:id="21" w:name="_Toc309147576" w:displacedByCustomXml="prev"/>
        <w:bookmarkStart w:id="22" w:name="_Toc308464632" w:displacedByCustomXml="prev"/>
        <w:p w:rsidR="00A85B43" w:rsidRPr="00690DB4" w:rsidRDefault="00257D6F" w:rsidP="00A7568B">
          <w:pPr>
            <w:pStyle w:val="CabealhodoSumrio"/>
            <w:rPr>
              <w:rFonts w:cs="Arial"/>
              <w:sz w:val="24"/>
              <w:szCs w:val="24"/>
              <w:u w:val="single"/>
            </w:rPr>
          </w:pPr>
          <w:r w:rsidRPr="00690DB4">
            <w:rPr>
              <w:rFonts w:cs="Arial"/>
              <w:color w:val="auto"/>
              <w:sz w:val="24"/>
              <w:szCs w:val="24"/>
            </w:rPr>
            <w:t>SUMARIO</w:t>
          </w:r>
          <w:bookmarkEnd w:id="11"/>
          <w:bookmarkEnd w:id="12"/>
          <w:bookmarkEnd w:id="13"/>
          <w:bookmarkEnd w:id="14"/>
          <w:bookmarkEnd w:id="15"/>
          <w:bookmarkEnd w:id="16"/>
          <w:bookmarkEnd w:id="17"/>
          <w:bookmarkEnd w:id="18"/>
          <w:bookmarkEnd w:id="19"/>
          <w:bookmarkEnd w:id="20"/>
          <w:bookmarkEnd w:id="22"/>
          <w:bookmarkEnd w:id="21"/>
        </w:p>
        <w:p w:rsidR="00C749FC" w:rsidRDefault="00DF798B">
          <w:pPr>
            <w:pStyle w:val="Sumrio1"/>
            <w:tabs>
              <w:tab w:val="right" w:leader="dot" w:pos="8494"/>
            </w:tabs>
            <w:rPr>
              <w:rFonts w:asciiTheme="minorHAnsi" w:eastAsiaTheme="minorEastAsia" w:hAnsiTheme="minorHAnsi" w:cstheme="minorBidi"/>
              <w:noProof/>
              <w:lang w:eastAsia="pt-BR"/>
            </w:rPr>
          </w:pPr>
          <w:r w:rsidRPr="00690DB4">
            <w:rPr>
              <w:rFonts w:ascii="Arial" w:hAnsi="Arial" w:cs="Arial"/>
              <w:sz w:val="24"/>
              <w:szCs w:val="24"/>
            </w:rPr>
            <w:fldChar w:fldCharType="begin"/>
          </w:r>
          <w:r w:rsidR="00A85B43" w:rsidRPr="00690DB4">
            <w:rPr>
              <w:rFonts w:ascii="Arial" w:hAnsi="Arial" w:cs="Arial"/>
              <w:sz w:val="24"/>
              <w:szCs w:val="24"/>
            </w:rPr>
            <w:instrText xml:space="preserve"> TOC \o "1-3" \h \z \u </w:instrText>
          </w:r>
          <w:r w:rsidRPr="00690DB4">
            <w:rPr>
              <w:rFonts w:ascii="Arial" w:hAnsi="Arial" w:cs="Arial"/>
              <w:sz w:val="24"/>
              <w:szCs w:val="24"/>
            </w:rPr>
            <w:fldChar w:fldCharType="separate"/>
          </w:r>
          <w:hyperlink w:anchor="_Toc381953694" w:history="1">
            <w:r w:rsidR="00C749FC" w:rsidRPr="00D32790">
              <w:rPr>
                <w:rStyle w:val="Hyperlink"/>
                <w:rFonts w:cs="Arial"/>
                <w:noProof/>
              </w:rPr>
              <w:t>SUMARIO</w:t>
            </w:r>
            <w:r w:rsidR="00C749FC">
              <w:rPr>
                <w:noProof/>
                <w:webHidden/>
              </w:rPr>
              <w:tab/>
            </w:r>
            <w:r w:rsidR="00C749FC">
              <w:rPr>
                <w:noProof/>
                <w:webHidden/>
              </w:rPr>
              <w:fldChar w:fldCharType="begin"/>
            </w:r>
            <w:r w:rsidR="00C749FC">
              <w:rPr>
                <w:noProof/>
                <w:webHidden/>
              </w:rPr>
              <w:instrText xml:space="preserve"> PAGEREF _Toc381953694 \h </w:instrText>
            </w:r>
            <w:r w:rsidR="00C749FC">
              <w:rPr>
                <w:noProof/>
                <w:webHidden/>
              </w:rPr>
            </w:r>
            <w:r w:rsidR="00C749FC">
              <w:rPr>
                <w:noProof/>
                <w:webHidden/>
              </w:rPr>
              <w:fldChar w:fldCharType="separate"/>
            </w:r>
            <w:r w:rsidR="00C749FC">
              <w:rPr>
                <w:noProof/>
                <w:webHidden/>
              </w:rPr>
              <w:t>3</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695" w:history="1">
            <w:r w:rsidR="00C749FC" w:rsidRPr="00D32790">
              <w:rPr>
                <w:rStyle w:val="Hyperlink"/>
                <w:noProof/>
              </w:rPr>
              <w:t>1.</w:t>
            </w:r>
            <w:r w:rsidR="00C749FC">
              <w:rPr>
                <w:rFonts w:asciiTheme="minorHAnsi" w:eastAsiaTheme="minorEastAsia" w:hAnsiTheme="minorHAnsi" w:cstheme="minorBidi"/>
                <w:noProof/>
                <w:lang w:eastAsia="pt-BR"/>
              </w:rPr>
              <w:tab/>
            </w:r>
            <w:r w:rsidR="00C749FC" w:rsidRPr="00D32790">
              <w:rPr>
                <w:rStyle w:val="Hyperlink"/>
                <w:noProof/>
              </w:rPr>
              <w:t>INTRODUÇÃO</w:t>
            </w:r>
            <w:r w:rsidR="00C749FC">
              <w:rPr>
                <w:noProof/>
                <w:webHidden/>
              </w:rPr>
              <w:tab/>
            </w:r>
            <w:r w:rsidR="00C749FC">
              <w:rPr>
                <w:noProof/>
                <w:webHidden/>
              </w:rPr>
              <w:fldChar w:fldCharType="begin"/>
            </w:r>
            <w:r w:rsidR="00C749FC">
              <w:rPr>
                <w:noProof/>
                <w:webHidden/>
              </w:rPr>
              <w:instrText xml:space="preserve"> PAGEREF _Toc381953695 \h </w:instrText>
            </w:r>
            <w:r w:rsidR="00C749FC">
              <w:rPr>
                <w:noProof/>
                <w:webHidden/>
              </w:rPr>
            </w:r>
            <w:r w:rsidR="00C749FC">
              <w:rPr>
                <w:noProof/>
                <w:webHidden/>
              </w:rPr>
              <w:fldChar w:fldCharType="separate"/>
            </w:r>
            <w:r w:rsidR="00C749FC">
              <w:rPr>
                <w:noProof/>
                <w:webHidden/>
              </w:rPr>
              <w:t>4</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696" w:history="1">
            <w:r w:rsidR="00C749FC" w:rsidRPr="00D32790">
              <w:rPr>
                <w:rStyle w:val="Hyperlink"/>
                <w:noProof/>
              </w:rPr>
              <w:t>2.</w:t>
            </w:r>
            <w:r w:rsidR="00C749FC">
              <w:rPr>
                <w:rFonts w:asciiTheme="minorHAnsi" w:eastAsiaTheme="minorEastAsia" w:hAnsiTheme="minorHAnsi" w:cstheme="minorBidi"/>
                <w:noProof/>
                <w:lang w:eastAsia="pt-BR"/>
              </w:rPr>
              <w:tab/>
            </w:r>
            <w:r w:rsidR="00C749FC" w:rsidRPr="00D32790">
              <w:rPr>
                <w:rStyle w:val="Hyperlink"/>
                <w:noProof/>
              </w:rPr>
              <w:t>IDENTIFICAÇÃO</w:t>
            </w:r>
            <w:r w:rsidR="00C749FC">
              <w:rPr>
                <w:noProof/>
                <w:webHidden/>
              </w:rPr>
              <w:tab/>
            </w:r>
            <w:r w:rsidR="00C749FC">
              <w:rPr>
                <w:noProof/>
                <w:webHidden/>
              </w:rPr>
              <w:fldChar w:fldCharType="begin"/>
            </w:r>
            <w:r w:rsidR="00C749FC">
              <w:rPr>
                <w:noProof/>
                <w:webHidden/>
              </w:rPr>
              <w:instrText xml:space="preserve"> PAGEREF _Toc381953696 \h </w:instrText>
            </w:r>
            <w:r w:rsidR="00C749FC">
              <w:rPr>
                <w:noProof/>
                <w:webHidden/>
              </w:rPr>
            </w:r>
            <w:r w:rsidR="00C749FC">
              <w:rPr>
                <w:noProof/>
                <w:webHidden/>
              </w:rPr>
              <w:fldChar w:fldCharType="separate"/>
            </w:r>
            <w:r w:rsidR="00C749FC">
              <w:rPr>
                <w:noProof/>
                <w:webHidden/>
              </w:rPr>
              <w:t>5</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697" w:history="1">
            <w:r w:rsidR="00C749FC" w:rsidRPr="00D32790">
              <w:rPr>
                <w:rStyle w:val="Hyperlink"/>
                <w:noProof/>
              </w:rPr>
              <w:t>3.</w:t>
            </w:r>
            <w:r w:rsidR="00C749FC">
              <w:rPr>
                <w:rFonts w:asciiTheme="minorHAnsi" w:eastAsiaTheme="minorEastAsia" w:hAnsiTheme="minorHAnsi" w:cstheme="minorBidi"/>
                <w:noProof/>
                <w:lang w:eastAsia="pt-BR"/>
              </w:rPr>
              <w:tab/>
            </w:r>
            <w:r w:rsidR="00C749FC" w:rsidRPr="00D32790">
              <w:rPr>
                <w:rStyle w:val="Hyperlink"/>
                <w:noProof/>
              </w:rPr>
              <w:t>OBJETIVO</w:t>
            </w:r>
            <w:r w:rsidR="00C749FC">
              <w:rPr>
                <w:noProof/>
                <w:webHidden/>
              </w:rPr>
              <w:tab/>
            </w:r>
            <w:r w:rsidR="00C749FC">
              <w:rPr>
                <w:noProof/>
                <w:webHidden/>
              </w:rPr>
              <w:fldChar w:fldCharType="begin"/>
            </w:r>
            <w:r w:rsidR="00C749FC">
              <w:rPr>
                <w:noProof/>
                <w:webHidden/>
              </w:rPr>
              <w:instrText xml:space="preserve"> PAGEREF _Toc381953697 \h </w:instrText>
            </w:r>
            <w:r w:rsidR="00C749FC">
              <w:rPr>
                <w:noProof/>
                <w:webHidden/>
              </w:rPr>
            </w:r>
            <w:r w:rsidR="00C749FC">
              <w:rPr>
                <w:noProof/>
                <w:webHidden/>
              </w:rPr>
              <w:fldChar w:fldCharType="separate"/>
            </w:r>
            <w:r w:rsidR="00C749FC">
              <w:rPr>
                <w:noProof/>
                <w:webHidden/>
              </w:rPr>
              <w:t>5</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698" w:history="1">
            <w:r w:rsidR="00C749FC" w:rsidRPr="00D32790">
              <w:rPr>
                <w:rStyle w:val="Hyperlink"/>
                <w:noProof/>
              </w:rPr>
              <w:t>4.</w:t>
            </w:r>
            <w:r w:rsidR="00C749FC">
              <w:rPr>
                <w:rFonts w:asciiTheme="minorHAnsi" w:eastAsiaTheme="minorEastAsia" w:hAnsiTheme="minorHAnsi" w:cstheme="minorBidi"/>
                <w:noProof/>
                <w:lang w:eastAsia="pt-BR"/>
              </w:rPr>
              <w:tab/>
            </w:r>
            <w:r w:rsidR="00C749FC" w:rsidRPr="00D32790">
              <w:rPr>
                <w:rStyle w:val="Hyperlink"/>
                <w:noProof/>
              </w:rPr>
              <w:t>PÚBLICO ALVO</w:t>
            </w:r>
            <w:r w:rsidR="00C749FC">
              <w:rPr>
                <w:noProof/>
                <w:webHidden/>
              </w:rPr>
              <w:tab/>
            </w:r>
            <w:r w:rsidR="00C749FC">
              <w:rPr>
                <w:noProof/>
                <w:webHidden/>
              </w:rPr>
              <w:fldChar w:fldCharType="begin"/>
            </w:r>
            <w:r w:rsidR="00C749FC">
              <w:rPr>
                <w:noProof/>
                <w:webHidden/>
              </w:rPr>
              <w:instrText xml:space="preserve"> PAGEREF _Toc381953698 \h </w:instrText>
            </w:r>
            <w:r w:rsidR="00C749FC">
              <w:rPr>
                <w:noProof/>
                <w:webHidden/>
              </w:rPr>
            </w:r>
            <w:r w:rsidR="00C749FC">
              <w:rPr>
                <w:noProof/>
                <w:webHidden/>
              </w:rPr>
              <w:fldChar w:fldCharType="separate"/>
            </w:r>
            <w:r w:rsidR="00C749FC">
              <w:rPr>
                <w:noProof/>
                <w:webHidden/>
              </w:rPr>
              <w:t>5</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699" w:history="1">
            <w:r w:rsidR="00C749FC" w:rsidRPr="00D32790">
              <w:rPr>
                <w:rStyle w:val="Hyperlink"/>
                <w:noProof/>
              </w:rPr>
              <w:t>5.</w:t>
            </w:r>
            <w:r w:rsidR="00C749FC">
              <w:rPr>
                <w:rFonts w:asciiTheme="minorHAnsi" w:eastAsiaTheme="minorEastAsia" w:hAnsiTheme="minorHAnsi" w:cstheme="minorBidi"/>
                <w:noProof/>
                <w:lang w:eastAsia="pt-BR"/>
              </w:rPr>
              <w:tab/>
            </w:r>
            <w:r w:rsidR="00C749FC" w:rsidRPr="00D32790">
              <w:rPr>
                <w:rStyle w:val="Hyperlink"/>
                <w:noProof/>
              </w:rPr>
              <w:t>CLIENTE EM PERSPECTIVA OU TÉCNICO DA ÁREA</w:t>
            </w:r>
            <w:r w:rsidR="00C749FC">
              <w:rPr>
                <w:noProof/>
                <w:webHidden/>
              </w:rPr>
              <w:tab/>
            </w:r>
            <w:r w:rsidR="00C749FC">
              <w:rPr>
                <w:noProof/>
                <w:webHidden/>
              </w:rPr>
              <w:fldChar w:fldCharType="begin"/>
            </w:r>
            <w:r w:rsidR="00C749FC">
              <w:rPr>
                <w:noProof/>
                <w:webHidden/>
              </w:rPr>
              <w:instrText xml:space="preserve"> PAGEREF _Toc381953699 \h </w:instrText>
            </w:r>
            <w:r w:rsidR="00C749FC">
              <w:rPr>
                <w:noProof/>
                <w:webHidden/>
              </w:rPr>
            </w:r>
            <w:r w:rsidR="00C749FC">
              <w:rPr>
                <w:noProof/>
                <w:webHidden/>
              </w:rPr>
              <w:fldChar w:fldCharType="separate"/>
            </w:r>
            <w:r w:rsidR="00C749FC">
              <w:rPr>
                <w:noProof/>
                <w:webHidden/>
              </w:rPr>
              <w:t>6</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700" w:history="1">
            <w:r w:rsidR="00C749FC" w:rsidRPr="00D32790">
              <w:rPr>
                <w:rStyle w:val="Hyperlink"/>
                <w:noProof/>
              </w:rPr>
              <w:t>6.</w:t>
            </w:r>
            <w:r w:rsidR="00C749FC">
              <w:rPr>
                <w:rFonts w:asciiTheme="minorHAnsi" w:eastAsiaTheme="minorEastAsia" w:hAnsiTheme="minorHAnsi" w:cstheme="minorBidi"/>
                <w:noProof/>
                <w:lang w:eastAsia="pt-BR"/>
              </w:rPr>
              <w:tab/>
            </w:r>
            <w:r w:rsidR="00C749FC" w:rsidRPr="00D32790">
              <w:rPr>
                <w:rStyle w:val="Hyperlink"/>
                <w:noProof/>
              </w:rPr>
              <w:t>SITUAÇÃO ATUAL</w:t>
            </w:r>
            <w:r w:rsidR="00C749FC">
              <w:rPr>
                <w:noProof/>
                <w:webHidden/>
              </w:rPr>
              <w:tab/>
            </w:r>
            <w:r w:rsidR="00C749FC">
              <w:rPr>
                <w:noProof/>
                <w:webHidden/>
              </w:rPr>
              <w:fldChar w:fldCharType="begin"/>
            </w:r>
            <w:r w:rsidR="00C749FC">
              <w:rPr>
                <w:noProof/>
                <w:webHidden/>
              </w:rPr>
              <w:instrText xml:space="preserve"> PAGEREF _Toc381953700 \h </w:instrText>
            </w:r>
            <w:r w:rsidR="00C749FC">
              <w:rPr>
                <w:noProof/>
                <w:webHidden/>
              </w:rPr>
            </w:r>
            <w:r w:rsidR="00C749FC">
              <w:rPr>
                <w:noProof/>
                <w:webHidden/>
              </w:rPr>
              <w:fldChar w:fldCharType="separate"/>
            </w:r>
            <w:r w:rsidR="00C749FC">
              <w:rPr>
                <w:noProof/>
                <w:webHidden/>
              </w:rPr>
              <w:t>6</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701" w:history="1">
            <w:r w:rsidR="00C749FC" w:rsidRPr="00D32790">
              <w:rPr>
                <w:rStyle w:val="Hyperlink"/>
                <w:noProof/>
              </w:rPr>
              <w:t>7.</w:t>
            </w:r>
            <w:r w:rsidR="00C749FC">
              <w:rPr>
                <w:rFonts w:asciiTheme="minorHAnsi" w:eastAsiaTheme="minorEastAsia" w:hAnsiTheme="minorHAnsi" w:cstheme="minorBidi"/>
                <w:noProof/>
                <w:lang w:eastAsia="pt-BR"/>
              </w:rPr>
              <w:tab/>
            </w:r>
            <w:r w:rsidR="00C749FC" w:rsidRPr="00D32790">
              <w:rPr>
                <w:rStyle w:val="Hyperlink"/>
                <w:noProof/>
              </w:rPr>
              <w:t>DESCRIÇÃO DO SISTEMA</w:t>
            </w:r>
            <w:r w:rsidR="00C749FC">
              <w:rPr>
                <w:noProof/>
                <w:webHidden/>
              </w:rPr>
              <w:tab/>
            </w:r>
            <w:r w:rsidR="00C749FC">
              <w:rPr>
                <w:noProof/>
                <w:webHidden/>
              </w:rPr>
              <w:fldChar w:fldCharType="begin"/>
            </w:r>
            <w:r w:rsidR="00C749FC">
              <w:rPr>
                <w:noProof/>
                <w:webHidden/>
              </w:rPr>
              <w:instrText xml:space="preserve"> PAGEREF _Toc381953701 \h </w:instrText>
            </w:r>
            <w:r w:rsidR="00C749FC">
              <w:rPr>
                <w:noProof/>
                <w:webHidden/>
              </w:rPr>
            </w:r>
            <w:r w:rsidR="00C749FC">
              <w:rPr>
                <w:noProof/>
                <w:webHidden/>
              </w:rPr>
              <w:fldChar w:fldCharType="separate"/>
            </w:r>
            <w:r w:rsidR="00C749FC">
              <w:rPr>
                <w:noProof/>
                <w:webHidden/>
              </w:rPr>
              <w:t>7</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702" w:history="1">
            <w:r w:rsidR="00C749FC" w:rsidRPr="00D32790">
              <w:rPr>
                <w:rStyle w:val="Hyperlink"/>
                <w:noProof/>
              </w:rPr>
              <w:t>8.</w:t>
            </w:r>
            <w:r w:rsidR="00C749FC">
              <w:rPr>
                <w:rFonts w:asciiTheme="minorHAnsi" w:eastAsiaTheme="minorEastAsia" w:hAnsiTheme="minorHAnsi" w:cstheme="minorBidi"/>
                <w:noProof/>
                <w:lang w:eastAsia="pt-BR"/>
              </w:rPr>
              <w:tab/>
            </w:r>
            <w:r w:rsidR="00C749FC" w:rsidRPr="00D32790">
              <w:rPr>
                <w:rStyle w:val="Hyperlink"/>
                <w:noProof/>
              </w:rPr>
              <w:t>REQUISITOS FUNCIONAIS E NÃO FUNCIONAIS</w:t>
            </w:r>
            <w:r w:rsidR="00C749FC">
              <w:rPr>
                <w:noProof/>
                <w:webHidden/>
              </w:rPr>
              <w:tab/>
            </w:r>
            <w:r w:rsidR="00C749FC">
              <w:rPr>
                <w:noProof/>
                <w:webHidden/>
              </w:rPr>
              <w:fldChar w:fldCharType="begin"/>
            </w:r>
            <w:r w:rsidR="00C749FC">
              <w:rPr>
                <w:noProof/>
                <w:webHidden/>
              </w:rPr>
              <w:instrText xml:space="preserve"> PAGEREF _Toc381953702 \h </w:instrText>
            </w:r>
            <w:r w:rsidR="00C749FC">
              <w:rPr>
                <w:noProof/>
                <w:webHidden/>
              </w:rPr>
            </w:r>
            <w:r w:rsidR="00C749FC">
              <w:rPr>
                <w:noProof/>
                <w:webHidden/>
              </w:rPr>
              <w:fldChar w:fldCharType="separate"/>
            </w:r>
            <w:r w:rsidR="00C749FC">
              <w:rPr>
                <w:noProof/>
                <w:webHidden/>
              </w:rPr>
              <w:t>9</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703" w:history="1">
            <w:r w:rsidR="00C749FC" w:rsidRPr="00D32790">
              <w:rPr>
                <w:rStyle w:val="Hyperlink"/>
                <w:noProof/>
              </w:rPr>
              <w:t>8.1.</w:t>
            </w:r>
            <w:r w:rsidR="00C749FC">
              <w:rPr>
                <w:rFonts w:asciiTheme="minorHAnsi" w:eastAsiaTheme="minorEastAsia" w:hAnsiTheme="minorHAnsi" w:cstheme="minorBidi"/>
                <w:noProof/>
                <w:lang w:eastAsia="pt-BR"/>
              </w:rPr>
              <w:tab/>
            </w:r>
            <w:r w:rsidR="00C749FC" w:rsidRPr="00D32790">
              <w:rPr>
                <w:rStyle w:val="Hyperlink"/>
                <w:noProof/>
              </w:rPr>
              <w:t>REQUISITOS FUNCIONAIS</w:t>
            </w:r>
            <w:r w:rsidR="00C749FC">
              <w:rPr>
                <w:noProof/>
                <w:webHidden/>
              </w:rPr>
              <w:tab/>
            </w:r>
            <w:r w:rsidR="00C749FC">
              <w:rPr>
                <w:noProof/>
                <w:webHidden/>
              </w:rPr>
              <w:fldChar w:fldCharType="begin"/>
            </w:r>
            <w:r w:rsidR="00C749FC">
              <w:rPr>
                <w:noProof/>
                <w:webHidden/>
              </w:rPr>
              <w:instrText xml:space="preserve"> PAGEREF _Toc381953703 \h </w:instrText>
            </w:r>
            <w:r w:rsidR="00C749FC">
              <w:rPr>
                <w:noProof/>
                <w:webHidden/>
              </w:rPr>
            </w:r>
            <w:r w:rsidR="00C749FC">
              <w:rPr>
                <w:noProof/>
                <w:webHidden/>
              </w:rPr>
              <w:fldChar w:fldCharType="separate"/>
            </w:r>
            <w:r w:rsidR="00C749FC">
              <w:rPr>
                <w:noProof/>
                <w:webHidden/>
              </w:rPr>
              <w:t>9</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704" w:history="1">
            <w:r w:rsidR="00C749FC" w:rsidRPr="00D32790">
              <w:rPr>
                <w:rStyle w:val="Hyperlink"/>
                <w:noProof/>
              </w:rPr>
              <w:t>8.2.</w:t>
            </w:r>
            <w:r w:rsidR="00C749FC">
              <w:rPr>
                <w:rFonts w:asciiTheme="minorHAnsi" w:eastAsiaTheme="minorEastAsia" w:hAnsiTheme="minorHAnsi" w:cstheme="minorBidi"/>
                <w:noProof/>
                <w:lang w:eastAsia="pt-BR"/>
              </w:rPr>
              <w:tab/>
            </w:r>
            <w:r w:rsidR="00C749FC" w:rsidRPr="00D32790">
              <w:rPr>
                <w:rStyle w:val="Hyperlink"/>
                <w:noProof/>
              </w:rPr>
              <w:t>REQUISITOS NÃO FUNCIONAIS</w:t>
            </w:r>
            <w:r w:rsidR="00C749FC">
              <w:rPr>
                <w:noProof/>
                <w:webHidden/>
              </w:rPr>
              <w:tab/>
            </w:r>
            <w:r w:rsidR="00C749FC">
              <w:rPr>
                <w:noProof/>
                <w:webHidden/>
              </w:rPr>
              <w:fldChar w:fldCharType="begin"/>
            </w:r>
            <w:r w:rsidR="00C749FC">
              <w:rPr>
                <w:noProof/>
                <w:webHidden/>
              </w:rPr>
              <w:instrText xml:space="preserve"> PAGEREF _Toc381953704 \h </w:instrText>
            </w:r>
            <w:r w:rsidR="00C749FC">
              <w:rPr>
                <w:noProof/>
                <w:webHidden/>
              </w:rPr>
            </w:r>
            <w:r w:rsidR="00C749FC">
              <w:rPr>
                <w:noProof/>
                <w:webHidden/>
              </w:rPr>
              <w:fldChar w:fldCharType="separate"/>
            </w:r>
            <w:r w:rsidR="00C749FC">
              <w:rPr>
                <w:noProof/>
                <w:webHidden/>
              </w:rPr>
              <w:t>11</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705" w:history="1">
            <w:r w:rsidR="00C749FC" w:rsidRPr="00D32790">
              <w:rPr>
                <w:rStyle w:val="Hyperlink"/>
                <w:noProof/>
              </w:rPr>
              <w:t>9.</w:t>
            </w:r>
            <w:r w:rsidR="00C749FC">
              <w:rPr>
                <w:rFonts w:asciiTheme="minorHAnsi" w:eastAsiaTheme="minorEastAsia" w:hAnsiTheme="minorHAnsi" w:cstheme="minorBidi"/>
                <w:noProof/>
                <w:lang w:eastAsia="pt-BR"/>
              </w:rPr>
              <w:tab/>
            </w:r>
            <w:r w:rsidR="00C749FC" w:rsidRPr="00D32790">
              <w:rPr>
                <w:rStyle w:val="Hyperlink"/>
                <w:noProof/>
              </w:rPr>
              <w:t>PREMISSAS</w:t>
            </w:r>
            <w:r w:rsidR="00C749FC">
              <w:rPr>
                <w:noProof/>
                <w:webHidden/>
              </w:rPr>
              <w:tab/>
            </w:r>
            <w:r w:rsidR="00C749FC">
              <w:rPr>
                <w:noProof/>
                <w:webHidden/>
              </w:rPr>
              <w:fldChar w:fldCharType="begin"/>
            </w:r>
            <w:r w:rsidR="00C749FC">
              <w:rPr>
                <w:noProof/>
                <w:webHidden/>
              </w:rPr>
              <w:instrText xml:space="preserve"> PAGEREF _Toc381953705 \h </w:instrText>
            </w:r>
            <w:r w:rsidR="00C749FC">
              <w:rPr>
                <w:noProof/>
                <w:webHidden/>
              </w:rPr>
            </w:r>
            <w:r w:rsidR="00C749FC">
              <w:rPr>
                <w:noProof/>
                <w:webHidden/>
              </w:rPr>
              <w:fldChar w:fldCharType="separate"/>
            </w:r>
            <w:r w:rsidR="00C749FC">
              <w:rPr>
                <w:noProof/>
                <w:webHidden/>
              </w:rPr>
              <w:t>12</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706" w:history="1">
            <w:r w:rsidR="00C749FC" w:rsidRPr="00D32790">
              <w:rPr>
                <w:rStyle w:val="Hyperlink"/>
                <w:noProof/>
              </w:rPr>
              <w:t>10.</w:t>
            </w:r>
            <w:r w:rsidR="00C749FC">
              <w:rPr>
                <w:rFonts w:asciiTheme="minorHAnsi" w:eastAsiaTheme="minorEastAsia" w:hAnsiTheme="minorHAnsi" w:cstheme="minorBidi"/>
                <w:noProof/>
                <w:lang w:eastAsia="pt-BR"/>
              </w:rPr>
              <w:tab/>
            </w:r>
            <w:r w:rsidR="00C749FC" w:rsidRPr="00D32790">
              <w:rPr>
                <w:rStyle w:val="Hyperlink"/>
                <w:noProof/>
              </w:rPr>
              <w:t>PRODUTOS FINAIS</w:t>
            </w:r>
            <w:r w:rsidR="00C749FC">
              <w:rPr>
                <w:noProof/>
                <w:webHidden/>
              </w:rPr>
              <w:tab/>
            </w:r>
            <w:r w:rsidR="00C749FC">
              <w:rPr>
                <w:noProof/>
                <w:webHidden/>
              </w:rPr>
              <w:fldChar w:fldCharType="begin"/>
            </w:r>
            <w:r w:rsidR="00C749FC">
              <w:rPr>
                <w:noProof/>
                <w:webHidden/>
              </w:rPr>
              <w:instrText xml:space="preserve"> PAGEREF _Toc381953706 \h </w:instrText>
            </w:r>
            <w:r w:rsidR="00C749FC">
              <w:rPr>
                <w:noProof/>
                <w:webHidden/>
              </w:rPr>
            </w:r>
            <w:r w:rsidR="00C749FC">
              <w:rPr>
                <w:noProof/>
                <w:webHidden/>
              </w:rPr>
              <w:fldChar w:fldCharType="separate"/>
            </w:r>
            <w:r w:rsidR="00C749FC">
              <w:rPr>
                <w:noProof/>
                <w:webHidden/>
              </w:rPr>
              <w:t>13</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707" w:history="1">
            <w:r w:rsidR="00C749FC" w:rsidRPr="00D32790">
              <w:rPr>
                <w:rStyle w:val="Hyperlink"/>
                <w:noProof/>
              </w:rPr>
              <w:t>11.</w:t>
            </w:r>
            <w:r w:rsidR="00C749FC">
              <w:rPr>
                <w:rFonts w:asciiTheme="minorHAnsi" w:eastAsiaTheme="minorEastAsia" w:hAnsiTheme="minorHAnsi" w:cstheme="minorBidi"/>
                <w:noProof/>
                <w:lang w:eastAsia="pt-BR"/>
              </w:rPr>
              <w:tab/>
            </w:r>
            <w:r w:rsidR="00C749FC" w:rsidRPr="00D32790">
              <w:rPr>
                <w:rStyle w:val="Hyperlink"/>
                <w:noProof/>
              </w:rPr>
              <w:t>RESPONSABILIDADES</w:t>
            </w:r>
            <w:r w:rsidR="00C749FC">
              <w:rPr>
                <w:noProof/>
                <w:webHidden/>
              </w:rPr>
              <w:tab/>
            </w:r>
            <w:r w:rsidR="00C749FC">
              <w:rPr>
                <w:noProof/>
                <w:webHidden/>
              </w:rPr>
              <w:fldChar w:fldCharType="begin"/>
            </w:r>
            <w:r w:rsidR="00C749FC">
              <w:rPr>
                <w:noProof/>
                <w:webHidden/>
              </w:rPr>
              <w:instrText xml:space="preserve"> PAGEREF _Toc381953707 \h </w:instrText>
            </w:r>
            <w:r w:rsidR="00C749FC">
              <w:rPr>
                <w:noProof/>
                <w:webHidden/>
              </w:rPr>
            </w:r>
            <w:r w:rsidR="00C749FC">
              <w:rPr>
                <w:noProof/>
                <w:webHidden/>
              </w:rPr>
              <w:fldChar w:fldCharType="separate"/>
            </w:r>
            <w:r w:rsidR="00C749FC">
              <w:rPr>
                <w:noProof/>
                <w:webHidden/>
              </w:rPr>
              <w:t>13</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708" w:history="1">
            <w:r w:rsidR="00C749FC" w:rsidRPr="00D32790">
              <w:rPr>
                <w:rStyle w:val="Hyperlink"/>
                <w:noProof/>
              </w:rPr>
              <w:t>11.1</w:t>
            </w:r>
            <w:r w:rsidR="00C749FC">
              <w:rPr>
                <w:rFonts w:asciiTheme="minorHAnsi" w:eastAsiaTheme="minorEastAsia" w:hAnsiTheme="minorHAnsi" w:cstheme="minorBidi"/>
                <w:noProof/>
                <w:lang w:eastAsia="pt-BR"/>
              </w:rPr>
              <w:tab/>
            </w:r>
            <w:r w:rsidR="00C749FC" w:rsidRPr="00D32790">
              <w:rPr>
                <w:rStyle w:val="Hyperlink"/>
                <w:noProof/>
              </w:rPr>
              <w:t>RESPONSABILIDADES INDIVIDUAIS</w:t>
            </w:r>
            <w:r w:rsidR="00C749FC">
              <w:rPr>
                <w:noProof/>
                <w:webHidden/>
              </w:rPr>
              <w:tab/>
            </w:r>
            <w:r w:rsidR="00C749FC">
              <w:rPr>
                <w:noProof/>
                <w:webHidden/>
              </w:rPr>
              <w:fldChar w:fldCharType="begin"/>
            </w:r>
            <w:r w:rsidR="00C749FC">
              <w:rPr>
                <w:noProof/>
                <w:webHidden/>
              </w:rPr>
              <w:instrText xml:space="preserve"> PAGEREF _Toc381953708 \h </w:instrText>
            </w:r>
            <w:r w:rsidR="00C749FC">
              <w:rPr>
                <w:noProof/>
                <w:webHidden/>
              </w:rPr>
            </w:r>
            <w:r w:rsidR="00C749FC">
              <w:rPr>
                <w:noProof/>
                <w:webHidden/>
              </w:rPr>
              <w:fldChar w:fldCharType="separate"/>
            </w:r>
            <w:r w:rsidR="00C749FC">
              <w:rPr>
                <w:noProof/>
                <w:webHidden/>
              </w:rPr>
              <w:t>14</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709" w:history="1">
            <w:r w:rsidR="00C749FC" w:rsidRPr="00D32790">
              <w:rPr>
                <w:rStyle w:val="Hyperlink"/>
                <w:noProof/>
              </w:rPr>
              <w:t>12.</w:t>
            </w:r>
            <w:r w:rsidR="00C749FC">
              <w:rPr>
                <w:rFonts w:asciiTheme="minorHAnsi" w:eastAsiaTheme="minorEastAsia" w:hAnsiTheme="minorHAnsi" w:cstheme="minorBidi"/>
                <w:noProof/>
                <w:lang w:eastAsia="pt-BR"/>
              </w:rPr>
              <w:tab/>
            </w:r>
            <w:r w:rsidR="00C749FC" w:rsidRPr="00D32790">
              <w:rPr>
                <w:rStyle w:val="Hyperlink"/>
                <w:noProof/>
              </w:rPr>
              <w:t>METODOLOGIA DE DESENVOLVIMENTO</w:t>
            </w:r>
            <w:r w:rsidR="00C749FC">
              <w:rPr>
                <w:noProof/>
                <w:webHidden/>
              </w:rPr>
              <w:tab/>
            </w:r>
            <w:r w:rsidR="00C749FC">
              <w:rPr>
                <w:noProof/>
                <w:webHidden/>
              </w:rPr>
              <w:fldChar w:fldCharType="begin"/>
            </w:r>
            <w:r w:rsidR="00C749FC">
              <w:rPr>
                <w:noProof/>
                <w:webHidden/>
              </w:rPr>
              <w:instrText xml:space="preserve"> PAGEREF _Toc381953709 \h </w:instrText>
            </w:r>
            <w:r w:rsidR="00C749FC">
              <w:rPr>
                <w:noProof/>
                <w:webHidden/>
              </w:rPr>
            </w:r>
            <w:r w:rsidR="00C749FC">
              <w:rPr>
                <w:noProof/>
                <w:webHidden/>
              </w:rPr>
              <w:fldChar w:fldCharType="separate"/>
            </w:r>
            <w:r w:rsidR="00C749FC">
              <w:rPr>
                <w:noProof/>
                <w:webHidden/>
              </w:rPr>
              <w:t>14</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710" w:history="1">
            <w:r w:rsidR="00C749FC" w:rsidRPr="00D32790">
              <w:rPr>
                <w:rStyle w:val="Hyperlink"/>
                <w:noProof/>
              </w:rPr>
              <w:t>13.</w:t>
            </w:r>
            <w:r w:rsidR="00C749FC">
              <w:rPr>
                <w:rFonts w:asciiTheme="minorHAnsi" w:eastAsiaTheme="minorEastAsia" w:hAnsiTheme="minorHAnsi" w:cstheme="minorBidi"/>
                <w:noProof/>
                <w:lang w:eastAsia="pt-BR"/>
              </w:rPr>
              <w:tab/>
            </w:r>
            <w:r w:rsidR="00C749FC" w:rsidRPr="00D32790">
              <w:rPr>
                <w:rStyle w:val="Hyperlink"/>
                <w:noProof/>
              </w:rPr>
              <w:t>ORIENTADOR</w:t>
            </w:r>
            <w:r w:rsidR="00C749FC">
              <w:rPr>
                <w:noProof/>
                <w:webHidden/>
              </w:rPr>
              <w:tab/>
            </w:r>
            <w:r w:rsidR="00C749FC">
              <w:rPr>
                <w:noProof/>
                <w:webHidden/>
              </w:rPr>
              <w:fldChar w:fldCharType="begin"/>
            </w:r>
            <w:r w:rsidR="00C749FC">
              <w:rPr>
                <w:noProof/>
                <w:webHidden/>
              </w:rPr>
              <w:instrText xml:space="preserve"> PAGEREF _Toc381953710 \h </w:instrText>
            </w:r>
            <w:r w:rsidR="00C749FC">
              <w:rPr>
                <w:noProof/>
                <w:webHidden/>
              </w:rPr>
            </w:r>
            <w:r w:rsidR="00C749FC">
              <w:rPr>
                <w:noProof/>
                <w:webHidden/>
              </w:rPr>
              <w:fldChar w:fldCharType="separate"/>
            </w:r>
            <w:r w:rsidR="00C749FC">
              <w:rPr>
                <w:noProof/>
                <w:webHidden/>
              </w:rPr>
              <w:t>15</w:t>
            </w:r>
            <w:r w:rsidR="00C749FC">
              <w:rPr>
                <w:noProof/>
                <w:webHidden/>
              </w:rPr>
              <w:fldChar w:fldCharType="end"/>
            </w:r>
          </w:hyperlink>
        </w:p>
        <w:p w:rsidR="00C749FC" w:rsidRDefault="008A55D6">
          <w:pPr>
            <w:pStyle w:val="Sumrio1"/>
            <w:tabs>
              <w:tab w:val="right" w:leader="dot" w:pos="8494"/>
            </w:tabs>
            <w:rPr>
              <w:rFonts w:asciiTheme="minorHAnsi" w:eastAsiaTheme="minorEastAsia" w:hAnsiTheme="minorHAnsi" w:cstheme="minorBidi"/>
              <w:noProof/>
              <w:lang w:eastAsia="pt-BR"/>
            </w:rPr>
          </w:pPr>
          <w:hyperlink w:anchor="_Toc381953711" w:history="1">
            <w:r w:rsidR="00C749FC" w:rsidRPr="00D32790">
              <w:rPr>
                <w:rStyle w:val="Hyperlink"/>
                <w:noProof/>
              </w:rPr>
              <w:t>14.</w:t>
            </w:r>
            <w:r w:rsidR="00C749FC">
              <w:rPr>
                <w:rFonts w:asciiTheme="minorHAnsi" w:eastAsiaTheme="minorEastAsia" w:hAnsiTheme="minorHAnsi" w:cstheme="minorBidi"/>
                <w:noProof/>
                <w:lang w:eastAsia="pt-BR"/>
              </w:rPr>
              <w:tab/>
            </w:r>
            <w:r w:rsidR="00C749FC" w:rsidRPr="00D32790">
              <w:rPr>
                <w:rStyle w:val="Hyperlink"/>
                <w:noProof/>
              </w:rPr>
              <w:t>CONCLUSÃO</w:t>
            </w:r>
            <w:r w:rsidR="00C749FC">
              <w:rPr>
                <w:noProof/>
                <w:webHidden/>
              </w:rPr>
              <w:tab/>
            </w:r>
            <w:r w:rsidR="00C749FC">
              <w:rPr>
                <w:noProof/>
                <w:webHidden/>
              </w:rPr>
              <w:fldChar w:fldCharType="begin"/>
            </w:r>
            <w:r w:rsidR="00C749FC">
              <w:rPr>
                <w:noProof/>
                <w:webHidden/>
              </w:rPr>
              <w:instrText xml:space="preserve"> PAGEREF _Toc381953711 \h </w:instrText>
            </w:r>
            <w:r w:rsidR="00C749FC">
              <w:rPr>
                <w:noProof/>
                <w:webHidden/>
              </w:rPr>
            </w:r>
            <w:r w:rsidR="00C749FC">
              <w:rPr>
                <w:noProof/>
                <w:webHidden/>
              </w:rPr>
              <w:fldChar w:fldCharType="separate"/>
            </w:r>
            <w:r w:rsidR="00C749FC">
              <w:rPr>
                <w:noProof/>
                <w:webHidden/>
              </w:rPr>
              <w:t>16</w:t>
            </w:r>
            <w:r w:rsidR="00C749FC">
              <w:rPr>
                <w:noProof/>
                <w:webHidden/>
              </w:rPr>
              <w:fldChar w:fldCharType="end"/>
            </w:r>
          </w:hyperlink>
        </w:p>
        <w:p w:rsidR="00FE41BB" w:rsidRPr="00690DB4" w:rsidRDefault="00DF798B" w:rsidP="00A7568B">
          <w:pPr>
            <w:outlineLvl w:val="0"/>
            <w:rPr>
              <w:rFonts w:cs="Arial"/>
              <w:sz w:val="16"/>
              <w:szCs w:val="16"/>
            </w:rPr>
          </w:pPr>
          <w:r w:rsidRPr="00690DB4">
            <w:rPr>
              <w:rFonts w:ascii="Arial" w:hAnsi="Arial" w:cs="Arial"/>
              <w:sz w:val="24"/>
              <w:szCs w:val="24"/>
            </w:rPr>
            <w:fldChar w:fldCharType="end"/>
          </w:r>
        </w:p>
      </w:sdtContent>
    </w:sdt>
    <w:p w:rsidR="00FE41BB" w:rsidRPr="00690DB4" w:rsidRDefault="00FE41BB">
      <w:pPr>
        <w:rPr>
          <w:rFonts w:ascii="Arial" w:eastAsia="Times New Roman" w:hAnsi="Arial" w:cs="Arial"/>
          <w:b/>
          <w:caps/>
          <w:sz w:val="24"/>
          <w:szCs w:val="24"/>
        </w:rPr>
      </w:pPr>
      <w:r w:rsidRPr="00690DB4">
        <w:rPr>
          <w:rFonts w:ascii="Arial" w:eastAsia="Times New Roman" w:hAnsi="Arial" w:cs="Arial"/>
          <w:b/>
          <w:caps/>
          <w:sz w:val="24"/>
          <w:szCs w:val="24"/>
        </w:rPr>
        <w:br w:type="page"/>
      </w:r>
    </w:p>
    <w:p w:rsidR="00BE1558" w:rsidRPr="00690DB4" w:rsidRDefault="00BE1558" w:rsidP="00A61357">
      <w:pPr>
        <w:pStyle w:val="Ttulo1"/>
        <w:numPr>
          <w:ilvl w:val="0"/>
          <w:numId w:val="2"/>
        </w:numPr>
        <w:sectPr w:rsidR="00BE1558" w:rsidRPr="00690DB4" w:rsidSect="00CF303A">
          <w:footerReference w:type="default" r:id="rId10"/>
          <w:pgSz w:w="11906" w:h="16838"/>
          <w:pgMar w:top="1417" w:right="1701" w:bottom="1417" w:left="1701" w:header="708" w:footer="708" w:gutter="0"/>
          <w:cols w:space="708"/>
          <w:docGrid w:linePitch="360"/>
        </w:sectPr>
      </w:pPr>
    </w:p>
    <w:p w:rsidR="00557794" w:rsidRPr="00995180" w:rsidRDefault="00557794" w:rsidP="00A61357">
      <w:pPr>
        <w:pStyle w:val="Ttulo1"/>
        <w:numPr>
          <w:ilvl w:val="0"/>
          <w:numId w:val="2"/>
        </w:numPr>
      </w:pPr>
      <w:bookmarkStart w:id="23" w:name="_Toc381953695"/>
      <w:r w:rsidRPr="00995180">
        <w:lastRenderedPageBreak/>
        <w:t>INTRODUÇÃO</w:t>
      </w:r>
      <w:bookmarkEnd w:id="1"/>
      <w:bookmarkEnd w:id="2"/>
      <w:bookmarkEnd w:id="3"/>
      <w:bookmarkEnd w:id="23"/>
    </w:p>
    <w:p w:rsidR="00B6545F" w:rsidRPr="00995180" w:rsidRDefault="00B6545F" w:rsidP="00B6545F">
      <w:pPr>
        <w:rPr>
          <w:lang w:eastAsia="ar-SA"/>
        </w:rPr>
      </w:pPr>
    </w:p>
    <w:p w:rsidR="007A0B01" w:rsidRPr="00995180" w:rsidRDefault="007A0B01" w:rsidP="007A0B01">
      <w:pPr>
        <w:pStyle w:val="11header"/>
        <w:spacing w:before="0" w:line="360" w:lineRule="auto"/>
        <w:ind w:left="360" w:firstLine="348"/>
        <w:rPr>
          <w:caps w:val="0"/>
          <w:kern w:val="1"/>
        </w:rPr>
      </w:pPr>
      <w:r w:rsidRPr="00995180">
        <w:rPr>
          <w:caps w:val="0"/>
          <w:kern w:val="1"/>
        </w:rPr>
        <w:t>A elaboração desta proposta de projeto de software tem o fundamento de apresentar aos professores do curso de Bacharelado em Sistemas de Informação, pelo intermédio de atividades praticas a serem desenvolvidas no ano de 2014, nas disciplinas de Projeto de sistemas de informação I e II.</w:t>
      </w:r>
    </w:p>
    <w:p w:rsidR="007A0B01" w:rsidRPr="00995180" w:rsidRDefault="007A0B01" w:rsidP="007A0B01">
      <w:pPr>
        <w:pStyle w:val="11header"/>
        <w:spacing w:before="0" w:line="360" w:lineRule="auto"/>
        <w:ind w:left="360" w:firstLine="348"/>
        <w:rPr>
          <w:caps w:val="0"/>
          <w:kern w:val="1"/>
        </w:rPr>
      </w:pPr>
      <w:r w:rsidRPr="00995180">
        <w:rPr>
          <w:caps w:val="0"/>
          <w:kern w:val="1"/>
        </w:rPr>
        <w:t xml:space="preserve">O tema proposto a ser desenvolvido tem o intuito da criação de um sistema de gerenciamento de comanda de </w:t>
      </w:r>
      <w:proofErr w:type="spellStart"/>
      <w:r w:rsidRPr="00995180">
        <w:rPr>
          <w:caps w:val="0"/>
          <w:kern w:val="1"/>
        </w:rPr>
        <w:t>Pub’s</w:t>
      </w:r>
      <w:proofErr w:type="spellEnd"/>
      <w:r w:rsidRPr="00995180">
        <w:rPr>
          <w:caps w:val="0"/>
          <w:kern w:val="1"/>
        </w:rPr>
        <w:t xml:space="preserve">, bares e Baladas onde o usuário do aplicativo terá o controle de todos os seus gastos em tempo real, através do acesso a aplicação pelo seu smartphone de plataforma </w:t>
      </w:r>
      <w:proofErr w:type="spellStart"/>
      <w:r w:rsidRPr="00995180">
        <w:rPr>
          <w:caps w:val="0"/>
          <w:kern w:val="1"/>
        </w:rPr>
        <w:t>android</w:t>
      </w:r>
      <w:proofErr w:type="spellEnd"/>
      <w:r w:rsidRPr="00995180">
        <w:rPr>
          <w:caps w:val="0"/>
          <w:kern w:val="1"/>
        </w:rPr>
        <w:t>.</w:t>
      </w:r>
    </w:p>
    <w:p w:rsidR="007A0B01" w:rsidRPr="00995180" w:rsidRDefault="007A0B01" w:rsidP="007A0B01">
      <w:pPr>
        <w:pStyle w:val="Subttulo"/>
        <w:rPr>
          <w:rFonts w:ascii="Arial" w:hAnsi="Arial" w:cs="Arial"/>
        </w:rPr>
      </w:pPr>
      <w:r w:rsidRPr="00995180">
        <w:br w:type="page"/>
      </w:r>
    </w:p>
    <w:p w:rsidR="007C6CB6" w:rsidRPr="00995180" w:rsidRDefault="008E3CCC" w:rsidP="007C6CB6">
      <w:pPr>
        <w:pStyle w:val="Ttulo1"/>
        <w:numPr>
          <w:ilvl w:val="0"/>
          <w:numId w:val="2"/>
        </w:numPr>
      </w:pPr>
      <w:bookmarkStart w:id="24" w:name="_Toc381953696"/>
      <w:r w:rsidRPr="00995180">
        <w:lastRenderedPageBreak/>
        <w:t>IDENTIFICAÇÃO</w:t>
      </w:r>
      <w:bookmarkEnd w:id="24"/>
    </w:p>
    <w:p w:rsidR="004C7B64" w:rsidRPr="00995180" w:rsidRDefault="004C7B64" w:rsidP="004C7B64">
      <w:pPr>
        <w:rPr>
          <w:lang w:eastAsia="ar-SA"/>
        </w:rPr>
      </w:pPr>
    </w:p>
    <w:p w:rsidR="007A0B01" w:rsidRPr="00995180" w:rsidRDefault="007A0B01" w:rsidP="007A0B01">
      <w:pPr>
        <w:pStyle w:val="11header"/>
        <w:spacing w:before="0" w:line="360" w:lineRule="auto"/>
        <w:ind w:left="360" w:firstLine="348"/>
        <w:rPr>
          <w:caps w:val="0"/>
          <w:kern w:val="1"/>
        </w:rPr>
      </w:pPr>
      <w:r w:rsidRPr="00995180">
        <w:rPr>
          <w:caps w:val="0"/>
          <w:kern w:val="1"/>
        </w:rPr>
        <w:t xml:space="preserve">Sistema de gerenciamento de comanda de </w:t>
      </w:r>
      <w:proofErr w:type="spellStart"/>
      <w:r w:rsidRPr="00995180">
        <w:rPr>
          <w:caps w:val="0"/>
          <w:kern w:val="1"/>
        </w:rPr>
        <w:t>Pub’s</w:t>
      </w:r>
      <w:proofErr w:type="spellEnd"/>
      <w:r w:rsidRPr="00995180">
        <w:rPr>
          <w:caps w:val="0"/>
          <w:kern w:val="1"/>
        </w:rPr>
        <w:t xml:space="preserve">, bares e Baladas, nome não oficial </w:t>
      </w:r>
      <w:proofErr w:type="spellStart"/>
      <w:proofErr w:type="gramStart"/>
      <w:r w:rsidRPr="00995180">
        <w:rPr>
          <w:caps w:val="0"/>
          <w:kern w:val="1"/>
        </w:rPr>
        <w:t>MyClub</w:t>
      </w:r>
      <w:proofErr w:type="spellEnd"/>
      <w:proofErr w:type="gramEnd"/>
      <w:r w:rsidRPr="00995180">
        <w:rPr>
          <w:caps w:val="0"/>
          <w:kern w:val="1"/>
        </w:rPr>
        <w:t xml:space="preserve"> Social.</w:t>
      </w:r>
    </w:p>
    <w:p w:rsidR="002277FD" w:rsidRPr="00995180" w:rsidRDefault="002277FD" w:rsidP="002277FD"/>
    <w:p w:rsidR="008459E4" w:rsidRPr="00995180" w:rsidRDefault="008E3CCC" w:rsidP="009D1E6F">
      <w:pPr>
        <w:pStyle w:val="Ttulo1"/>
        <w:numPr>
          <w:ilvl w:val="0"/>
          <w:numId w:val="2"/>
        </w:numPr>
      </w:pPr>
      <w:bookmarkStart w:id="25" w:name="_Toc381953697"/>
      <w:r w:rsidRPr="00995180">
        <w:t>OBJETIVO</w:t>
      </w:r>
      <w:bookmarkEnd w:id="25"/>
    </w:p>
    <w:p w:rsidR="004C7B64" w:rsidRPr="00995180" w:rsidRDefault="004C7B64" w:rsidP="004C7B64">
      <w:pPr>
        <w:rPr>
          <w:lang w:eastAsia="ar-SA"/>
        </w:rPr>
      </w:pPr>
    </w:p>
    <w:p w:rsidR="007A0B01" w:rsidRPr="00995180" w:rsidRDefault="007A0B01" w:rsidP="007A0B01">
      <w:pPr>
        <w:pStyle w:val="11header"/>
        <w:spacing w:before="0" w:line="360" w:lineRule="auto"/>
        <w:ind w:left="360" w:firstLine="348"/>
        <w:rPr>
          <w:caps w:val="0"/>
          <w:kern w:val="1"/>
        </w:rPr>
      </w:pPr>
      <w:r w:rsidRPr="00995180">
        <w:rPr>
          <w:caps w:val="0"/>
          <w:kern w:val="1"/>
        </w:rPr>
        <w:t xml:space="preserve">O </w:t>
      </w:r>
      <w:proofErr w:type="spellStart"/>
      <w:proofErr w:type="gramStart"/>
      <w:r w:rsidRPr="00995180">
        <w:rPr>
          <w:caps w:val="0"/>
          <w:kern w:val="1"/>
        </w:rPr>
        <w:t>MyClub</w:t>
      </w:r>
      <w:proofErr w:type="spellEnd"/>
      <w:proofErr w:type="gramEnd"/>
      <w:r w:rsidRPr="00995180">
        <w:rPr>
          <w:caps w:val="0"/>
          <w:kern w:val="1"/>
        </w:rPr>
        <w:t xml:space="preserve"> Social é um sistema que poderá ser utilizado em </w:t>
      </w:r>
      <w:proofErr w:type="spellStart"/>
      <w:r w:rsidRPr="00995180">
        <w:rPr>
          <w:caps w:val="0"/>
          <w:kern w:val="1"/>
        </w:rPr>
        <w:t>Pub’s</w:t>
      </w:r>
      <w:proofErr w:type="spellEnd"/>
      <w:r w:rsidRPr="00995180">
        <w:rPr>
          <w:caps w:val="0"/>
          <w:kern w:val="1"/>
        </w:rPr>
        <w:t>, bares e Baladas com o intuito de gerenciar a comanda de seus clientes, onde o usuário terá em tempo real um controle de seus gastos. Através do aplicativo acessado pelo smartphone o cliente saberá todos os valores que serão cobrados a cada novo pedido feito, o garçom ou atendente do estabelecimento será o responsável pelo controle da conta do cliente.</w:t>
      </w:r>
    </w:p>
    <w:p w:rsidR="007A0B01" w:rsidRPr="00995180" w:rsidRDefault="007A0B01" w:rsidP="007A0B01">
      <w:pPr>
        <w:pStyle w:val="11header"/>
        <w:spacing w:before="0" w:line="360" w:lineRule="auto"/>
        <w:ind w:left="360" w:firstLine="348"/>
        <w:rPr>
          <w:caps w:val="0"/>
          <w:kern w:val="1"/>
        </w:rPr>
      </w:pPr>
      <w:r w:rsidRPr="00995180">
        <w:rPr>
          <w:caps w:val="0"/>
          <w:kern w:val="1"/>
        </w:rPr>
        <w:t>Este sistema tem como objetivo deixar o client</w:t>
      </w:r>
      <w:r w:rsidR="00BD4012" w:rsidRPr="00995180">
        <w:rPr>
          <w:caps w:val="0"/>
          <w:kern w:val="1"/>
        </w:rPr>
        <w:t xml:space="preserve">e ciente dos seus gastos </w:t>
      </w:r>
      <w:r w:rsidRPr="00995180">
        <w:rPr>
          <w:caps w:val="0"/>
          <w:kern w:val="1"/>
        </w:rPr>
        <w:t>se</w:t>
      </w:r>
      <w:r w:rsidR="00BD4012" w:rsidRPr="00995180">
        <w:rPr>
          <w:caps w:val="0"/>
          <w:kern w:val="1"/>
        </w:rPr>
        <w:t>m que ele tenha uma surpresa com</w:t>
      </w:r>
      <w:r w:rsidRPr="00995180">
        <w:rPr>
          <w:caps w:val="0"/>
          <w:kern w:val="1"/>
        </w:rPr>
        <w:t xml:space="preserve"> </w:t>
      </w:r>
      <w:r w:rsidR="00BD4012" w:rsidRPr="00995180">
        <w:rPr>
          <w:caps w:val="0"/>
          <w:kern w:val="1"/>
        </w:rPr>
        <w:t xml:space="preserve">os </w:t>
      </w:r>
      <w:r w:rsidRPr="00995180">
        <w:rPr>
          <w:caps w:val="0"/>
          <w:kern w:val="1"/>
        </w:rPr>
        <w:t>valores cobrados em sua comanda</w:t>
      </w:r>
      <w:r w:rsidR="00BD4012" w:rsidRPr="00995180">
        <w:rPr>
          <w:caps w:val="0"/>
          <w:kern w:val="1"/>
        </w:rPr>
        <w:t xml:space="preserve">, </w:t>
      </w:r>
      <w:r w:rsidRPr="00995180">
        <w:rPr>
          <w:caps w:val="0"/>
          <w:kern w:val="1"/>
        </w:rPr>
        <w:t>tomando conhecimento apenas na hora de de</w:t>
      </w:r>
      <w:r w:rsidR="00BD4012" w:rsidRPr="00995180">
        <w:rPr>
          <w:caps w:val="0"/>
          <w:kern w:val="1"/>
        </w:rPr>
        <w:t>ixar o estabelecimento e pagar</w:t>
      </w:r>
      <w:r w:rsidRPr="00995180">
        <w:rPr>
          <w:caps w:val="0"/>
          <w:kern w:val="1"/>
        </w:rPr>
        <w:t xml:space="preserve"> </w:t>
      </w:r>
      <w:r w:rsidR="00BD4012" w:rsidRPr="00995180">
        <w:rPr>
          <w:caps w:val="0"/>
          <w:kern w:val="1"/>
        </w:rPr>
        <w:t xml:space="preserve">sua </w:t>
      </w:r>
      <w:r w:rsidRPr="00995180">
        <w:rPr>
          <w:caps w:val="0"/>
          <w:kern w:val="1"/>
        </w:rPr>
        <w:t>conta.</w:t>
      </w:r>
    </w:p>
    <w:p w:rsidR="008F5E57" w:rsidRPr="00995180" w:rsidRDefault="008F5E57" w:rsidP="008F5E57"/>
    <w:p w:rsidR="00E26403" w:rsidRPr="00995180" w:rsidRDefault="007C6CB6" w:rsidP="00E26403">
      <w:pPr>
        <w:pStyle w:val="Ttulo1"/>
        <w:numPr>
          <w:ilvl w:val="0"/>
          <w:numId w:val="2"/>
        </w:numPr>
      </w:pPr>
      <w:bookmarkStart w:id="26" w:name="_Toc381953698"/>
      <w:r w:rsidRPr="00995180">
        <w:t>PÚBLICO ALVO</w:t>
      </w:r>
      <w:bookmarkEnd w:id="26"/>
    </w:p>
    <w:p w:rsidR="004C7B64" w:rsidRPr="00995180" w:rsidRDefault="004C7B64" w:rsidP="004C7B64">
      <w:pPr>
        <w:pStyle w:val="11header"/>
        <w:spacing w:before="0" w:line="360" w:lineRule="auto"/>
        <w:ind w:left="360" w:firstLine="348"/>
        <w:rPr>
          <w:caps w:val="0"/>
          <w:kern w:val="1"/>
        </w:rPr>
      </w:pPr>
    </w:p>
    <w:p w:rsidR="007A0B01" w:rsidRPr="00995180" w:rsidRDefault="001F20BC" w:rsidP="007A0B01">
      <w:pPr>
        <w:pStyle w:val="11header"/>
        <w:spacing w:before="0" w:line="360" w:lineRule="auto"/>
        <w:ind w:left="360" w:firstLine="348"/>
        <w:rPr>
          <w:caps w:val="0"/>
          <w:kern w:val="1"/>
        </w:rPr>
      </w:pPr>
      <w:r w:rsidRPr="00995180">
        <w:rPr>
          <w:caps w:val="0"/>
          <w:kern w:val="1"/>
        </w:rPr>
        <w:t xml:space="preserve">O </w:t>
      </w:r>
      <w:proofErr w:type="spellStart"/>
      <w:proofErr w:type="gramStart"/>
      <w:r w:rsidRPr="00995180">
        <w:rPr>
          <w:caps w:val="0"/>
          <w:kern w:val="1"/>
        </w:rPr>
        <w:t>MyClub</w:t>
      </w:r>
      <w:proofErr w:type="spellEnd"/>
      <w:proofErr w:type="gramEnd"/>
      <w:r w:rsidRPr="00995180">
        <w:rPr>
          <w:caps w:val="0"/>
          <w:kern w:val="1"/>
        </w:rPr>
        <w:t xml:space="preserve"> Social tem como</w:t>
      </w:r>
      <w:r w:rsidR="00B97FD6" w:rsidRPr="00995180">
        <w:rPr>
          <w:caps w:val="0"/>
          <w:kern w:val="1"/>
        </w:rPr>
        <w:t xml:space="preserve"> público</w:t>
      </w:r>
      <w:r w:rsidRPr="00995180">
        <w:rPr>
          <w:caps w:val="0"/>
          <w:kern w:val="1"/>
        </w:rPr>
        <w:t xml:space="preserve"> alvo em perspectiva </w:t>
      </w:r>
      <w:r w:rsidR="007A0B01" w:rsidRPr="00995180">
        <w:rPr>
          <w:caps w:val="0"/>
          <w:kern w:val="1"/>
        </w:rPr>
        <w:t xml:space="preserve">os </w:t>
      </w:r>
      <w:r w:rsidR="00B97FD6" w:rsidRPr="00995180">
        <w:rPr>
          <w:caps w:val="0"/>
          <w:kern w:val="1"/>
        </w:rPr>
        <w:t xml:space="preserve">seguintes </w:t>
      </w:r>
      <w:r w:rsidR="007A0B01" w:rsidRPr="00995180">
        <w:rPr>
          <w:caps w:val="0"/>
          <w:kern w:val="1"/>
        </w:rPr>
        <w:t>estabelecimentos</w:t>
      </w:r>
      <w:r w:rsidRPr="00995180">
        <w:rPr>
          <w:caps w:val="0"/>
          <w:kern w:val="1"/>
        </w:rPr>
        <w:t xml:space="preserve">: </w:t>
      </w:r>
      <w:proofErr w:type="spellStart"/>
      <w:r w:rsidRPr="00995180">
        <w:rPr>
          <w:caps w:val="0"/>
          <w:kern w:val="1"/>
        </w:rPr>
        <w:t>Pub’s</w:t>
      </w:r>
      <w:proofErr w:type="spellEnd"/>
      <w:r w:rsidRPr="00995180">
        <w:rPr>
          <w:caps w:val="0"/>
          <w:kern w:val="1"/>
        </w:rPr>
        <w:t xml:space="preserve">, bares e baladas </w:t>
      </w:r>
      <w:r w:rsidR="006A1536" w:rsidRPr="00995180">
        <w:rPr>
          <w:caps w:val="0"/>
          <w:kern w:val="1"/>
        </w:rPr>
        <w:t>que estejam disposto</w:t>
      </w:r>
      <w:r w:rsidR="007A0B01" w:rsidRPr="00995180">
        <w:rPr>
          <w:caps w:val="0"/>
          <w:kern w:val="1"/>
        </w:rPr>
        <w:t>s a inovar seu</w:t>
      </w:r>
      <w:r w:rsidR="006A1536" w:rsidRPr="00995180">
        <w:rPr>
          <w:caps w:val="0"/>
          <w:kern w:val="1"/>
        </w:rPr>
        <w:t>s</w:t>
      </w:r>
      <w:r w:rsidR="007A0B01" w:rsidRPr="00995180">
        <w:rPr>
          <w:caps w:val="0"/>
          <w:kern w:val="1"/>
        </w:rPr>
        <w:t xml:space="preserve"> relacionamento</w:t>
      </w:r>
      <w:r w:rsidR="006A1536" w:rsidRPr="00995180">
        <w:rPr>
          <w:caps w:val="0"/>
          <w:kern w:val="1"/>
        </w:rPr>
        <w:t>s</w:t>
      </w:r>
      <w:r w:rsidR="007A0B01" w:rsidRPr="00995180">
        <w:rPr>
          <w:caps w:val="0"/>
          <w:kern w:val="1"/>
        </w:rPr>
        <w:t xml:space="preserve"> c</w:t>
      </w:r>
      <w:r w:rsidR="006A1536" w:rsidRPr="00995180">
        <w:rPr>
          <w:caps w:val="0"/>
          <w:kern w:val="1"/>
        </w:rPr>
        <w:t>om os seus clientes e oferecerem</w:t>
      </w:r>
      <w:r w:rsidR="007A0B01" w:rsidRPr="00995180">
        <w:rPr>
          <w:caps w:val="0"/>
          <w:kern w:val="1"/>
        </w:rPr>
        <w:t xml:space="preserve"> diferenciais no atendimento aos mesmos.</w:t>
      </w:r>
      <w:r w:rsidR="007C148F" w:rsidRPr="00995180">
        <w:rPr>
          <w:caps w:val="0"/>
          <w:kern w:val="1"/>
        </w:rPr>
        <w:t xml:space="preserve"> </w:t>
      </w:r>
    </w:p>
    <w:p w:rsidR="00CE79F9" w:rsidRPr="00995180" w:rsidRDefault="007A0B01" w:rsidP="007A0B01">
      <w:pPr>
        <w:pStyle w:val="11header"/>
        <w:spacing w:before="0" w:line="360" w:lineRule="auto"/>
        <w:ind w:left="360" w:firstLine="348"/>
      </w:pPr>
      <w:r w:rsidRPr="00995180">
        <w:rPr>
          <w:caps w:val="0"/>
          <w:kern w:val="1"/>
        </w:rPr>
        <w:t xml:space="preserve">Outro publico alvo em perspectiva são os clientes frequentadores desses locais, consumidores de seus produtos que possuam smartphones </w:t>
      </w:r>
      <w:r w:rsidR="007C148F" w:rsidRPr="00995180">
        <w:rPr>
          <w:caps w:val="0"/>
          <w:kern w:val="1"/>
        </w:rPr>
        <w:t>(</w:t>
      </w:r>
      <w:r w:rsidRPr="00995180">
        <w:rPr>
          <w:caps w:val="0"/>
          <w:kern w:val="1"/>
        </w:rPr>
        <w:t xml:space="preserve">um </w:t>
      </w:r>
      <w:proofErr w:type="spellStart"/>
      <w:r w:rsidRPr="00995180">
        <w:rPr>
          <w:caps w:val="0"/>
          <w:kern w:val="1"/>
        </w:rPr>
        <w:t>gadget</w:t>
      </w:r>
      <w:proofErr w:type="spellEnd"/>
      <w:r w:rsidRPr="00995180">
        <w:rPr>
          <w:caps w:val="0"/>
          <w:kern w:val="1"/>
        </w:rPr>
        <w:t xml:space="preserve"> (dispositivo) cada vez mais presente na vida das pessoas que traz facilidades através dos seus diversos aplicativos disponíveis</w:t>
      </w:r>
      <w:r w:rsidR="007C148F" w:rsidRPr="00995180">
        <w:rPr>
          <w:caps w:val="0"/>
          <w:kern w:val="1"/>
        </w:rPr>
        <w:t xml:space="preserve">), </w:t>
      </w:r>
      <w:r w:rsidRPr="00995180">
        <w:rPr>
          <w:caps w:val="0"/>
          <w:kern w:val="1"/>
        </w:rPr>
        <w:t xml:space="preserve">que venha a </w:t>
      </w:r>
      <w:r w:rsidRPr="00995180">
        <w:rPr>
          <w:caps w:val="0"/>
          <w:kern w:val="1"/>
        </w:rPr>
        <w:lastRenderedPageBreak/>
        <w:t>tornar as atividades realizadas por seus usuários mais atrativas e dinâmicas, e porque não</w:t>
      </w:r>
      <w:r w:rsidR="007B6352" w:rsidRPr="00995180">
        <w:rPr>
          <w:caps w:val="0"/>
          <w:kern w:val="1"/>
        </w:rPr>
        <w:t>,</w:t>
      </w:r>
      <w:r w:rsidRPr="00995180">
        <w:rPr>
          <w:caps w:val="0"/>
          <w:kern w:val="1"/>
        </w:rPr>
        <w:t xml:space="preserve"> integrar isso ao seu momento de lazer.</w:t>
      </w:r>
    </w:p>
    <w:p w:rsidR="00F870C9" w:rsidRPr="00995180" w:rsidRDefault="00F870C9" w:rsidP="00F870C9"/>
    <w:p w:rsidR="00E62514" w:rsidRPr="00995180" w:rsidRDefault="007C6CB6" w:rsidP="003D5DCA">
      <w:pPr>
        <w:pStyle w:val="Ttulo1"/>
        <w:numPr>
          <w:ilvl w:val="0"/>
          <w:numId w:val="2"/>
        </w:numPr>
      </w:pPr>
      <w:bookmarkStart w:id="27" w:name="_Toc381953699"/>
      <w:r w:rsidRPr="00995180">
        <w:t>CLIENTE EM PERSPECTIVA OU TÉCNICO DA ÁREA</w:t>
      </w:r>
      <w:bookmarkEnd w:id="27"/>
      <w:r w:rsidR="004C7B64" w:rsidRPr="00995180">
        <w:t xml:space="preserve"> </w:t>
      </w:r>
    </w:p>
    <w:p w:rsidR="004C7B64" w:rsidRPr="00995180" w:rsidRDefault="004C7B64" w:rsidP="004C7B64">
      <w:pPr>
        <w:rPr>
          <w:lang w:eastAsia="ar-SA"/>
        </w:rPr>
      </w:pPr>
    </w:p>
    <w:p w:rsidR="00181193" w:rsidRPr="00995180" w:rsidRDefault="007A0B01" w:rsidP="00C749FC">
      <w:pPr>
        <w:pStyle w:val="11header"/>
        <w:spacing w:before="0" w:line="360" w:lineRule="auto"/>
        <w:ind w:left="360" w:firstLine="348"/>
        <w:rPr>
          <w:kern w:val="1"/>
        </w:rPr>
      </w:pPr>
      <w:r w:rsidRPr="00995180">
        <w:rPr>
          <w:caps w:val="0"/>
          <w:kern w:val="1"/>
        </w:rPr>
        <w:t>O cliente em pers</w:t>
      </w:r>
      <w:r w:rsidR="00181193" w:rsidRPr="00995180">
        <w:rPr>
          <w:caps w:val="0"/>
          <w:kern w:val="1"/>
        </w:rPr>
        <w:t xml:space="preserve">pectiva para o </w:t>
      </w:r>
      <w:proofErr w:type="spellStart"/>
      <w:proofErr w:type="gramStart"/>
      <w:r w:rsidR="00181193" w:rsidRPr="00995180">
        <w:rPr>
          <w:caps w:val="0"/>
          <w:kern w:val="1"/>
        </w:rPr>
        <w:t>MyClub</w:t>
      </w:r>
      <w:proofErr w:type="spellEnd"/>
      <w:proofErr w:type="gramEnd"/>
      <w:r w:rsidR="00181193" w:rsidRPr="00995180">
        <w:rPr>
          <w:caps w:val="0"/>
          <w:kern w:val="1"/>
        </w:rPr>
        <w:t xml:space="preserve"> Social é Wanderley Gimenes </w:t>
      </w:r>
      <w:r w:rsidRPr="00995180">
        <w:rPr>
          <w:caps w:val="0"/>
          <w:kern w:val="1"/>
        </w:rPr>
        <w:t>proprietário do estabel</w:t>
      </w:r>
      <w:r w:rsidR="00181193" w:rsidRPr="00995180">
        <w:rPr>
          <w:caps w:val="0"/>
          <w:kern w:val="1"/>
        </w:rPr>
        <w:t>ecimento Armazém Universitário</w:t>
      </w:r>
      <w:r w:rsidR="003940F2" w:rsidRPr="00995180">
        <w:rPr>
          <w:caps w:val="0"/>
          <w:kern w:val="1"/>
        </w:rPr>
        <w:t xml:space="preserve">: O qual </w:t>
      </w:r>
      <w:r w:rsidR="00181193" w:rsidRPr="00995180">
        <w:rPr>
          <w:caps w:val="0"/>
          <w:kern w:val="1"/>
        </w:rPr>
        <w:t xml:space="preserve">foi </w:t>
      </w:r>
      <w:r w:rsidR="003940F2" w:rsidRPr="00995180">
        <w:rPr>
          <w:caps w:val="0"/>
          <w:kern w:val="1"/>
        </w:rPr>
        <w:t>inaugurado</w:t>
      </w:r>
      <w:r w:rsidR="00181193" w:rsidRPr="00995180">
        <w:rPr>
          <w:caps w:val="0"/>
          <w:kern w:val="1"/>
        </w:rPr>
        <w:t xml:space="preserve"> a 10 anos, em pouco tempo a casa tornou-se referência em balada de alto nível!</w:t>
      </w:r>
      <w:r w:rsidR="003940F2" w:rsidRPr="00995180">
        <w:rPr>
          <w:caps w:val="0"/>
          <w:kern w:val="1"/>
        </w:rPr>
        <w:t xml:space="preserve"> </w:t>
      </w:r>
      <w:r w:rsidR="00181193" w:rsidRPr="00995180">
        <w:rPr>
          <w:caps w:val="0"/>
          <w:kern w:val="1"/>
        </w:rPr>
        <w:t>Considerada uma das melhores baladas de São José dos Pinhais, o Armazém Universitário vem destacando-se por vários fatores</w:t>
      </w:r>
      <w:r w:rsidR="003940F2" w:rsidRPr="00995180">
        <w:rPr>
          <w:caps w:val="0"/>
          <w:kern w:val="1"/>
        </w:rPr>
        <w:t xml:space="preserve"> </w:t>
      </w:r>
      <w:r w:rsidR="00181193" w:rsidRPr="00995180">
        <w:rPr>
          <w:caps w:val="0"/>
          <w:kern w:val="1"/>
        </w:rPr>
        <w:t>como:</w:t>
      </w:r>
      <w:r w:rsidR="003940F2" w:rsidRPr="00995180">
        <w:rPr>
          <w:caps w:val="0"/>
          <w:kern w:val="1"/>
        </w:rPr>
        <w:t xml:space="preserve"> A</w:t>
      </w:r>
      <w:r w:rsidR="00181193" w:rsidRPr="00995180">
        <w:rPr>
          <w:caps w:val="0"/>
          <w:kern w:val="1"/>
        </w:rPr>
        <w:t>tendimento personalizado, estrutura impecável, estacionamento, segurança e tecnologia de ponta em som e luzes.</w:t>
      </w:r>
      <w:r w:rsidR="009228ED" w:rsidRPr="00995180">
        <w:rPr>
          <w:caps w:val="0"/>
          <w:kern w:val="1"/>
        </w:rPr>
        <w:t xml:space="preserve"> </w:t>
      </w:r>
      <w:r w:rsidR="00181193" w:rsidRPr="00995180">
        <w:rPr>
          <w:caps w:val="0"/>
          <w:kern w:val="1"/>
        </w:rPr>
        <w:t xml:space="preserve">Camarotes </w:t>
      </w:r>
      <w:proofErr w:type="gramStart"/>
      <w:r w:rsidR="00181193" w:rsidRPr="00995180">
        <w:rPr>
          <w:caps w:val="0"/>
          <w:kern w:val="1"/>
        </w:rPr>
        <w:t>vips</w:t>
      </w:r>
      <w:proofErr w:type="gramEnd"/>
      <w:r w:rsidR="00181193" w:rsidRPr="00995180">
        <w:rPr>
          <w:caps w:val="0"/>
          <w:kern w:val="1"/>
        </w:rPr>
        <w:t xml:space="preserve"> com acesso restrito e atendimento especial onde podem ser comemorados aniversários e outros eventos sociais. </w:t>
      </w:r>
    </w:p>
    <w:p w:rsidR="007C6CB6" w:rsidRPr="00995180" w:rsidRDefault="007C6CB6" w:rsidP="004C7B64">
      <w:pPr>
        <w:ind w:left="865"/>
        <w:rPr>
          <w:lang w:eastAsia="ar-SA"/>
        </w:rPr>
      </w:pPr>
    </w:p>
    <w:p w:rsidR="00547086" w:rsidRPr="00995180" w:rsidRDefault="007C6CB6" w:rsidP="00F91FE4">
      <w:pPr>
        <w:pStyle w:val="Ttulo1"/>
        <w:numPr>
          <w:ilvl w:val="0"/>
          <w:numId w:val="2"/>
        </w:numPr>
      </w:pPr>
      <w:bookmarkStart w:id="28" w:name="_Toc381953700"/>
      <w:r w:rsidRPr="00995180">
        <w:t>SITUAÇÃO ATUAL</w:t>
      </w:r>
      <w:bookmarkEnd w:id="28"/>
    </w:p>
    <w:p w:rsidR="002B1A8E" w:rsidRPr="00995180" w:rsidRDefault="002B1A8E" w:rsidP="00547086">
      <w:pPr>
        <w:rPr>
          <w:lang w:eastAsia="ar-SA"/>
        </w:rPr>
      </w:pPr>
    </w:p>
    <w:p w:rsidR="007A0B01" w:rsidRPr="00995180" w:rsidRDefault="007A0B01" w:rsidP="007A0B01">
      <w:pPr>
        <w:pStyle w:val="11header"/>
        <w:spacing w:before="0" w:line="360" w:lineRule="auto"/>
        <w:ind w:left="360" w:firstLine="348"/>
        <w:rPr>
          <w:caps w:val="0"/>
          <w:kern w:val="1"/>
        </w:rPr>
      </w:pPr>
      <w:r w:rsidRPr="00995180">
        <w:rPr>
          <w:caps w:val="0"/>
          <w:kern w:val="1"/>
        </w:rPr>
        <w:t xml:space="preserve">Atualmente no mercado existem aplicações com algumas características parecidas as do </w:t>
      </w:r>
      <w:proofErr w:type="spellStart"/>
      <w:proofErr w:type="gramStart"/>
      <w:r w:rsidRPr="00995180">
        <w:rPr>
          <w:caps w:val="0"/>
          <w:kern w:val="1"/>
        </w:rPr>
        <w:t>MyClub</w:t>
      </w:r>
      <w:proofErr w:type="spellEnd"/>
      <w:proofErr w:type="gramEnd"/>
      <w:r w:rsidRPr="00995180">
        <w:rPr>
          <w:caps w:val="0"/>
          <w:kern w:val="1"/>
        </w:rPr>
        <w:t xml:space="preserve"> Social, </w:t>
      </w:r>
      <w:r w:rsidR="00066AA1" w:rsidRPr="00995180">
        <w:rPr>
          <w:caps w:val="0"/>
          <w:kern w:val="1"/>
        </w:rPr>
        <w:t>porém, um diferencial é apostar n</w:t>
      </w:r>
      <w:r w:rsidRPr="00995180">
        <w:rPr>
          <w:caps w:val="0"/>
          <w:kern w:val="1"/>
        </w:rPr>
        <w:t>as particularidades ainda não exploradas por esses sistemas já existentes</w:t>
      </w:r>
      <w:r w:rsidR="00066AA1" w:rsidRPr="00995180">
        <w:rPr>
          <w:caps w:val="0"/>
          <w:kern w:val="1"/>
        </w:rPr>
        <w:t>,</w:t>
      </w:r>
      <w:r w:rsidRPr="00995180">
        <w:rPr>
          <w:caps w:val="0"/>
          <w:kern w:val="1"/>
        </w:rPr>
        <w:t xml:space="preserve"> como</w:t>
      </w:r>
      <w:r w:rsidR="00066AA1" w:rsidRPr="00995180">
        <w:rPr>
          <w:caps w:val="0"/>
          <w:kern w:val="1"/>
        </w:rPr>
        <w:t>:</w:t>
      </w:r>
      <w:r w:rsidRPr="00995180">
        <w:rPr>
          <w:caps w:val="0"/>
          <w:kern w:val="1"/>
        </w:rPr>
        <w:t xml:space="preserve"> criar uma rede social para os frequentadores poderem trocar experiências, marcar encontro nesses locais e até manter um contato com os estabelecimentos preferidos, para ficar por dentro das notícias e promoções.</w:t>
      </w:r>
    </w:p>
    <w:p w:rsidR="00B26656" w:rsidRPr="00995180" w:rsidRDefault="007A0B01" w:rsidP="007A0B01">
      <w:pPr>
        <w:pStyle w:val="11header"/>
        <w:spacing w:before="0" w:line="360" w:lineRule="auto"/>
        <w:ind w:left="360" w:firstLine="348"/>
        <w:rPr>
          <w:caps w:val="0"/>
          <w:kern w:val="1"/>
        </w:rPr>
      </w:pPr>
      <w:r w:rsidRPr="00995180">
        <w:rPr>
          <w:caps w:val="0"/>
          <w:kern w:val="1"/>
        </w:rPr>
        <w:t>Os estabelecimento</w:t>
      </w:r>
      <w:r w:rsidR="00B26656" w:rsidRPr="00995180">
        <w:rPr>
          <w:caps w:val="0"/>
          <w:kern w:val="1"/>
        </w:rPr>
        <w:t>s</w:t>
      </w:r>
      <w:r w:rsidRPr="00995180">
        <w:rPr>
          <w:caps w:val="0"/>
          <w:kern w:val="1"/>
        </w:rPr>
        <w:t xml:space="preserve"> atuais possuem </w:t>
      </w:r>
      <w:r w:rsidR="00B26656" w:rsidRPr="00995180">
        <w:rPr>
          <w:caps w:val="0"/>
          <w:kern w:val="1"/>
        </w:rPr>
        <w:t>suas culturas empresariais já consolidadas</w:t>
      </w:r>
      <w:r w:rsidRPr="00995180">
        <w:rPr>
          <w:caps w:val="0"/>
          <w:kern w:val="1"/>
        </w:rPr>
        <w:t>, visando estar de acordo com um mundo cada vez mais informatizado e c</w:t>
      </w:r>
      <w:r w:rsidR="00B26656" w:rsidRPr="00995180">
        <w:rPr>
          <w:caps w:val="0"/>
          <w:kern w:val="1"/>
        </w:rPr>
        <w:t>onectado a internet</w:t>
      </w:r>
      <w:r w:rsidR="00C90470" w:rsidRPr="00995180">
        <w:rPr>
          <w:caps w:val="0"/>
          <w:kern w:val="1"/>
        </w:rPr>
        <w:t>, desta forma</w:t>
      </w:r>
      <w:r w:rsidR="00B26656" w:rsidRPr="00995180">
        <w:rPr>
          <w:caps w:val="0"/>
          <w:kern w:val="1"/>
        </w:rPr>
        <w:t xml:space="preserve"> a p</w:t>
      </w:r>
      <w:r w:rsidR="00C90470" w:rsidRPr="00995180">
        <w:rPr>
          <w:caps w:val="0"/>
          <w:kern w:val="1"/>
        </w:rPr>
        <w:t xml:space="preserve">ossibilidade de </w:t>
      </w:r>
      <w:r w:rsidRPr="00995180">
        <w:rPr>
          <w:caps w:val="0"/>
          <w:kern w:val="1"/>
        </w:rPr>
        <w:t xml:space="preserve">utilização do sistema </w:t>
      </w:r>
      <w:proofErr w:type="spellStart"/>
      <w:proofErr w:type="gramStart"/>
      <w:r w:rsidRPr="00995180">
        <w:rPr>
          <w:caps w:val="0"/>
          <w:kern w:val="1"/>
        </w:rPr>
        <w:t>MyClub</w:t>
      </w:r>
      <w:proofErr w:type="spellEnd"/>
      <w:proofErr w:type="gramEnd"/>
      <w:r w:rsidR="00B26656" w:rsidRPr="00995180">
        <w:rPr>
          <w:caps w:val="0"/>
          <w:kern w:val="1"/>
        </w:rPr>
        <w:t xml:space="preserve"> torna se atraente. </w:t>
      </w:r>
    </w:p>
    <w:p w:rsidR="001F582B" w:rsidRPr="00995180" w:rsidRDefault="00B26656" w:rsidP="00C749FC">
      <w:pPr>
        <w:pStyle w:val="11header"/>
        <w:spacing w:before="0" w:line="360" w:lineRule="auto"/>
        <w:ind w:left="360" w:firstLine="348"/>
      </w:pPr>
      <w:r w:rsidRPr="00995180">
        <w:rPr>
          <w:caps w:val="0"/>
          <w:kern w:val="1"/>
        </w:rPr>
        <w:lastRenderedPageBreak/>
        <w:t xml:space="preserve">Assim o </w:t>
      </w:r>
      <w:r w:rsidR="007A0B01" w:rsidRPr="00995180">
        <w:rPr>
          <w:caps w:val="0"/>
          <w:kern w:val="1"/>
        </w:rPr>
        <w:t>cliente não precis</w:t>
      </w:r>
      <w:r w:rsidRPr="00995180">
        <w:rPr>
          <w:caps w:val="0"/>
          <w:kern w:val="1"/>
        </w:rPr>
        <w:t>a</w:t>
      </w:r>
      <w:r w:rsidR="007A0B01" w:rsidRPr="00995180">
        <w:rPr>
          <w:caps w:val="0"/>
          <w:kern w:val="1"/>
        </w:rPr>
        <w:t xml:space="preserve"> e</w:t>
      </w:r>
      <w:r w:rsidRPr="00995180">
        <w:rPr>
          <w:caps w:val="0"/>
          <w:kern w:val="1"/>
        </w:rPr>
        <w:t>nfrentar uma fila de pagamento,</w:t>
      </w:r>
      <w:r w:rsidR="007A0B01" w:rsidRPr="00995180">
        <w:rPr>
          <w:caps w:val="0"/>
          <w:kern w:val="1"/>
        </w:rPr>
        <w:t xml:space="preserve"> po</w:t>
      </w:r>
      <w:r w:rsidRPr="00995180">
        <w:rPr>
          <w:caps w:val="0"/>
          <w:kern w:val="1"/>
        </w:rPr>
        <w:t xml:space="preserve">de </w:t>
      </w:r>
      <w:r w:rsidR="007A0B01" w:rsidRPr="00995180">
        <w:rPr>
          <w:caps w:val="0"/>
          <w:kern w:val="1"/>
        </w:rPr>
        <w:t>desejar ir embora e fechar sua conta a partir da sua mesa ou o local que esteja sem a necessidade de passar um longo período em filas para realização do pagamento</w:t>
      </w:r>
      <w:r w:rsidRPr="00995180">
        <w:rPr>
          <w:caps w:val="0"/>
          <w:kern w:val="1"/>
        </w:rPr>
        <w:t>.</w:t>
      </w:r>
    </w:p>
    <w:p w:rsidR="001F582B" w:rsidRPr="00995180" w:rsidRDefault="001F582B" w:rsidP="001F582B"/>
    <w:p w:rsidR="00722809" w:rsidRPr="00995180" w:rsidRDefault="007C6CB6" w:rsidP="00F91FE4">
      <w:pPr>
        <w:pStyle w:val="Ttulo1"/>
        <w:numPr>
          <w:ilvl w:val="0"/>
          <w:numId w:val="2"/>
        </w:numPr>
      </w:pPr>
      <w:bookmarkStart w:id="29" w:name="_Toc381953701"/>
      <w:r w:rsidRPr="00995180">
        <w:t>DESCRIÇÃO DO SISTEMA</w:t>
      </w:r>
      <w:bookmarkEnd w:id="29"/>
    </w:p>
    <w:p w:rsidR="007C4EED" w:rsidRPr="00995180" w:rsidRDefault="007C4EED" w:rsidP="007C4EED">
      <w:pPr>
        <w:rPr>
          <w:lang w:eastAsia="ar-SA"/>
        </w:rPr>
      </w:pPr>
    </w:p>
    <w:p w:rsidR="00286AAC" w:rsidRPr="00995180" w:rsidRDefault="00713853" w:rsidP="005012A8">
      <w:pPr>
        <w:pStyle w:val="11header"/>
        <w:spacing w:before="0" w:line="360" w:lineRule="auto"/>
        <w:ind w:left="360" w:firstLine="348"/>
        <w:rPr>
          <w:caps w:val="0"/>
          <w:kern w:val="1"/>
        </w:rPr>
      </w:pPr>
      <w:r w:rsidRPr="00995180">
        <w:rPr>
          <w:caps w:val="0"/>
          <w:kern w:val="1"/>
        </w:rPr>
        <w:t xml:space="preserve">O </w:t>
      </w:r>
      <w:proofErr w:type="spellStart"/>
      <w:proofErr w:type="gramStart"/>
      <w:r w:rsidR="00BF2903" w:rsidRPr="00995180">
        <w:rPr>
          <w:caps w:val="0"/>
          <w:kern w:val="1"/>
        </w:rPr>
        <w:t>MyClub</w:t>
      </w:r>
      <w:proofErr w:type="spellEnd"/>
      <w:proofErr w:type="gramEnd"/>
      <w:r w:rsidR="00BF2903" w:rsidRPr="00995180">
        <w:rPr>
          <w:caps w:val="0"/>
          <w:kern w:val="1"/>
        </w:rPr>
        <w:t xml:space="preserve"> Social será uma aplicação disponí</w:t>
      </w:r>
      <w:r w:rsidR="00286AAC" w:rsidRPr="00995180">
        <w:rPr>
          <w:caps w:val="0"/>
          <w:kern w:val="1"/>
        </w:rPr>
        <w:t>vel</w:t>
      </w:r>
      <w:r w:rsidR="00BF2903" w:rsidRPr="00995180">
        <w:rPr>
          <w:caps w:val="0"/>
          <w:kern w:val="1"/>
        </w:rPr>
        <w:t xml:space="preserve"> para clientes, via dispositivos móveis e</w:t>
      </w:r>
      <w:r w:rsidR="00286AAC" w:rsidRPr="00995180">
        <w:rPr>
          <w:caps w:val="0"/>
          <w:kern w:val="1"/>
        </w:rPr>
        <w:t xml:space="preserve"> interface Web. E para os estabelecimentos contara com um sistema administrativo Web onde será possível fazer a administração da interaç</w:t>
      </w:r>
      <w:r w:rsidR="00070196" w:rsidRPr="00995180">
        <w:rPr>
          <w:caps w:val="0"/>
          <w:kern w:val="1"/>
        </w:rPr>
        <w:t xml:space="preserve">ão com os clientes. Além de integração com o </w:t>
      </w:r>
      <w:proofErr w:type="spellStart"/>
      <w:proofErr w:type="gramStart"/>
      <w:r w:rsidR="00070196" w:rsidRPr="00995180">
        <w:rPr>
          <w:caps w:val="0"/>
          <w:kern w:val="1"/>
        </w:rPr>
        <w:t>MyClub</w:t>
      </w:r>
      <w:proofErr w:type="spellEnd"/>
      <w:proofErr w:type="gramEnd"/>
      <w:r w:rsidR="00070196" w:rsidRPr="00995180">
        <w:rPr>
          <w:caps w:val="0"/>
          <w:kern w:val="1"/>
        </w:rPr>
        <w:t xml:space="preserve"> Social.</w:t>
      </w:r>
    </w:p>
    <w:p w:rsidR="00286AAC" w:rsidRPr="00995180" w:rsidRDefault="00286AAC" w:rsidP="005012A8">
      <w:pPr>
        <w:pStyle w:val="11header"/>
        <w:spacing w:before="0" w:line="360" w:lineRule="auto"/>
        <w:ind w:left="360" w:firstLine="348"/>
        <w:rPr>
          <w:caps w:val="0"/>
          <w:kern w:val="1"/>
        </w:rPr>
      </w:pPr>
      <w:r w:rsidRPr="00995180">
        <w:rPr>
          <w:caps w:val="0"/>
          <w:kern w:val="1"/>
        </w:rPr>
        <w:t xml:space="preserve">O intuito em distribuir as formas de acesso ao </w:t>
      </w:r>
      <w:proofErr w:type="spellStart"/>
      <w:proofErr w:type="gramStart"/>
      <w:r w:rsidRPr="00995180">
        <w:rPr>
          <w:caps w:val="0"/>
          <w:kern w:val="1"/>
        </w:rPr>
        <w:t>MyClub</w:t>
      </w:r>
      <w:proofErr w:type="spellEnd"/>
      <w:proofErr w:type="gramEnd"/>
      <w:r w:rsidRPr="00995180">
        <w:rPr>
          <w:caps w:val="0"/>
          <w:kern w:val="1"/>
        </w:rPr>
        <w:t xml:space="preserve"> Social é a de levar mais comodidade e interatividade aos clientes, não ficando apenas restrito ao aplicativo móvel, através da interface Web será possível organizar seus eventos, criar grupos de amigos e interagir com os estabelecimentos formando uma rede social. Todas estas ações poderão também ser realizadas através do aplicativo móvel, porém</w:t>
      </w:r>
      <w:r w:rsidR="00977C46" w:rsidRPr="00995180">
        <w:rPr>
          <w:caps w:val="0"/>
          <w:kern w:val="1"/>
        </w:rPr>
        <w:t>,</w:t>
      </w:r>
      <w:r w:rsidRPr="00995180">
        <w:rPr>
          <w:caps w:val="0"/>
          <w:kern w:val="1"/>
        </w:rPr>
        <w:t xml:space="preserve"> este</w:t>
      </w:r>
      <w:r w:rsidR="00977C46" w:rsidRPr="00995180">
        <w:rPr>
          <w:caps w:val="0"/>
          <w:kern w:val="1"/>
        </w:rPr>
        <w:t xml:space="preserve"> devera</w:t>
      </w:r>
      <w:r w:rsidRPr="00995180">
        <w:rPr>
          <w:caps w:val="0"/>
          <w:kern w:val="1"/>
        </w:rPr>
        <w:t xml:space="preserve"> conter alguns recursos que devem trazer um </w:t>
      </w:r>
      <w:r w:rsidR="00977C46" w:rsidRPr="00995180">
        <w:rPr>
          <w:caps w:val="0"/>
          <w:kern w:val="1"/>
        </w:rPr>
        <w:t>controle:</w:t>
      </w:r>
      <w:r w:rsidRPr="00995180">
        <w:rPr>
          <w:caps w:val="0"/>
          <w:kern w:val="1"/>
        </w:rPr>
        <w:t xml:space="preserve"> gestão de gastos</w:t>
      </w:r>
      <w:r w:rsidR="00070196" w:rsidRPr="00995180">
        <w:rPr>
          <w:caps w:val="0"/>
          <w:kern w:val="1"/>
        </w:rPr>
        <w:t xml:space="preserve"> e </w:t>
      </w:r>
      <w:r w:rsidR="00F81F54" w:rsidRPr="00995180">
        <w:rPr>
          <w:caps w:val="0"/>
          <w:kern w:val="1"/>
        </w:rPr>
        <w:t>atividades</w:t>
      </w:r>
      <w:r w:rsidRPr="00995180">
        <w:rPr>
          <w:caps w:val="0"/>
          <w:kern w:val="1"/>
        </w:rPr>
        <w:t xml:space="preserve"> no estabelecimento que oferecer os serviços de utilização do </w:t>
      </w:r>
      <w:proofErr w:type="spellStart"/>
      <w:proofErr w:type="gramStart"/>
      <w:r w:rsidRPr="00995180">
        <w:rPr>
          <w:caps w:val="0"/>
          <w:kern w:val="1"/>
        </w:rPr>
        <w:t>MyClub</w:t>
      </w:r>
      <w:proofErr w:type="spellEnd"/>
      <w:proofErr w:type="gramEnd"/>
      <w:r w:rsidRPr="00995180">
        <w:rPr>
          <w:caps w:val="0"/>
          <w:kern w:val="1"/>
        </w:rPr>
        <w:t>.</w:t>
      </w:r>
    </w:p>
    <w:p w:rsidR="00070196" w:rsidRPr="00995180" w:rsidRDefault="00286AAC" w:rsidP="005012A8">
      <w:pPr>
        <w:pStyle w:val="11header"/>
        <w:spacing w:before="0" w:line="360" w:lineRule="auto"/>
        <w:ind w:left="360" w:firstLine="348"/>
        <w:rPr>
          <w:caps w:val="0"/>
          <w:kern w:val="1"/>
        </w:rPr>
      </w:pPr>
      <w:r w:rsidRPr="00995180">
        <w:rPr>
          <w:caps w:val="0"/>
          <w:kern w:val="1"/>
        </w:rPr>
        <w:t xml:space="preserve">Para um estabelecimento fazer parte da rede do </w:t>
      </w:r>
      <w:proofErr w:type="spellStart"/>
      <w:proofErr w:type="gramStart"/>
      <w:r w:rsidRPr="00995180">
        <w:rPr>
          <w:caps w:val="0"/>
          <w:kern w:val="1"/>
        </w:rPr>
        <w:t>MyClub</w:t>
      </w:r>
      <w:proofErr w:type="spellEnd"/>
      <w:proofErr w:type="gramEnd"/>
      <w:r w:rsidRPr="00995180">
        <w:rPr>
          <w:caps w:val="0"/>
          <w:kern w:val="1"/>
        </w:rPr>
        <w:t xml:space="preserve"> Social basta apenas se cadastrar no portal. Através deste cadastro será possível organizar eventos, postar publicações, enviar notificações aos clientes que estiverem vinculados ao estabelecimento e </w:t>
      </w:r>
      <w:r w:rsidR="00070196" w:rsidRPr="00995180">
        <w:rPr>
          <w:caps w:val="0"/>
          <w:kern w:val="1"/>
        </w:rPr>
        <w:t xml:space="preserve">gerenciar os recursos disponíveis do </w:t>
      </w:r>
      <w:proofErr w:type="spellStart"/>
      <w:proofErr w:type="gramStart"/>
      <w:r w:rsidR="00070196" w:rsidRPr="00995180">
        <w:rPr>
          <w:caps w:val="0"/>
          <w:kern w:val="1"/>
        </w:rPr>
        <w:t>MyClub</w:t>
      </w:r>
      <w:proofErr w:type="spellEnd"/>
      <w:proofErr w:type="gramEnd"/>
      <w:r w:rsidR="00070196" w:rsidRPr="00995180">
        <w:rPr>
          <w:caps w:val="0"/>
          <w:kern w:val="1"/>
        </w:rPr>
        <w:t>. Através destes recursos um estabelecimento pode disponibilizar ao cliente que fizer Check-In atrativos diferenciais, tais como: comanda online, notificação em tempo real, atendimento personalizado, opção de pagamento online entre outros itens. Para obter este serviço, basta apenas configurar os recursos desejados, que serão fornecidos de forma gratuita para os estabelecimentos.</w:t>
      </w:r>
    </w:p>
    <w:p w:rsidR="00F81F54" w:rsidRPr="00995180" w:rsidRDefault="00070196" w:rsidP="005012A8">
      <w:pPr>
        <w:pStyle w:val="11header"/>
        <w:spacing w:before="0" w:line="360" w:lineRule="auto"/>
        <w:ind w:left="360" w:firstLine="348"/>
        <w:rPr>
          <w:caps w:val="0"/>
          <w:kern w:val="1"/>
        </w:rPr>
      </w:pPr>
      <w:r w:rsidRPr="00995180">
        <w:rPr>
          <w:caps w:val="0"/>
          <w:kern w:val="1"/>
        </w:rPr>
        <w:lastRenderedPageBreak/>
        <w:t xml:space="preserve">Para o cliente, o </w:t>
      </w:r>
      <w:proofErr w:type="spellStart"/>
      <w:proofErr w:type="gramStart"/>
      <w:r w:rsidRPr="00995180">
        <w:rPr>
          <w:caps w:val="0"/>
          <w:kern w:val="1"/>
        </w:rPr>
        <w:t>MyClub</w:t>
      </w:r>
      <w:proofErr w:type="spellEnd"/>
      <w:proofErr w:type="gramEnd"/>
      <w:r w:rsidRPr="00995180">
        <w:rPr>
          <w:caps w:val="0"/>
          <w:kern w:val="1"/>
        </w:rPr>
        <w:t xml:space="preserve"> Social devera trazer inovação, praticidade e interatividade com a rede. Através de uma interface amigável de navegabilidade simples e intuitiva, organizar seus eventos e criar uma rede de amigos fara com que suas noites possam ser muito mais agradáveis. Com o sistema de mensagens, será possível estabelecer contato com os amigos cadastrados e durante um Check-In em um estabelecimento, será possível interagir com novos clientes que também efetuarem Check-In no local. Contudo o cliente dever</w:t>
      </w:r>
      <w:r w:rsidR="00F81F54" w:rsidRPr="00995180">
        <w:rPr>
          <w:caps w:val="0"/>
          <w:kern w:val="1"/>
        </w:rPr>
        <w:t xml:space="preserve">á optar pela opção de visão publica ou não. </w:t>
      </w:r>
    </w:p>
    <w:p w:rsidR="00F81F54" w:rsidRPr="00995180" w:rsidRDefault="00F81F54" w:rsidP="005012A8">
      <w:pPr>
        <w:pStyle w:val="11header"/>
        <w:spacing w:before="0" w:line="360" w:lineRule="auto"/>
        <w:ind w:left="360" w:firstLine="348"/>
        <w:rPr>
          <w:caps w:val="0"/>
          <w:kern w:val="1"/>
        </w:rPr>
      </w:pPr>
      <w:r w:rsidRPr="00995180">
        <w:rPr>
          <w:caps w:val="0"/>
          <w:kern w:val="1"/>
        </w:rPr>
        <w:t xml:space="preserve">Para realizar o controle de gastos através da comanda pelo aplicativo será necessário conexão com a internet, visto que tanto o </w:t>
      </w:r>
      <w:proofErr w:type="spellStart"/>
      <w:proofErr w:type="gramStart"/>
      <w:r w:rsidRPr="00995180">
        <w:rPr>
          <w:caps w:val="0"/>
          <w:kern w:val="1"/>
        </w:rPr>
        <w:t>MyClub</w:t>
      </w:r>
      <w:proofErr w:type="spellEnd"/>
      <w:proofErr w:type="gramEnd"/>
      <w:r w:rsidRPr="00995180">
        <w:rPr>
          <w:caps w:val="0"/>
          <w:kern w:val="1"/>
        </w:rPr>
        <w:t xml:space="preserve"> Social e </w:t>
      </w:r>
      <w:proofErr w:type="spellStart"/>
      <w:r w:rsidRPr="00995180">
        <w:rPr>
          <w:caps w:val="0"/>
          <w:kern w:val="1"/>
        </w:rPr>
        <w:t>MyClub</w:t>
      </w:r>
      <w:proofErr w:type="spellEnd"/>
      <w:r w:rsidRPr="00995180">
        <w:rPr>
          <w:caps w:val="0"/>
          <w:kern w:val="1"/>
        </w:rPr>
        <w:t xml:space="preserve"> Administrativo fazem uso da mesma rede interligando suas base de dados em tempo real. Todas as interações realizadas no portal administrativo do estabelecimento deverão surtir efeito nos dispositivos móveis presentes, contando é claro que estes possuam conexão com a internet. Quando um funcionário efetuar o cadastro ou vinculação de um novo item a comando de um cliente, este será notificado, está notificação devera conter os dados relevantes do item associado, não gerando dúvidas ou qualquer tipo de problema futuro. Para realizar o pagamento de sua comanda o serviço deverá estar disponível pelo estabelecimento, caso esteja, o pagamento será realizado por um cartão de crédito previamente cadastrado. </w:t>
      </w:r>
    </w:p>
    <w:p w:rsidR="00F81F54" w:rsidRPr="00995180" w:rsidRDefault="00F81F54" w:rsidP="00F81F54">
      <w:pPr>
        <w:pStyle w:val="11header"/>
        <w:spacing w:before="0" w:line="360" w:lineRule="auto"/>
        <w:ind w:left="360" w:firstLine="348"/>
        <w:rPr>
          <w:caps w:val="0"/>
          <w:kern w:val="1"/>
        </w:rPr>
      </w:pPr>
      <w:r w:rsidRPr="00995180">
        <w:rPr>
          <w:caps w:val="0"/>
          <w:kern w:val="1"/>
        </w:rPr>
        <w:t xml:space="preserve">Com o intuito de possibilitar um atendimento personalizado, o </w:t>
      </w:r>
      <w:proofErr w:type="spellStart"/>
      <w:proofErr w:type="gramStart"/>
      <w:r w:rsidRPr="00995180">
        <w:rPr>
          <w:caps w:val="0"/>
          <w:kern w:val="1"/>
        </w:rPr>
        <w:t>MyClub</w:t>
      </w:r>
      <w:proofErr w:type="spellEnd"/>
      <w:proofErr w:type="gramEnd"/>
      <w:r w:rsidRPr="00995180">
        <w:rPr>
          <w:caps w:val="0"/>
          <w:kern w:val="1"/>
        </w:rPr>
        <w:t xml:space="preserve"> Social contara com um processo de inteligência e sugestão de atendimento para um cliente, o estabelecimento pode optar por este recurso. Todos os atendimentos deverão gerar um histórico de ações realizadas por este cliente. Estes dados serão processados e no momento de Check-In será disponibilizado um perfil de atendimento, que deverá fazer com que cada cliente seja atendido da melhor maneira possível. </w:t>
      </w:r>
    </w:p>
    <w:p w:rsidR="00431756" w:rsidRPr="00995180" w:rsidRDefault="00F81F54" w:rsidP="00F81F54">
      <w:pPr>
        <w:pStyle w:val="11header"/>
        <w:spacing w:before="0" w:line="360" w:lineRule="auto"/>
        <w:ind w:left="360" w:firstLine="348"/>
        <w:rPr>
          <w:caps w:val="0"/>
          <w:kern w:val="1"/>
        </w:rPr>
      </w:pPr>
      <w:r w:rsidRPr="00995180">
        <w:rPr>
          <w:caps w:val="0"/>
          <w:kern w:val="1"/>
        </w:rPr>
        <w:t>O sistema administrativo devera contar também com opções de relatórios que deverão ajudar no controle de consumo e histórico de atendimentos a um determinado cliente. Estes relatórios estarão disponíveis de acordo com os recursos selecionados pelo estabelecimento.</w:t>
      </w:r>
      <w:r w:rsidR="00431756" w:rsidRPr="00995180">
        <w:rPr>
          <w:caps w:val="0"/>
          <w:kern w:val="1"/>
        </w:rPr>
        <w:t xml:space="preserve"> </w:t>
      </w:r>
    </w:p>
    <w:p w:rsidR="00F81F54" w:rsidRPr="00995180" w:rsidRDefault="00431756" w:rsidP="00F81F54">
      <w:pPr>
        <w:pStyle w:val="11header"/>
        <w:spacing w:before="0" w:line="360" w:lineRule="auto"/>
        <w:ind w:left="360" w:firstLine="348"/>
      </w:pPr>
      <w:r w:rsidRPr="00995180">
        <w:rPr>
          <w:caps w:val="0"/>
          <w:kern w:val="1"/>
        </w:rPr>
        <w:lastRenderedPageBreak/>
        <w:t xml:space="preserve">Como muitos estabelecimentos já possuem seus sistemas e rotinas já implantados para não haver um quebra de paradigma o </w:t>
      </w:r>
      <w:proofErr w:type="spellStart"/>
      <w:proofErr w:type="gramStart"/>
      <w:r w:rsidRPr="00995180">
        <w:rPr>
          <w:caps w:val="0"/>
          <w:kern w:val="1"/>
        </w:rPr>
        <w:t>MyClub</w:t>
      </w:r>
      <w:proofErr w:type="spellEnd"/>
      <w:proofErr w:type="gramEnd"/>
      <w:r w:rsidRPr="00995180">
        <w:rPr>
          <w:caps w:val="0"/>
          <w:kern w:val="1"/>
        </w:rPr>
        <w:t xml:space="preserve"> também disponibilizara acessos a </w:t>
      </w:r>
      <w:proofErr w:type="spellStart"/>
      <w:r w:rsidRPr="00995180">
        <w:rPr>
          <w:caps w:val="0"/>
          <w:kern w:val="1"/>
        </w:rPr>
        <w:t>WebServices</w:t>
      </w:r>
      <w:proofErr w:type="spellEnd"/>
      <w:r w:rsidRPr="00995180">
        <w:rPr>
          <w:caps w:val="0"/>
          <w:kern w:val="1"/>
        </w:rPr>
        <w:t xml:space="preserve"> para consumo de dados. Através destes </w:t>
      </w:r>
      <w:proofErr w:type="spellStart"/>
      <w:proofErr w:type="gramStart"/>
      <w:r w:rsidRPr="00995180">
        <w:rPr>
          <w:caps w:val="0"/>
          <w:kern w:val="1"/>
        </w:rPr>
        <w:t>WebServices</w:t>
      </w:r>
      <w:proofErr w:type="spellEnd"/>
      <w:proofErr w:type="gramEnd"/>
      <w:r w:rsidRPr="00995180">
        <w:rPr>
          <w:caps w:val="0"/>
          <w:kern w:val="1"/>
        </w:rPr>
        <w:t xml:space="preserve"> será possível resga</w:t>
      </w:r>
      <w:r w:rsidR="008E4FB9" w:rsidRPr="00995180">
        <w:rPr>
          <w:caps w:val="0"/>
          <w:kern w:val="1"/>
        </w:rPr>
        <w:t>ta</w:t>
      </w:r>
      <w:r w:rsidRPr="00995180">
        <w:rPr>
          <w:caps w:val="0"/>
          <w:kern w:val="1"/>
        </w:rPr>
        <w:t xml:space="preserve">r os dados processados e gerenciados pelo </w:t>
      </w:r>
      <w:proofErr w:type="spellStart"/>
      <w:r w:rsidRPr="00995180">
        <w:rPr>
          <w:caps w:val="0"/>
          <w:kern w:val="1"/>
        </w:rPr>
        <w:t>MyClub</w:t>
      </w:r>
      <w:proofErr w:type="spellEnd"/>
      <w:r w:rsidRPr="00995180">
        <w:rPr>
          <w:caps w:val="0"/>
          <w:kern w:val="1"/>
        </w:rPr>
        <w:t xml:space="preserve"> Administrativo, assim levando interoperabilidade aos estabelecimentos que desejarem obter recursos do </w:t>
      </w:r>
      <w:proofErr w:type="spellStart"/>
      <w:r w:rsidRPr="00995180">
        <w:rPr>
          <w:caps w:val="0"/>
          <w:kern w:val="1"/>
        </w:rPr>
        <w:t>MyClub</w:t>
      </w:r>
      <w:proofErr w:type="spellEnd"/>
      <w:r w:rsidRPr="00995180">
        <w:rPr>
          <w:caps w:val="0"/>
          <w:kern w:val="1"/>
        </w:rPr>
        <w:t xml:space="preserve">. </w:t>
      </w:r>
    </w:p>
    <w:p w:rsidR="00722809" w:rsidRPr="00995180" w:rsidRDefault="007C6CB6" w:rsidP="00722809">
      <w:pPr>
        <w:pStyle w:val="Ttulo1"/>
        <w:numPr>
          <w:ilvl w:val="0"/>
          <w:numId w:val="2"/>
        </w:numPr>
      </w:pPr>
      <w:bookmarkStart w:id="30" w:name="_Toc381953702"/>
      <w:r w:rsidRPr="00995180">
        <w:t>REQUISITOS FUNCIONAIS E NÃO FUNCIONAIS</w:t>
      </w:r>
      <w:bookmarkEnd w:id="30"/>
    </w:p>
    <w:p w:rsidR="00F870C9" w:rsidRPr="00995180" w:rsidRDefault="00F870C9" w:rsidP="00F870C9">
      <w:pPr>
        <w:pStyle w:val="Ttulo1"/>
        <w:numPr>
          <w:ilvl w:val="1"/>
          <w:numId w:val="2"/>
        </w:numPr>
      </w:pPr>
      <w:bookmarkStart w:id="31" w:name="_Toc381953703"/>
      <w:r w:rsidRPr="00995180">
        <w:t>REQUISITOS FUNCIONAIS</w:t>
      </w:r>
      <w:bookmarkEnd w:id="31"/>
    </w:p>
    <w:p w:rsidR="00F870C9" w:rsidRPr="00995180" w:rsidRDefault="00EF58D7" w:rsidP="00F870C9">
      <w:pPr>
        <w:pStyle w:val="PargrafodaLista"/>
        <w:numPr>
          <w:ilvl w:val="0"/>
          <w:numId w:val="26"/>
        </w:numPr>
        <w:rPr>
          <w:rFonts w:ascii="Arial" w:hAnsi="Arial" w:cs="Arial"/>
          <w:lang w:val="pt-BR" w:eastAsia="ar-SA"/>
        </w:rPr>
      </w:pPr>
      <w:proofErr w:type="spellStart"/>
      <w:proofErr w:type="gramStart"/>
      <w:r w:rsidRPr="00995180">
        <w:rPr>
          <w:rFonts w:ascii="Arial" w:hAnsi="Arial" w:cs="Arial"/>
          <w:lang w:val="pt-BR" w:eastAsia="ar-SA"/>
        </w:rPr>
        <w:t>MyClub</w:t>
      </w:r>
      <w:proofErr w:type="spellEnd"/>
      <w:proofErr w:type="gramEnd"/>
      <w:r w:rsidRPr="00995180">
        <w:rPr>
          <w:rFonts w:ascii="Arial" w:hAnsi="Arial" w:cs="Arial"/>
          <w:lang w:val="pt-BR" w:eastAsia="ar-SA"/>
        </w:rPr>
        <w:t xml:space="preserve"> Social</w:t>
      </w:r>
    </w:p>
    <w:p w:rsidR="00F870C9" w:rsidRPr="00995180" w:rsidRDefault="00EF58D7" w:rsidP="00F870C9">
      <w:pPr>
        <w:pStyle w:val="PargrafodaLista"/>
        <w:numPr>
          <w:ilvl w:val="1"/>
          <w:numId w:val="26"/>
        </w:numPr>
        <w:rPr>
          <w:lang w:val="pt-BR" w:eastAsia="ar-SA"/>
        </w:rPr>
      </w:pPr>
      <w:r w:rsidRPr="00995180">
        <w:rPr>
          <w:rFonts w:ascii="Arial" w:hAnsi="Arial" w:cs="Arial"/>
          <w:lang w:val="pt-BR" w:eastAsia="ar-SA"/>
        </w:rPr>
        <w:t xml:space="preserve">Tela de </w:t>
      </w:r>
      <w:proofErr w:type="spellStart"/>
      <w:r w:rsidRPr="00995180">
        <w:rPr>
          <w:rFonts w:ascii="Arial" w:hAnsi="Arial" w:cs="Arial"/>
          <w:lang w:val="pt-BR" w:eastAsia="ar-SA"/>
        </w:rPr>
        <w:t>login</w:t>
      </w:r>
      <w:proofErr w:type="spellEnd"/>
      <w:r w:rsidRPr="00995180">
        <w:rPr>
          <w:rFonts w:ascii="Arial" w:hAnsi="Arial" w:cs="Arial"/>
          <w:lang w:val="pt-BR" w:eastAsia="ar-SA"/>
        </w:rPr>
        <w:t>;</w:t>
      </w:r>
    </w:p>
    <w:p w:rsidR="00EF58D7" w:rsidRPr="00995180" w:rsidRDefault="00EF58D7" w:rsidP="00EF58D7">
      <w:pPr>
        <w:pStyle w:val="PargrafodaLista"/>
        <w:numPr>
          <w:ilvl w:val="1"/>
          <w:numId w:val="26"/>
        </w:numPr>
        <w:rPr>
          <w:lang w:val="pt-BR" w:eastAsia="ar-SA"/>
        </w:rPr>
      </w:pPr>
      <w:r w:rsidRPr="00995180">
        <w:rPr>
          <w:rFonts w:ascii="Arial" w:hAnsi="Arial" w:cs="Arial"/>
          <w:lang w:val="pt-BR" w:eastAsia="ar-SA"/>
        </w:rPr>
        <w:t>Cadastrar nova conta;</w:t>
      </w:r>
    </w:p>
    <w:p w:rsidR="00EF58D7" w:rsidRPr="00995180" w:rsidRDefault="00EF58D7" w:rsidP="00EF58D7">
      <w:pPr>
        <w:pStyle w:val="PargrafodaLista"/>
        <w:numPr>
          <w:ilvl w:val="1"/>
          <w:numId w:val="26"/>
        </w:numPr>
        <w:rPr>
          <w:lang w:val="pt-BR" w:eastAsia="ar-SA"/>
        </w:rPr>
      </w:pPr>
      <w:r w:rsidRPr="00995180">
        <w:rPr>
          <w:rFonts w:ascii="Arial" w:hAnsi="Arial" w:cs="Arial"/>
          <w:lang w:val="pt-BR" w:eastAsia="ar-SA"/>
        </w:rPr>
        <w:t>Recuperar senha;</w:t>
      </w:r>
    </w:p>
    <w:p w:rsidR="00EF58D7" w:rsidRPr="00995180" w:rsidRDefault="00EF58D7" w:rsidP="00EF58D7">
      <w:pPr>
        <w:pStyle w:val="PargrafodaLista"/>
        <w:numPr>
          <w:ilvl w:val="1"/>
          <w:numId w:val="26"/>
        </w:numPr>
        <w:rPr>
          <w:lang w:val="pt-BR" w:eastAsia="ar-SA"/>
        </w:rPr>
      </w:pPr>
      <w:r w:rsidRPr="00995180">
        <w:rPr>
          <w:rFonts w:ascii="Arial" w:hAnsi="Arial" w:cs="Arial"/>
          <w:lang w:val="pt-BR" w:eastAsia="ar-SA"/>
        </w:rPr>
        <w:t xml:space="preserve">Visualizar informações Sobre o Sistema </w:t>
      </w:r>
      <w:proofErr w:type="spellStart"/>
      <w:proofErr w:type="gramStart"/>
      <w:r w:rsidRPr="00995180">
        <w:rPr>
          <w:rFonts w:ascii="Arial" w:hAnsi="Arial" w:cs="Arial"/>
          <w:lang w:val="pt-BR" w:eastAsia="ar-SA"/>
        </w:rPr>
        <w:t>MyClub</w:t>
      </w:r>
      <w:proofErr w:type="spellEnd"/>
      <w:proofErr w:type="gramEnd"/>
      <w:r w:rsidRPr="00995180">
        <w:rPr>
          <w:rFonts w:ascii="Arial" w:hAnsi="Arial" w:cs="Arial"/>
          <w:lang w:val="pt-BR" w:eastAsia="ar-SA"/>
        </w:rPr>
        <w:t xml:space="preserve"> Social;</w:t>
      </w:r>
    </w:p>
    <w:p w:rsidR="00EF58D7" w:rsidRPr="00995180" w:rsidRDefault="00EF58D7" w:rsidP="00EF58D7">
      <w:pPr>
        <w:pStyle w:val="PargrafodaLista"/>
        <w:numPr>
          <w:ilvl w:val="1"/>
          <w:numId w:val="26"/>
        </w:numPr>
        <w:rPr>
          <w:lang w:val="pt-BR" w:eastAsia="ar-SA"/>
        </w:rPr>
      </w:pPr>
      <w:r w:rsidRPr="00995180">
        <w:rPr>
          <w:rFonts w:ascii="Arial" w:hAnsi="Arial" w:cs="Arial"/>
          <w:lang w:val="pt-BR" w:eastAsia="ar-SA"/>
        </w:rPr>
        <w:t>Visualizar termos e politicas;</w:t>
      </w:r>
    </w:p>
    <w:p w:rsidR="00EF58D7" w:rsidRPr="00995180" w:rsidRDefault="00EF58D7" w:rsidP="00EF58D7">
      <w:pPr>
        <w:pStyle w:val="PargrafodaLista"/>
        <w:numPr>
          <w:ilvl w:val="1"/>
          <w:numId w:val="26"/>
        </w:numPr>
        <w:rPr>
          <w:lang w:val="pt-BR" w:eastAsia="ar-SA"/>
        </w:rPr>
      </w:pPr>
      <w:r w:rsidRPr="00995180">
        <w:rPr>
          <w:rFonts w:ascii="Arial" w:hAnsi="Arial" w:cs="Arial"/>
          <w:lang w:val="pt-BR" w:eastAsia="ar-SA"/>
        </w:rPr>
        <w:t>Visualizar Glossário de Ajuda</w:t>
      </w:r>
      <w:r w:rsidR="00690DB4" w:rsidRPr="00995180">
        <w:rPr>
          <w:rFonts w:ascii="Arial" w:hAnsi="Arial" w:cs="Arial"/>
          <w:lang w:val="pt-BR" w:eastAsia="ar-SA"/>
        </w:rPr>
        <w:t>;</w:t>
      </w:r>
    </w:p>
    <w:p w:rsidR="00EF58D7" w:rsidRPr="00995180" w:rsidRDefault="00EF58D7" w:rsidP="00EF58D7">
      <w:pPr>
        <w:pStyle w:val="PargrafodaLista"/>
        <w:numPr>
          <w:ilvl w:val="1"/>
          <w:numId w:val="26"/>
        </w:numPr>
        <w:rPr>
          <w:lang w:val="pt-BR" w:eastAsia="ar-SA"/>
        </w:rPr>
      </w:pPr>
      <w:r w:rsidRPr="00995180">
        <w:rPr>
          <w:rFonts w:ascii="Arial" w:hAnsi="Arial" w:cs="Arial"/>
          <w:lang w:val="pt-BR" w:eastAsia="ar-SA"/>
        </w:rPr>
        <w:t>Formulário de fale conosco e tela de contato;</w:t>
      </w:r>
    </w:p>
    <w:p w:rsidR="00C11300" w:rsidRPr="00995180" w:rsidRDefault="00C11300" w:rsidP="00C11300">
      <w:pPr>
        <w:pStyle w:val="PargrafodaLista"/>
        <w:numPr>
          <w:ilvl w:val="1"/>
          <w:numId w:val="26"/>
        </w:numPr>
        <w:rPr>
          <w:lang w:val="pt-BR" w:eastAsia="ar-SA"/>
        </w:rPr>
      </w:pPr>
      <w:r w:rsidRPr="00995180">
        <w:rPr>
          <w:rFonts w:ascii="Arial" w:hAnsi="Arial" w:cs="Arial"/>
          <w:lang w:val="pt-BR" w:eastAsia="ar-SA"/>
        </w:rPr>
        <w:t>Gerenciar os primeiros passos</w:t>
      </w:r>
      <w:r w:rsidR="00690DB4" w:rsidRPr="00995180">
        <w:rPr>
          <w:rFonts w:ascii="Arial" w:hAnsi="Arial" w:cs="Arial"/>
          <w:lang w:val="pt-BR" w:eastAsia="ar-SA"/>
        </w:rPr>
        <w:t>;</w:t>
      </w:r>
    </w:p>
    <w:p w:rsidR="00690DB4" w:rsidRPr="00995180" w:rsidRDefault="00690DB4" w:rsidP="00C11300">
      <w:pPr>
        <w:pStyle w:val="PargrafodaLista"/>
        <w:numPr>
          <w:ilvl w:val="1"/>
          <w:numId w:val="26"/>
        </w:numPr>
        <w:rPr>
          <w:lang w:val="pt-BR" w:eastAsia="ar-SA"/>
        </w:rPr>
      </w:pPr>
      <w:r w:rsidRPr="00995180">
        <w:rPr>
          <w:rFonts w:ascii="Arial" w:hAnsi="Arial" w:cs="Arial"/>
          <w:lang w:val="pt-BR" w:eastAsia="ar-SA"/>
        </w:rPr>
        <w:t>Visualizar novas publicações</w:t>
      </w:r>
      <w:r w:rsidR="009E2C25" w:rsidRPr="00995180">
        <w:rPr>
          <w:rFonts w:ascii="Arial" w:hAnsi="Arial" w:cs="Arial"/>
          <w:lang w:val="pt-BR" w:eastAsia="ar-SA"/>
        </w:rPr>
        <w:t>;</w:t>
      </w:r>
    </w:p>
    <w:p w:rsidR="00EF58D7" w:rsidRPr="00995180" w:rsidRDefault="00EF58D7" w:rsidP="00EF58D7">
      <w:pPr>
        <w:pStyle w:val="PargrafodaLista"/>
        <w:numPr>
          <w:ilvl w:val="1"/>
          <w:numId w:val="26"/>
        </w:numPr>
        <w:rPr>
          <w:lang w:val="pt-BR" w:eastAsia="ar-SA"/>
        </w:rPr>
      </w:pPr>
      <w:r w:rsidRPr="00995180">
        <w:rPr>
          <w:rFonts w:ascii="Arial" w:hAnsi="Arial" w:cs="Arial"/>
          <w:lang w:val="pt-BR" w:eastAsia="ar-SA"/>
        </w:rPr>
        <w:t xml:space="preserve">Manter </w:t>
      </w:r>
      <w:r w:rsidR="00C11300" w:rsidRPr="00995180">
        <w:rPr>
          <w:rFonts w:ascii="Arial" w:hAnsi="Arial" w:cs="Arial"/>
          <w:lang w:val="pt-BR" w:eastAsia="ar-SA"/>
        </w:rPr>
        <w:t>perfil e configurações da conta</w:t>
      </w:r>
      <w:r w:rsidR="00690DB4" w:rsidRPr="00995180">
        <w:rPr>
          <w:rFonts w:ascii="Arial" w:hAnsi="Arial" w:cs="Arial"/>
          <w:lang w:val="pt-BR" w:eastAsia="ar-SA"/>
        </w:rPr>
        <w:t>;</w:t>
      </w:r>
    </w:p>
    <w:p w:rsidR="00EF58D7" w:rsidRPr="00995180" w:rsidRDefault="00C11300" w:rsidP="00EF58D7">
      <w:pPr>
        <w:pStyle w:val="PargrafodaLista"/>
        <w:numPr>
          <w:ilvl w:val="1"/>
          <w:numId w:val="26"/>
        </w:numPr>
        <w:rPr>
          <w:lang w:val="pt-BR" w:eastAsia="ar-SA"/>
        </w:rPr>
      </w:pPr>
      <w:r w:rsidRPr="00995180">
        <w:rPr>
          <w:rFonts w:ascii="Arial" w:hAnsi="Arial" w:cs="Arial"/>
          <w:lang w:val="pt-BR" w:eastAsia="ar-SA"/>
        </w:rPr>
        <w:t>Visualizar perfil</w:t>
      </w:r>
      <w:r w:rsidR="00690DB4" w:rsidRPr="00995180">
        <w:rPr>
          <w:rFonts w:ascii="Arial" w:hAnsi="Arial" w:cs="Arial"/>
          <w:lang w:val="pt-BR" w:eastAsia="ar-SA"/>
        </w:rPr>
        <w:t>;</w:t>
      </w:r>
    </w:p>
    <w:p w:rsidR="00690DB4" w:rsidRPr="00995180" w:rsidRDefault="00690DB4" w:rsidP="00EF58D7">
      <w:pPr>
        <w:pStyle w:val="PargrafodaLista"/>
        <w:numPr>
          <w:ilvl w:val="1"/>
          <w:numId w:val="26"/>
        </w:numPr>
        <w:rPr>
          <w:lang w:val="pt-BR" w:eastAsia="ar-SA"/>
        </w:rPr>
      </w:pPr>
      <w:r w:rsidRPr="00995180">
        <w:rPr>
          <w:rFonts w:ascii="Arial" w:hAnsi="Arial" w:cs="Arial"/>
          <w:lang w:val="pt-BR" w:eastAsia="ar-SA"/>
        </w:rPr>
        <w:t>Coleções de fotos</w:t>
      </w:r>
    </w:p>
    <w:p w:rsidR="00690DB4" w:rsidRPr="00995180" w:rsidRDefault="00690DB4" w:rsidP="00690DB4">
      <w:pPr>
        <w:pStyle w:val="PargrafodaLista"/>
        <w:numPr>
          <w:ilvl w:val="2"/>
          <w:numId w:val="26"/>
        </w:numPr>
        <w:rPr>
          <w:lang w:val="pt-BR" w:eastAsia="ar-SA"/>
        </w:rPr>
      </w:pPr>
      <w:r w:rsidRPr="00995180">
        <w:rPr>
          <w:rFonts w:ascii="Arial" w:hAnsi="Arial" w:cs="Arial"/>
          <w:lang w:val="pt-BR" w:eastAsia="ar-SA"/>
        </w:rPr>
        <w:t>Cadastrar novas coleções;</w:t>
      </w:r>
    </w:p>
    <w:p w:rsidR="00690DB4" w:rsidRPr="00995180" w:rsidRDefault="00690DB4" w:rsidP="00690DB4">
      <w:pPr>
        <w:pStyle w:val="PargrafodaLista"/>
        <w:numPr>
          <w:ilvl w:val="2"/>
          <w:numId w:val="26"/>
        </w:numPr>
        <w:rPr>
          <w:lang w:val="pt-BR" w:eastAsia="ar-SA"/>
        </w:rPr>
      </w:pPr>
      <w:r w:rsidRPr="00995180">
        <w:rPr>
          <w:rFonts w:ascii="Arial" w:hAnsi="Arial" w:cs="Arial"/>
          <w:lang w:val="pt-BR" w:eastAsia="ar-SA"/>
        </w:rPr>
        <w:t>Manter coleções;</w:t>
      </w:r>
    </w:p>
    <w:p w:rsidR="00690DB4" w:rsidRPr="00995180" w:rsidRDefault="00690DB4" w:rsidP="00EF58D7">
      <w:pPr>
        <w:pStyle w:val="PargrafodaLista"/>
        <w:numPr>
          <w:ilvl w:val="1"/>
          <w:numId w:val="26"/>
        </w:numPr>
        <w:rPr>
          <w:lang w:val="pt-BR" w:eastAsia="ar-SA"/>
        </w:rPr>
      </w:pPr>
      <w:r w:rsidRPr="00995180">
        <w:rPr>
          <w:rFonts w:ascii="Arial" w:hAnsi="Arial" w:cs="Arial"/>
          <w:lang w:val="pt-BR" w:eastAsia="ar-SA"/>
        </w:rPr>
        <w:t>Amizades</w:t>
      </w:r>
    </w:p>
    <w:p w:rsidR="00C11300" w:rsidRPr="00995180" w:rsidRDefault="00C11300" w:rsidP="00690DB4">
      <w:pPr>
        <w:pStyle w:val="PargrafodaLista"/>
        <w:numPr>
          <w:ilvl w:val="2"/>
          <w:numId w:val="26"/>
        </w:numPr>
        <w:rPr>
          <w:lang w:val="pt-BR" w:eastAsia="ar-SA"/>
        </w:rPr>
      </w:pPr>
      <w:r w:rsidRPr="00995180">
        <w:rPr>
          <w:rFonts w:ascii="Arial" w:hAnsi="Arial" w:cs="Arial"/>
          <w:lang w:val="pt-BR" w:eastAsia="ar-SA"/>
        </w:rPr>
        <w:t>Encontrar novos amigos</w:t>
      </w:r>
      <w:r w:rsidR="00690DB4" w:rsidRPr="00995180">
        <w:rPr>
          <w:rFonts w:ascii="Arial" w:hAnsi="Arial" w:cs="Arial"/>
          <w:lang w:val="pt-BR" w:eastAsia="ar-SA"/>
        </w:rPr>
        <w:t>;</w:t>
      </w:r>
    </w:p>
    <w:p w:rsidR="00EF58D7" w:rsidRPr="00995180" w:rsidRDefault="00C11300" w:rsidP="00690DB4">
      <w:pPr>
        <w:pStyle w:val="PargrafodaLista"/>
        <w:numPr>
          <w:ilvl w:val="2"/>
          <w:numId w:val="26"/>
        </w:numPr>
        <w:rPr>
          <w:lang w:val="pt-BR" w:eastAsia="ar-SA"/>
        </w:rPr>
      </w:pPr>
      <w:r w:rsidRPr="00995180">
        <w:rPr>
          <w:rFonts w:ascii="Arial" w:hAnsi="Arial" w:cs="Arial"/>
          <w:lang w:val="pt-BR" w:eastAsia="ar-SA"/>
        </w:rPr>
        <w:t>Manter amizades</w:t>
      </w:r>
      <w:r w:rsidR="00690DB4" w:rsidRPr="00995180">
        <w:rPr>
          <w:rFonts w:ascii="Arial" w:hAnsi="Arial" w:cs="Arial"/>
          <w:lang w:val="pt-BR" w:eastAsia="ar-SA"/>
        </w:rPr>
        <w:t>;</w:t>
      </w:r>
    </w:p>
    <w:p w:rsidR="00690DB4" w:rsidRPr="00995180" w:rsidRDefault="00690DB4" w:rsidP="00EF58D7">
      <w:pPr>
        <w:pStyle w:val="PargrafodaLista"/>
        <w:numPr>
          <w:ilvl w:val="1"/>
          <w:numId w:val="26"/>
        </w:numPr>
        <w:rPr>
          <w:lang w:val="pt-BR" w:eastAsia="ar-SA"/>
        </w:rPr>
      </w:pPr>
      <w:r w:rsidRPr="00995180">
        <w:rPr>
          <w:rFonts w:ascii="Arial" w:hAnsi="Arial" w:cs="Arial"/>
          <w:lang w:val="pt-BR" w:eastAsia="ar-SA"/>
        </w:rPr>
        <w:t>Grupos</w:t>
      </w:r>
    </w:p>
    <w:p w:rsidR="00EF58D7" w:rsidRPr="00995180" w:rsidRDefault="00C11300" w:rsidP="00690DB4">
      <w:pPr>
        <w:pStyle w:val="PargrafodaLista"/>
        <w:numPr>
          <w:ilvl w:val="2"/>
          <w:numId w:val="26"/>
        </w:numPr>
        <w:rPr>
          <w:lang w:val="pt-BR" w:eastAsia="ar-SA"/>
        </w:rPr>
      </w:pPr>
      <w:r w:rsidRPr="00995180">
        <w:rPr>
          <w:rFonts w:ascii="Arial" w:hAnsi="Arial" w:cs="Arial"/>
          <w:lang w:val="pt-BR" w:eastAsia="ar-SA"/>
        </w:rPr>
        <w:t>Cadastrar novo grupo</w:t>
      </w:r>
      <w:r w:rsidR="00690DB4" w:rsidRPr="00995180">
        <w:rPr>
          <w:rFonts w:ascii="Arial" w:hAnsi="Arial" w:cs="Arial"/>
          <w:lang w:val="pt-BR" w:eastAsia="ar-SA"/>
        </w:rPr>
        <w:t>;</w:t>
      </w:r>
    </w:p>
    <w:p w:rsidR="00EF58D7" w:rsidRPr="00995180" w:rsidRDefault="00C11300" w:rsidP="00690DB4">
      <w:pPr>
        <w:pStyle w:val="PargrafodaLista"/>
        <w:numPr>
          <w:ilvl w:val="2"/>
          <w:numId w:val="26"/>
        </w:numPr>
        <w:rPr>
          <w:lang w:val="pt-BR" w:eastAsia="ar-SA"/>
        </w:rPr>
      </w:pPr>
      <w:r w:rsidRPr="00995180">
        <w:rPr>
          <w:rFonts w:ascii="Arial" w:hAnsi="Arial" w:cs="Arial"/>
          <w:lang w:val="pt-BR" w:eastAsia="ar-SA"/>
        </w:rPr>
        <w:t>Manter Grupos</w:t>
      </w:r>
      <w:r w:rsidR="00690DB4" w:rsidRPr="00995180">
        <w:rPr>
          <w:rFonts w:ascii="Arial" w:hAnsi="Arial" w:cs="Arial"/>
          <w:lang w:val="pt-BR" w:eastAsia="ar-SA"/>
        </w:rPr>
        <w:t>;</w:t>
      </w:r>
    </w:p>
    <w:p w:rsidR="00C11300" w:rsidRPr="00995180" w:rsidRDefault="00C11300" w:rsidP="00EF58D7">
      <w:pPr>
        <w:pStyle w:val="PargrafodaLista"/>
        <w:numPr>
          <w:ilvl w:val="1"/>
          <w:numId w:val="26"/>
        </w:numPr>
        <w:rPr>
          <w:lang w:val="pt-BR" w:eastAsia="ar-SA"/>
        </w:rPr>
      </w:pPr>
      <w:r w:rsidRPr="00995180">
        <w:rPr>
          <w:rFonts w:ascii="Arial" w:hAnsi="Arial" w:cs="Arial"/>
          <w:lang w:val="pt-BR" w:eastAsia="ar-SA"/>
        </w:rPr>
        <w:t>Mensagens</w:t>
      </w:r>
    </w:p>
    <w:p w:rsidR="00C11300" w:rsidRPr="00995180" w:rsidRDefault="00C11300" w:rsidP="00C11300">
      <w:pPr>
        <w:pStyle w:val="PargrafodaLista"/>
        <w:numPr>
          <w:ilvl w:val="2"/>
          <w:numId w:val="26"/>
        </w:numPr>
        <w:rPr>
          <w:lang w:val="pt-BR" w:eastAsia="ar-SA"/>
        </w:rPr>
      </w:pPr>
      <w:r w:rsidRPr="00995180">
        <w:rPr>
          <w:rFonts w:ascii="Arial" w:hAnsi="Arial" w:cs="Arial"/>
          <w:lang w:val="pt-BR" w:eastAsia="ar-SA"/>
        </w:rPr>
        <w:t>Enviar mensagens (Grupo ou Individual)</w:t>
      </w:r>
      <w:r w:rsidR="009E2C25" w:rsidRPr="00995180">
        <w:rPr>
          <w:rFonts w:ascii="Arial" w:hAnsi="Arial" w:cs="Arial"/>
          <w:lang w:val="pt-BR" w:eastAsia="ar-SA"/>
        </w:rPr>
        <w:t>;</w:t>
      </w:r>
    </w:p>
    <w:p w:rsidR="00EF58D7" w:rsidRPr="00995180" w:rsidRDefault="00C11300" w:rsidP="00C11300">
      <w:pPr>
        <w:pStyle w:val="PargrafodaLista"/>
        <w:numPr>
          <w:ilvl w:val="2"/>
          <w:numId w:val="26"/>
        </w:numPr>
        <w:rPr>
          <w:lang w:val="pt-BR" w:eastAsia="ar-SA"/>
        </w:rPr>
      </w:pPr>
      <w:r w:rsidRPr="00995180">
        <w:rPr>
          <w:rFonts w:ascii="Arial" w:hAnsi="Arial" w:cs="Arial"/>
          <w:lang w:val="pt-BR" w:eastAsia="ar-SA"/>
        </w:rPr>
        <w:t>Visualizar Mensagens (Grupo ou Individual)</w:t>
      </w:r>
      <w:r w:rsidR="009E2C25" w:rsidRPr="00995180">
        <w:rPr>
          <w:rFonts w:ascii="Arial" w:hAnsi="Arial" w:cs="Arial"/>
          <w:lang w:val="pt-BR" w:eastAsia="ar-SA"/>
        </w:rPr>
        <w:t>;</w:t>
      </w:r>
    </w:p>
    <w:p w:rsidR="00690DB4" w:rsidRPr="00995180" w:rsidRDefault="00431756" w:rsidP="00690DB4">
      <w:pPr>
        <w:pStyle w:val="PargrafodaLista"/>
        <w:numPr>
          <w:ilvl w:val="1"/>
          <w:numId w:val="26"/>
        </w:numPr>
        <w:rPr>
          <w:lang w:val="pt-BR" w:eastAsia="ar-SA"/>
        </w:rPr>
      </w:pPr>
      <w:r w:rsidRPr="00995180">
        <w:rPr>
          <w:rFonts w:ascii="Arial" w:hAnsi="Arial" w:cs="Arial"/>
          <w:lang w:val="pt-BR" w:eastAsia="ar-SA"/>
        </w:rPr>
        <w:t>Estabelecimentos</w:t>
      </w:r>
      <w:r w:rsidR="00690DB4" w:rsidRPr="00995180">
        <w:rPr>
          <w:rFonts w:ascii="Arial" w:hAnsi="Arial" w:cs="Arial"/>
          <w:lang w:val="pt-BR" w:eastAsia="ar-SA"/>
        </w:rPr>
        <w:t xml:space="preserve"> (</w:t>
      </w:r>
      <w:proofErr w:type="spellStart"/>
      <w:r w:rsidR="00690DB4" w:rsidRPr="00995180">
        <w:rPr>
          <w:rFonts w:ascii="Arial" w:hAnsi="Arial" w:cs="Arial"/>
          <w:lang w:val="pt-BR" w:eastAsia="ar-SA"/>
        </w:rPr>
        <w:t>Pub’s</w:t>
      </w:r>
      <w:proofErr w:type="spellEnd"/>
      <w:r w:rsidR="00690DB4" w:rsidRPr="00995180">
        <w:rPr>
          <w:rFonts w:ascii="Arial" w:hAnsi="Arial" w:cs="Arial"/>
          <w:lang w:val="pt-BR" w:eastAsia="ar-SA"/>
        </w:rPr>
        <w:t>, bares e baladas</w:t>
      </w:r>
      <w:proofErr w:type="gramStart"/>
      <w:r w:rsidR="00690DB4" w:rsidRPr="00995180">
        <w:rPr>
          <w:rFonts w:ascii="Arial" w:hAnsi="Arial" w:cs="Arial"/>
          <w:lang w:val="pt-BR" w:eastAsia="ar-SA"/>
        </w:rPr>
        <w:t>)</w:t>
      </w:r>
      <w:proofErr w:type="gramEnd"/>
    </w:p>
    <w:p w:rsidR="00F50069" w:rsidRPr="00995180" w:rsidRDefault="00690DB4" w:rsidP="00690DB4">
      <w:pPr>
        <w:pStyle w:val="PargrafodaLista"/>
        <w:numPr>
          <w:ilvl w:val="2"/>
          <w:numId w:val="26"/>
        </w:numPr>
        <w:rPr>
          <w:lang w:val="pt-BR" w:eastAsia="ar-SA"/>
        </w:rPr>
      </w:pPr>
      <w:r w:rsidRPr="00995180">
        <w:rPr>
          <w:rFonts w:ascii="Arial" w:hAnsi="Arial" w:cs="Arial"/>
          <w:lang w:val="pt-BR" w:eastAsia="ar-SA"/>
        </w:rPr>
        <w:t xml:space="preserve">Vincular novo </w:t>
      </w:r>
      <w:r w:rsidR="00431756" w:rsidRPr="00995180">
        <w:rPr>
          <w:rFonts w:ascii="Arial" w:hAnsi="Arial" w:cs="Arial"/>
          <w:lang w:val="pt-BR" w:eastAsia="ar-SA"/>
        </w:rPr>
        <w:t>estabelecimento</w:t>
      </w:r>
      <w:r w:rsidR="009E2C25" w:rsidRPr="00995180">
        <w:rPr>
          <w:rFonts w:ascii="Arial" w:hAnsi="Arial" w:cs="Arial"/>
          <w:lang w:val="pt-BR" w:eastAsia="ar-SA"/>
        </w:rPr>
        <w:t>;</w:t>
      </w:r>
    </w:p>
    <w:p w:rsidR="00690DB4" w:rsidRPr="00995180" w:rsidRDefault="00690DB4" w:rsidP="00690DB4">
      <w:pPr>
        <w:pStyle w:val="PargrafodaLista"/>
        <w:numPr>
          <w:ilvl w:val="2"/>
          <w:numId w:val="26"/>
        </w:numPr>
        <w:rPr>
          <w:lang w:val="pt-BR" w:eastAsia="ar-SA"/>
        </w:rPr>
      </w:pPr>
      <w:r w:rsidRPr="00995180">
        <w:rPr>
          <w:rFonts w:ascii="Arial" w:hAnsi="Arial" w:cs="Arial"/>
          <w:lang w:val="pt-BR" w:eastAsia="ar-SA"/>
        </w:rPr>
        <w:t xml:space="preserve">Manter </w:t>
      </w:r>
      <w:r w:rsidR="00431756" w:rsidRPr="00995180">
        <w:rPr>
          <w:rFonts w:ascii="Arial" w:hAnsi="Arial" w:cs="Arial"/>
          <w:lang w:val="pt-BR" w:eastAsia="ar-SA"/>
        </w:rPr>
        <w:t>estabelecimentos</w:t>
      </w:r>
      <w:r w:rsidRPr="00995180">
        <w:rPr>
          <w:rFonts w:ascii="Arial" w:hAnsi="Arial" w:cs="Arial"/>
          <w:lang w:val="pt-BR" w:eastAsia="ar-SA"/>
        </w:rPr>
        <w:t xml:space="preserve"> favoritos</w:t>
      </w:r>
      <w:r w:rsidR="009E2C25" w:rsidRPr="00995180">
        <w:rPr>
          <w:rFonts w:ascii="Arial" w:hAnsi="Arial" w:cs="Arial"/>
          <w:lang w:val="pt-BR" w:eastAsia="ar-SA"/>
        </w:rPr>
        <w:t>;</w:t>
      </w:r>
    </w:p>
    <w:p w:rsidR="00E35445" w:rsidRPr="00995180" w:rsidRDefault="00E35445" w:rsidP="00690DB4">
      <w:pPr>
        <w:pStyle w:val="PargrafodaLista"/>
        <w:numPr>
          <w:ilvl w:val="2"/>
          <w:numId w:val="26"/>
        </w:numPr>
        <w:rPr>
          <w:lang w:val="pt-BR" w:eastAsia="ar-SA"/>
        </w:rPr>
      </w:pPr>
      <w:r w:rsidRPr="00995180">
        <w:rPr>
          <w:rFonts w:ascii="Arial" w:hAnsi="Arial" w:cs="Arial"/>
          <w:lang w:val="pt-BR" w:eastAsia="ar-SA"/>
        </w:rPr>
        <w:t>Gerenciar recebimento de notificações</w:t>
      </w:r>
      <w:r w:rsidR="009E2C25" w:rsidRPr="00995180">
        <w:rPr>
          <w:rFonts w:ascii="Arial" w:hAnsi="Arial" w:cs="Arial"/>
          <w:lang w:val="pt-BR" w:eastAsia="ar-SA"/>
        </w:rPr>
        <w:t>;</w:t>
      </w:r>
    </w:p>
    <w:p w:rsidR="00E35445" w:rsidRPr="00995180" w:rsidRDefault="00E35445" w:rsidP="00E35445">
      <w:pPr>
        <w:pStyle w:val="PargrafodaLista"/>
        <w:numPr>
          <w:ilvl w:val="2"/>
          <w:numId w:val="26"/>
        </w:numPr>
        <w:rPr>
          <w:lang w:val="pt-BR" w:eastAsia="ar-SA"/>
        </w:rPr>
      </w:pPr>
      <w:r w:rsidRPr="00995180">
        <w:rPr>
          <w:rFonts w:ascii="Arial" w:hAnsi="Arial" w:cs="Arial"/>
          <w:lang w:val="pt-BR" w:eastAsia="ar-SA"/>
        </w:rPr>
        <w:t>Cadastrar comentário</w:t>
      </w:r>
      <w:r w:rsidR="009E2C25" w:rsidRPr="00995180">
        <w:rPr>
          <w:rFonts w:ascii="Arial" w:hAnsi="Arial" w:cs="Arial"/>
          <w:lang w:val="pt-BR" w:eastAsia="ar-SA"/>
        </w:rPr>
        <w:t>;</w:t>
      </w:r>
    </w:p>
    <w:p w:rsidR="00E35445" w:rsidRPr="00995180" w:rsidRDefault="00E35445" w:rsidP="00690DB4">
      <w:pPr>
        <w:pStyle w:val="PargrafodaLista"/>
        <w:numPr>
          <w:ilvl w:val="2"/>
          <w:numId w:val="26"/>
        </w:numPr>
        <w:rPr>
          <w:lang w:val="pt-BR" w:eastAsia="ar-SA"/>
        </w:rPr>
      </w:pPr>
      <w:r w:rsidRPr="00995180">
        <w:rPr>
          <w:rFonts w:ascii="Arial" w:hAnsi="Arial" w:cs="Arial"/>
          <w:lang w:val="pt-BR" w:eastAsia="ar-SA"/>
        </w:rPr>
        <w:t>Visualizar comentários</w:t>
      </w:r>
      <w:r w:rsidR="009E2C25" w:rsidRPr="00995180">
        <w:rPr>
          <w:rFonts w:ascii="Arial" w:hAnsi="Arial" w:cs="Arial"/>
          <w:lang w:val="pt-BR" w:eastAsia="ar-SA"/>
        </w:rPr>
        <w:t>;</w:t>
      </w:r>
    </w:p>
    <w:p w:rsidR="00E35445" w:rsidRPr="00995180" w:rsidRDefault="00E35445" w:rsidP="00690DB4">
      <w:pPr>
        <w:pStyle w:val="PargrafodaLista"/>
        <w:numPr>
          <w:ilvl w:val="2"/>
          <w:numId w:val="26"/>
        </w:numPr>
        <w:rPr>
          <w:lang w:val="pt-BR" w:eastAsia="ar-SA"/>
        </w:rPr>
      </w:pPr>
      <w:r w:rsidRPr="00995180">
        <w:rPr>
          <w:rFonts w:ascii="Arial" w:hAnsi="Arial" w:cs="Arial"/>
          <w:lang w:val="pt-BR" w:eastAsia="ar-SA"/>
        </w:rPr>
        <w:t>Visualizar pontuação obtida</w:t>
      </w:r>
      <w:r w:rsidR="009E2C25" w:rsidRPr="00995180">
        <w:rPr>
          <w:rFonts w:ascii="Arial" w:hAnsi="Arial" w:cs="Arial"/>
          <w:lang w:val="pt-BR" w:eastAsia="ar-SA"/>
        </w:rPr>
        <w:t>;</w:t>
      </w:r>
    </w:p>
    <w:p w:rsidR="00690DB4" w:rsidRPr="00995180" w:rsidRDefault="00690DB4" w:rsidP="00EF58D7">
      <w:pPr>
        <w:pStyle w:val="PargrafodaLista"/>
        <w:numPr>
          <w:ilvl w:val="1"/>
          <w:numId w:val="26"/>
        </w:numPr>
        <w:rPr>
          <w:lang w:val="pt-BR" w:eastAsia="ar-SA"/>
        </w:rPr>
      </w:pPr>
      <w:r w:rsidRPr="00995180">
        <w:rPr>
          <w:rFonts w:ascii="Arial" w:hAnsi="Arial" w:cs="Arial"/>
          <w:lang w:val="pt-BR" w:eastAsia="ar-SA"/>
        </w:rPr>
        <w:t>Eventos</w:t>
      </w:r>
    </w:p>
    <w:p w:rsidR="00EF58D7" w:rsidRPr="00995180" w:rsidRDefault="00C11300" w:rsidP="00690DB4">
      <w:pPr>
        <w:pStyle w:val="PargrafodaLista"/>
        <w:numPr>
          <w:ilvl w:val="2"/>
          <w:numId w:val="26"/>
        </w:numPr>
        <w:rPr>
          <w:lang w:val="pt-BR" w:eastAsia="ar-SA"/>
        </w:rPr>
      </w:pPr>
      <w:r w:rsidRPr="00995180">
        <w:rPr>
          <w:rFonts w:ascii="Arial" w:hAnsi="Arial" w:cs="Arial"/>
          <w:lang w:val="pt-BR" w:eastAsia="ar-SA"/>
        </w:rPr>
        <w:t>Agendar novo evento</w:t>
      </w:r>
      <w:r w:rsidR="009E2C25" w:rsidRPr="00995180">
        <w:rPr>
          <w:rFonts w:ascii="Arial" w:hAnsi="Arial" w:cs="Arial"/>
          <w:lang w:val="pt-BR" w:eastAsia="ar-SA"/>
        </w:rPr>
        <w:t>;</w:t>
      </w:r>
    </w:p>
    <w:p w:rsidR="00C11300" w:rsidRPr="00995180" w:rsidRDefault="00C11300" w:rsidP="00690DB4">
      <w:pPr>
        <w:pStyle w:val="PargrafodaLista"/>
        <w:numPr>
          <w:ilvl w:val="2"/>
          <w:numId w:val="26"/>
        </w:numPr>
        <w:rPr>
          <w:lang w:val="pt-BR" w:eastAsia="ar-SA"/>
        </w:rPr>
      </w:pPr>
      <w:r w:rsidRPr="00995180">
        <w:rPr>
          <w:rFonts w:ascii="Arial" w:hAnsi="Arial" w:cs="Arial"/>
          <w:lang w:val="pt-BR" w:eastAsia="ar-SA"/>
        </w:rPr>
        <w:t>Manter eventos</w:t>
      </w:r>
    </w:p>
    <w:p w:rsidR="00690DB4" w:rsidRPr="00995180" w:rsidRDefault="00690DB4" w:rsidP="00690DB4">
      <w:pPr>
        <w:pStyle w:val="PargrafodaLista"/>
        <w:numPr>
          <w:ilvl w:val="3"/>
          <w:numId w:val="26"/>
        </w:numPr>
        <w:rPr>
          <w:lang w:val="pt-BR" w:eastAsia="ar-SA"/>
        </w:rPr>
      </w:pPr>
      <w:r w:rsidRPr="00995180">
        <w:rPr>
          <w:rFonts w:ascii="Arial" w:hAnsi="Arial" w:cs="Arial"/>
          <w:lang w:val="pt-BR" w:eastAsia="ar-SA"/>
        </w:rPr>
        <w:lastRenderedPageBreak/>
        <w:t>Manter coleções (Fotos do evento)</w:t>
      </w:r>
      <w:r w:rsidR="009E2C25" w:rsidRPr="00995180">
        <w:rPr>
          <w:rFonts w:ascii="Arial" w:hAnsi="Arial" w:cs="Arial"/>
          <w:lang w:val="pt-BR" w:eastAsia="ar-SA"/>
        </w:rPr>
        <w:t>;</w:t>
      </w:r>
    </w:p>
    <w:p w:rsidR="00690DB4" w:rsidRPr="00995180" w:rsidRDefault="00690DB4" w:rsidP="00690DB4">
      <w:pPr>
        <w:pStyle w:val="PargrafodaLista"/>
        <w:numPr>
          <w:ilvl w:val="3"/>
          <w:numId w:val="26"/>
        </w:numPr>
        <w:rPr>
          <w:lang w:val="pt-BR" w:eastAsia="ar-SA"/>
        </w:rPr>
      </w:pPr>
      <w:r w:rsidRPr="00995180">
        <w:rPr>
          <w:rFonts w:ascii="Arial" w:hAnsi="Arial" w:cs="Arial"/>
          <w:lang w:val="pt-BR" w:eastAsia="ar-SA"/>
        </w:rPr>
        <w:t>Manter informações (Dados do evento, Atendimento Etc...);</w:t>
      </w:r>
    </w:p>
    <w:p w:rsidR="00690DB4" w:rsidRPr="00995180" w:rsidRDefault="00690DB4" w:rsidP="00690DB4">
      <w:pPr>
        <w:pStyle w:val="PargrafodaLista"/>
        <w:numPr>
          <w:ilvl w:val="3"/>
          <w:numId w:val="26"/>
        </w:numPr>
        <w:rPr>
          <w:lang w:val="pt-BR" w:eastAsia="ar-SA"/>
        </w:rPr>
      </w:pPr>
      <w:r w:rsidRPr="00995180">
        <w:rPr>
          <w:rFonts w:ascii="Arial" w:hAnsi="Arial" w:cs="Arial"/>
          <w:lang w:val="pt-BR" w:eastAsia="ar-SA"/>
        </w:rPr>
        <w:t xml:space="preserve">Gerenciar visualização (Níveis de acesso: </w:t>
      </w:r>
      <w:proofErr w:type="gramStart"/>
      <w:r w:rsidRPr="00995180">
        <w:rPr>
          <w:rFonts w:ascii="Arial" w:hAnsi="Arial" w:cs="Arial"/>
          <w:lang w:val="pt-BR" w:eastAsia="ar-SA"/>
        </w:rPr>
        <w:t>publico,</w:t>
      </w:r>
      <w:proofErr w:type="gramEnd"/>
      <w:r w:rsidRPr="00995180">
        <w:rPr>
          <w:rFonts w:ascii="Arial" w:hAnsi="Arial" w:cs="Arial"/>
          <w:lang w:val="pt-BR" w:eastAsia="ar-SA"/>
        </w:rPr>
        <w:t xml:space="preserve"> grupos, amigos, privado);</w:t>
      </w:r>
    </w:p>
    <w:p w:rsidR="00C11300" w:rsidRPr="00995180" w:rsidRDefault="00C11300" w:rsidP="00690DB4">
      <w:pPr>
        <w:pStyle w:val="PargrafodaLista"/>
        <w:numPr>
          <w:ilvl w:val="2"/>
          <w:numId w:val="26"/>
        </w:numPr>
        <w:rPr>
          <w:lang w:val="pt-BR" w:eastAsia="ar-SA"/>
        </w:rPr>
      </w:pPr>
      <w:r w:rsidRPr="00995180">
        <w:rPr>
          <w:rFonts w:ascii="Arial" w:hAnsi="Arial" w:cs="Arial"/>
          <w:lang w:val="pt-BR" w:eastAsia="ar-SA"/>
        </w:rPr>
        <w:t>Visualizar histórico de eventos</w:t>
      </w:r>
      <w:r w:rsidR="009E2C25" w:rsidRPr="00995180">
        <w:rPr>
          <w:rFonts w:ascii="Arial" w:hAnsi="Arial" w:cs="Arial"/>
          <w:lang w:val="pt-BR" w:eastAsia="ar-SA"/>
        </w:rPr>
        <w:t>;</w:t>
      </w:r>
    </w:p>
    <w:p w:rsidR="00C11300" w:rsidRPr="00995180" w:rsidRDefault="00C11300" w:rsidP="00C11300">
      <w:pPr>
        <w:pStyle w:val="PargrafodaLista"/>
        <w:numPr>
          <w:ilvl w:val="2"/>
          <w:numId w:val="26"/>
        </w:numPr>
        <w:rPr>
          <w:lang w:val="pt-BR" w:eastAsia="ar-SA"/>
        </w:rPr>
      </w:pPr>
      <w:r w:rsidRPr="00995180">
        <w:rPr>
          <w:rFonts w:ascii="Arial" w:hAnsi="Arial" w:cs="Arial"/>
          <w:lang w:val="pt-BR" w:eastAsia="ar-SA"/>
        </w:rPr>
        <w:t>Visualizar dados do Evento</w:t>
      </w:r>
    </w:p>
    <w:p w:rsidR="00C11300" w:rsidRPr="00995180" w:rsidRDefault="00C11300" w:rsidP="00C11300">
      <w:pPr>
        <w:pStyle w:val="PargrafodaLista"/>
        <w:numPr>
          <w:ilvl w:val="2"/>
          <w:numId w:val="26"/>
        </w:numPr>
        <w:rPr>
          <w:lang w:val="pt-BR" w:eastAsia="ar-SA"/>
        </w:rPr>
      </w:pPr>
      <w:r w:rsidRPr="00995180">
        <w:rPr>
          <w:rFonts w:ascii="Arial" w:hAnsi="Arial" w:cs="Arial"/>
          <w:lang w:val="pt-BR" w:eastAsia="ar-SA"/>
        </w:rPr>
        <w:t>Visualizar Consuma (Caso disponível)</w:t>
      </w:r>
    </w:p>
    <w:p w:rsidR="00690DB4" w:rsidRPr="00995180" w:rsidRDefault="00690DB4" w:rsidP="00690DB4">
      <w:pPr>
        <w:pStyle w:val="PargrafodaLista"/>
        <w:numPr>
          <w:ilvl w:val="1"/>
          <w:numId w:val="26"/>
        </w:numPr>
        <w:rPr>
          <w:lang w:val="pt-BR" w:eastAsia="ar-SA"/>
        </w:rPr>
      </w:pPr>
      <w:r w:rsidRPr="00995180">
        <w:rPr>
          <w:rFonts w:ascii="Arial" w:hAnsi="Arial" w:cs="Arial"/>
          <w:lang w:val="pt-BR" w:eastAsia="ar-SA"/>
        </w:rPr>
        <w:t>Interações com a rede social</w:t>
      </w:r>
    </w:p>
    <w:p w:rsidR="00690DB4" w:rsidRPr="00995180" w:rsidRDefault="00690DB4" w:rsidP="00690DB4">
      <w:pPr>
        <w:pStyle w:val="PargrafodaLista"/>
        <w:numPr>
          <w:ilvl w:val="2"/>
          <w:numId w:val="26"/>
        </w:numPr>
        <w:rPr>
          <w:lang w:val="pt-BR" w:eastAsia="ar-SA"/>
        </w:rPr>
      </w:pPr>
      <w:r w:rsidRPr="00995180">
        <w:rPr>
          <w:rFonts w:ascii="Arial" w:hAnsi="Arial" w:cs="Arial"/>
          <w:lang w:val="pt-BR" w:eastAsia="ar-SA"/>
        </w:rPr>
        <w:t>Lugares ou eventos de maior frequência;</w:t>
      </w:r>
    </w:p>
    <w:p w:rsidR="00690DB4" w:rsidRPr="00995180" w:rsidRDefault="00690DB4" w:rsidP="00690DB4">
      <w:pPr>
        <w:pStyle w:val="PargrafodaLista"/>
        <w:numPr>
          <w:ilvl w:val="2"/>
          <w:numId w:val="26"/>
        </w:numPr>
        <w:rPr>
          <w:lang w:val="pt-BR" w:eastAsia="ar-SA"/>
        </w:rPr>
      </w:pPr>
      <w:r w:rsidRPr="00995180">
        <w:rPr>
          <w:rFonts w:ascii="Arial" w:hAnsi="Arial" w:cs="Arial"/>
          <w:lang w:val="pt-BR" w:eastAsia="ar-SA"/>
        </w:rPr>
        <w:t xml:space="preserve">Visualizar novidades (Novos </w:t>
      </w:r>
      <w:r w:rsidR="00431756" w:rsidRPr="00995180">
        <w:rPr>
          <w:rFonts w:ascii="Arial" w:hAnsi="Arial" w:cs="Arial"/>
          <w:lang w:val="pt-BR" w:eastAsia="ar-SA"/>
        </w:rPr>
        <w:t>estabelecimentos</w:t>
      </w:r>
      <w:r w:rsidRPr="00995180">
        <w:rPr>
          <w:rFonts w:ascii="Arial" w:hAnsi="Arial" w:cs="Arial"/>
          <w:lang w:val="pt-BR" w:eastAsia="ar-SA"/>
        </w:rPr>
        <w:t>, novas publicações)</w:t>
      </w:r>
      <w:r w:rsidR="00F50069" w:rsidRPr="00995180">
        <w:rPr>
          <w:rFonts w:ascii="Arial" w:hAnsi="Arial" w:cs="Arial"/>
          <w:lang w:val="pt-BR" w:eastAsia="ar-SA"/>
        </w:rPr>
        <w:t>;</w:t>
      </w:r>
    </w:p>
    <w:p w:rsidR="00690DB4" w:rsidRPr="00995180" w:rsidRDefault="00690DB4" w:rsidP="00690DB4">
      <w:pPr>
        <w:pStyle w:val="PargrafodaLista"/>
        <w:numPr>
          <w:ilvl w:val="2"/>
          <w:numId w:val="26"/>
        </w:numPr>
        <w:rPr>
          <w:lang w:val="en-US" w:eastAsia="ar-SA"/>
        </w:rPr>
      </w:pPr>
      <w:r w:rsidRPr="00995180">
        <w:rPr>
          <w:rFonts w:ascii="Arial" w:hAnsi="Arial" w:cs="Arial"/>
          <w:lang w:val="en-US" w:eastAsia="ar-SA"/>
        </w:rPr>
        <w:t xml:space="preserve">Ranking de </w:t>
      </w:r>
      <w:proofErr w:type="spellStart"/>
      <w:r w:rsidR="00431756" w:rsidRPr="00995180">
        <w:rPr>
          <w:rFonts w:ascii="Arial" w:hAnsi="Arial" w:cs="Arial"/>
          <w:lang w:val="en-US" w:eastAsia="ar-SA"/>
        </w:rPr>
        <w:t>u</w:t>
      </w:r>
      <w:r w:rsidRPr="00995180">
        <w:rPr>
          <w:rFonts w:ascii="Arial" w:hAnsi="Arial" w:cs="Arial"/>
          <w:lang w:val="en-US" w:eastAsia="ar-SA"/>
        </w:rPr>
        <w:t>suário</w:t>
      </w:r>
      <w:proofErr w:type="spellEnd"/>
      <w:r w:rsidRPr="00995180">
        <w:rPr>
          <w:rFonts w:ascii="Arial" w:hAnsi="Arial" w:cs="Arial"/>
          <w:lang w:val="en-US" w:eastAsia="ar-SA"/>
        </w:rPr>
        <w:t xml:space="preserve"> (</w:t>
      </w:r>
      <w:r w:rsidRPr="00995180">
        <w:rPr>
          <w:rFonts w:ascii="Arial" w:hAnsi="Arial" w:cs="Arial"/>
          <w:i/>
          <w:lang w:val="en-US" w:eastAsia="ar-SA"/>
        </w:rPr>
        <w:t xml:space="preserve">Kings </w:t>
      </w:r>
      <w:proofErr w:type="spellStart"/>
      <w:r w:rsidRPr="00995180">
        <w:rPr>
          <w:rFonts w:ascii="Arial" w:hAnsi="Arial" w:cs="Arial"/>
          <w:i/>
          <w:lang w:val="en-US" w:eastAsia="ar-SA"/>
        </w:rPr>
        <w:t>MyClub</w:t>
      </w:r>
      <w:proofErr w:type="spellEnd"/>
      <w:r w:rsidRPr="00995180">
        <w:rPr>
          <w:rFonts w:ascii="Arial" w:hAnsi="Arial" w:cs="Arial"/>
          <w:lang w:val="en-US" w:eastAsia="ar-SA"/>
        </w:rPr>
        <w:t>)</w:t>
      </w:r>
      <w:r w:rsidR="00F50069" w:rsidRPr="00995180">
        <w:rPr>
          <w:rFonts w:ascii="Arial" w:hAnsi="Arial" w:cs="Arial"/>
          <w:lang w:val="en-US" w:eastAsia="ar-SA"/>
        </w:rPr>
        <w:t>;</w:t>
      </w:r>
    </w:p>
    <w:p w:rsidR="00690DB4" w:rsidRPr="00995180" w:rsidRDefault="00690DB4" w:rsidP="00690DB4">
      <w:pPr>
        <w:pStyle w:val="PargrafodaLista"/>
        <w:numPr>
          <w:ilvl w:val="2"/>
          <w:numId w:val="26"/>
        </w:numPr>
        <w:rPr>
          <w:lang w:val="pt-BR" w:eastAsia="ar-SA"/>
        </w:rPr>
      </w:pPr>
      <w:r w:rsidRPr="00995180">
        <w:rPr>
          <w:rFonts w:ascii="Arial" w:hAnsi="Arial" w:cs="Arial"/>
          <w:lang w:val="pt-BR" w:eastAsia="ar-SA"/>
        </w:rPr>
        <w:t xml:space="preserve">Visualizar </w:t>
      </w:r>
      <w:r w:rsidR="00431756" w:rsidRPr="00995180">
        <w:rPr>
          <w:rFonts w:ascii="Arial" w:hAnsi="Arial" w:cs="Arial"/>
          <w:lang w:val="pt-BR" w:eastAsia="ar-SA"/>
        </w:rPr>
        <w:t>r</w:t>
      </w:r>
      <w:r w:rsidRPr="00995180">
        <w:rPr>
          <w:rFonts w:ascii="Arial" w:hAnsi="Arial" w:cs="Arial"/>
          <w:lang w:val="pt-BR" w:eastAsia="ar-SA"/>
        </w:rPr>
        <w:t>ecomendações</w:t>
      </w:r>
      <w:r w:rsidR="00F50069" w:rsidRPr="00995180">
        <w:rPr>
          <w:rFonts w:ascii="Arial" w:hAnsi="Arial" w:cs="Arial"/>
          <w:lang w:val="pt-BR" w:eastAsia="ar-SA"/>
        </w:rPr>
        <w:t>;</w:t>
      </w:r>
    </w:p>
    <w:p w:rsidR="00F50069" w:rsidRPr="00995180" w:rsidRDefault="00F50069" w:rsidP="00690DB4">
      <w:pPr>
        <w:pStyle w:val="PargrafodaLista"/>
        <w:numPr>
          <w:ilvl w:val="2"/>
          <w:numId w:val="26"/>
        </w:numPr>
        <w:rPr>
          <w:lang w:val="pt-BR" w:eastAsia="ar-SA"/>
        </w:rPr>
      </w:pPr>
      <w:r w:rsidRPr="00995180">
        <w:rPr>
          <w:rFonts w:ascii="Arial" w:hAnsi="Arial" w:cs="Arial"/>
          <w:lang w:val="pt-BR" w:eastAsia="ar-SA"/>
        </w:rPr>
        <w:t xml:space="preserve">Visualizar tendências para o usuário </w:t>
      </w:r>
      <w:proofErr w:type="spellStart"/>
      <w:r w:rsidRPr="00995180">
        <w:rPr>
          <w:rFonts w:ascii="Arial" w:hAnsi="Arial" w:cs="Arial"/>
          <w:lang w:val="pt-BR" w:eastAsia="ar-SA"/>
        </w:rPr>
        <w:t>logado</w:t>
      </w:r>
      <w:proofErr w:type="spellEnd"/>
      <w:r w:rsidRPr="00995180">
        <w:rPr>
          <w:rFonts w:ascii="Arial" w:hAnsi="Arial" w:cs="Arial"/>
          <w:lang w:val="pt-BR" w:eastAsia="ar-SA"/>
        </w:rPr>
        <w:t>;</w:t>
      </w:r>
    </w:p>
    <w:p w:rsidR="00F50069" w:rsidRPr="00995180" w:rsidRDefault="00F50069" w:rsidP="00690DB4">
      <w:pPr>
        <w:pStyle w:val="PargrafodaLista"/>
        <w:numPr>
          <w:ilvl w:val="2"/>
          <w:numId w:val="26"/>
        </w:numPr>
        <w:rPr>
          <w:lang w:val="pt-BR" w:eastAsia="ar-SA"/>
        </w:rPr>
      </w:pPr>
      <w:r w:rsidRPr="00995180">
        <w:rPr>
          <w:rFonts w:ascii="Arial" w:hAnsi="Arial" w:cs="Arial"/>
          <w:lang w:val="pt-BR" w:eastAsia="ar-SA"/>
        </w:rPr>
        <w:t>Obter aplicativo Mobile</w:t>
      </w:r>
    </w:p>
    <w:p w:rsidR="00E35445" w:rsidRPr="00995180" w:rsidRDefault="00E35445" w:rsidP="00E35445">
      <w:pPr>
        <w:pStyle w:val="PargrafodaLista"/>
        <w:numPr>
          <w:ilvl w:val="1"/>
          <w:numId w:val="26"/>
        </w:numPr>
        <w:rPr>
          <w:lang w:val="pt-BR" w:eastAsia="ar-SA"/>
        </w:rPr>
      </w:pPr>
      <w:r w:rsidRPr="00995180">
        <w:rPr>
          <w:rFonts w:ascii="Arial" w:hAnsi="Arial" w:cs="Arial"/>
          <w:lang w:val="pt-BR" w:eastAsia="ar-SA"/>
        </w:rPr>
        <w:t>Pagamentos</w:t>
      </w:r>
    </w:p>
    <w:p w:rsidR="00E35445" w:rsidRPr="00995180" w:rsidRDefault="00E35445" w:rsidP="00E35445">
      <w:pPr>
        <w:pStyle w:val="PargrafodaLista"/>
        <w:numPr>
          <w:ilvl w:val="2"/>
          <w:numId w:val="26"/>
        </w:numPr>
        <w:rPr>
          <w:lang w:val="pt-BR" w:eastAsia="ar-SA"/>
        </w:rPr>
      </w:pPr>
      <w:r w:rsidRPr="00995180">
        <w:rPr>
          <w:rFonts w:ascii="Arial" w:hAnsi="Arial" w:cs="Arial"/>
          <w:lang w:val="pt-BR" w:eastAsia="ar-SA"/>
        </w:rPr>
        <w:t>Cadastrar opção de pagamento</w:t>
      </w:r>
    </w:p>
    <w:p w:rsidR="00E35445" w:rsidRPr="00995180" w:rsidRDefault="00E35445" w:rsidP="00E35445">
      <w:pPr>
        <w:pStyle w:val="PargrafodaLista"/>
        <w:numPr>
          <w:ilvl w:val="2"/>
          <w:numId w:val="26"/>
        </w:numPr>
        <w:rPr>
          <w:lang w:val="pt-BR" w:eastAsia="ar-SA"/>
        </w:rPr>
      </w:pPr>
      <w:r w:rsidRPr="00995180">
        <w:rPr>
          <w:rFonts w:ascii="Arial" w:hAnsi="Arial" w:cs="Arial"/>
          <w:lang w:val="pt-BR" w:eastAsia="ar-SA"/>
        </w:rPr>
        <w:t>Manter opções de pagamento</w:t>
      </w:r>
    </w:p>
    <w:p w:rsidR="00E35445" w:rsidRPr="00995180" w:rsidRDefault="00E35445" w:rsidP="00E35445">
      <w:pPr>
        <w:pStyle w:val="PargrafodaLista"/>
        <w:numPr>
          <w:ilvl w:val="2"/>
          <w:numId w:val="26"/>
        </w:numPr>
        <w:rPr>
          <w:lang w:val="pt-BR" w:eastAsia="ar-SA"/>
        </w:rPr>
      </w:pPr>
      <w:r w:rsidRPr="00995180">
        <w:rPr>
          <w:rFonts w:ascii="Arial" w:hAnsi="Arial" w:cs="Arial"/>
          <w:lang w:val="pt-BR" w:eastAsia="ar-SA"/>
        </w:rPr>
        <w:t>Visualizar histórico de pagamentos</w:t>
      </w:r>
    </w:p>
    <w:p w:rsidR="00E35445" w:rsidRPr="00995180" w:rsidRDefault="00E35445" w:rsidP="00E35445">
      <w:pPr>
        <w:pStyle w:val="PargrafodaLista"/>
        <w:numPr>
          <w:ilvl w:val="2"/>
          <w:numId w:val="26"/>
        </w:numPr>
        <w:rPr>
          <w:lang w:val="pt-BR" w:eastAsia="ar-SA"/>
        </w:rPr>
      </w:pPr>
      <w:r w:rsidRPr="00995180">
        <w:rPr>
          <w:rFonts w:ascii="Arial" w:hAnsi="Arial" w:cs="Arial"/>
          <w:lang w:val="pt-BR" w:eastAsia="ar-SA"/>
        </w:rPr>
        <w:t>Gerar relatório de Pagamentos</w:t>
      </w:r>
    </w:p>
    <w:p w:rsidR="00E35445" w:rsidRPr="00995180" w:rsidRDefault="00E35445" w:rsidP="00E35445">
      <w:pPr>
        <w:pStyle w:val="PargrafodaLista"/>
        <w:ind w:left="1451" w:firstLine="0"/>
        <w:rPr>
          <w:lang w:val="pt-BR" w:eastAsia="ar-SA"/>
        </w:rPr>
      </w:pPr>
    </w:p>
    <w:p w:rsidR="00F50069" w:rsidRPr="00995180" w:rsidRDefault="00F50069" w:rsidP="00F50069">
      <w:pPr>
        <w:pStyle w:val="PargrafodaLista"/>
        <w:numPr>
          <w:ilvl w:val="1"/>
          <w:numId w:val="26"/>
        </w:numPr>
        <w:rPr>
          <w:lang w:val="pt-BR" w:eastAsia="ar-SA"/>
        </w:rPr>
      </w:pPr>
      <w:r w:rsidRPr="00995180">
        <w:rPr>
          <w:rFonts w:ascii="Arial" w:hAnsi="Arial" w:cs="Arial"/>
          <w:lang w:val="pt-BR" w:eastAsia="ar-SA"/>
        </w:rPr>
        <w:t xml:space="preserve">Área para </w:t>
      </w:r>
      <w:r w:rsidR="00431756" w:rsidRPr="00995180">
        <w:rPr>
          <w:rFonts w:ascii="Arial" w:hAnsi="Arial" w:cs="Arial"/>
          <w:lang w:val="pt-BR" w:eastAsia="ar-SA"/>
        </w:rPr>
        <w:t>estabelecimentos</w:t>
      </w:r>
      <w:r w:rsidRPr="00995180">
        <w:rPr>
          <w:rFonts w:ascii="Arial" w:hAnsi="Arial" w:cs="Arial"/>
          <w:lang w:val="pt-BR" w:eastAsia="ar-SA"/>
        </w:rPr>
        <w:t xml:space="preserve"> (</w:t>
      </w:r>
      <w:proofErr w:type="spellStart"/>
      <w:r w:rsidRPr="00995180">
        <w:rPr>
          <w:rFonts w:ascii="Arial" w:hAnsi="Arial" w:cs="Arial"/>
          <w:lang w:val="pt-BR" w:eastAsia="ar-SA"/>
        </w:rPr>
        <w:t>Pub’s</w:t>
      </w:r>
      <w:proofErr w:type="spellEnd"/>
      <w:r w:rsidRPr="00995180">
        <w:rPr>
          <w:rFonts w:ascii="Arial" w:hAnsi="Arial" w:cs="Arial"/>
          <w:lang w:val="pt-BR" w:eastAsia="ar-SA"/>
        </w:rPr>
        <w:t>, bares e baladas</w:t>
      </w:r>
      <w:proofErr w:type="gramStart"/>
      <w:r w:rsidRPr="00995180">
        <w:rPr>
          <w:rFonts w:ascii="Arial" w:hAnsi="Arial" w:cs="Arial"/>
          <w:lang w:val="pt-BR" w:eastAsia="ar-SA"/>
        </w:rPr>
        <w:t>)</w:t>
      </w:r>
      <w:proofErr w:type="gramEnd"/>
    </w:p>
    <w:p w:rsidR="00F50069" w:rsidRPr="00995180" w:rsidRDefault="00F50069" w:rsidP="00F50069">
      <w:pPr>
        <w:pStyle w:val="PargrafodaLista"/>
        <w:numPr>
          <w:ilvl w:val="2"/>
          <w:numId w:val="26"/>
        </w:numPr>
        <w:rPr>
          <w:lang w:val="pt-BR" w:eastAsia="ar-SA"/>
        </w:rPr>
      </w:pPr>
      <w:r w:rsidRPr="00995180">
        <w:rPr>
          <w:rFonts w:ascii="Arial" w:hAnsi="Arial" w:cs="Arial"/>
          <w:lang w:val="pt-BR" w:eastAsia="ar-SA"/>
        </w:rPr>
        <w:t>Cadastrar nov</w:t>
      </w:r>
      <w:r w:rsidR="00431756" w:rsidRPr="00995180">
        <w:rPr>
          <w:rFonts w:ascii="Arial" w:hAnsi="Arial" w:cs="Arial"/>
          <w:lang w:val="pt-BR" w:eastAsia="ar-SA"/>
        </w:rPr>
        <w:t>o</w:t>
      </w:r>
      <w:r w:rsidRPr="00995180">
        <w:rPr>
          <w:rFonts w:ascii="Arial" w:hAnsi="Arial" w:cs="Arial"/>
          <w:lang w:val="pt-BR" w:eastAsia="ar-SA"/>
        </w:rPr>
        <w:t xml:space="preserve"> </w:t>
      </w:r>
      <w:r w:rsidR="00431756" w:rsidRPr="00995180">
        <w:rPr>
          <w:rFonts w:ascii="Arial" w:hAnsi="Arial" w:cs="Arial"/>
          <w:lang w:val="pt-BR" w:eastAsia="ar-SA"/>
        </w:rPr>
        <w:t>estabelecimento</w:t>
      </w:r>
    </w:p>
    <w:p w:rsidR="00F50069" w:rsidRPr="00995180" w:rsidRDefault="00F50069" w:rsidP="00F50069">
      <w:pPr>
        <w:pStyle w:val="PargrafodaLista"/>
        <w:numPr>
          <w:ilvl w:val="2"/>
          <w:numId w:val="26"/>
        </w:numPr>
        <w:rPr>
          <w:lang w:val="pt-BR" w:eastAsia="ar-SA"/>
        </w:rPr>
      </w:pPr>
      <w:r w:rsidRPr="00995180">
        <w:rPr>
          <w:rFonts w:ascii="Arial" w:hAnsi="Arial" w:cs="Arial"/>
          <w:lang w:val="pt-BR" w:eastAsia="ar-SA"/>
        </w:rPr>
        <w:t xml:space="preserve">Manter </w:t>
      </w:r>
      <w:r w:rsidR="00431756" w:rsidRPr="00995180">
        <w:rPr>
          <w:rFonts w:ascii="Arial" w:hAnsi="Arial" w:cs="Arial"/>
          <w:lang w:val="pt-BR" w:eastAsia="ar-SA"/>
        </w:rPr>
        <w:t>estabelecimento</w:t>
      </w:r>
    </w:p>
    <w:p w:rsidR="00F50069" w:rsidRPr="00995180" w:rsidRDefault="00F50069" w:rsidP="00F50069">
      <w:pPr>
        <w:pStyle w:val="PargrafodaLista"/>
        <w:numPr>
          <w:ilvl w:val="2"/>
          <w:numId w:val="26"/>
        </w:numPr>
        <w:rPr>
          <w:lang w:val="pt-BR" w:eastAsia="ar-SA"/>
        </w:rPr>
      </w:pPr>
      <w:r w:rsidRPr="00995180">
        <w:rPr>
          <w:rFonts w:ascii="Arial" w:hAnsi="Arial" w:cs="Arial"/>
          <w:lang w:val="pt-BR" w:eastAsia="ar-SA"/>
        </w:rPr>
        <w:t>Gerenciar recursos (Recursos que estarão à disposição dos clientes)</w:t>
      </w:r>
    </w:p>
    <w:p w:rsidR="00F50069" w:rsidRPr="00995180" w:rsidRDefault="00F50069" w:rsidP="00F50069">
      <w:pPr>
        <w:pStyle w:val="PargrafodaLista"/>
        <w:numPr>
          <w:ilvl w:val="3"/>
          <w:numId w:val="26"/>
        </w:numPr>
        <w:rPr>
          <w:lang w:val="pt-BR" w:eastAsia="ar-SA"/>
        </w:rPr>
      </w:pPr>
      <w:r w:rsidRPr="00995180">
        <w:rPr>
          <w:rFonts w:ascii="Arial" w:hAnsi="Arial" w:cs="Arial"/>
          <w:lang w:val="pt-BR" w:eastAsia="ar-SA"/>
        </w:rPr>
        <w:t xml:space="preserve">Cadastrar </w:t>
      </w:r>
      <w:r w:rsidR="00431756" w:rsidRPr="00995180">
        <w:rPr>
          <w:rFonts w:ascii="Arial" w:hAnsi="Arial" w:cs="Arial"/>
          <w:lang w:val="pt-BR" w:eastAsia="ar-SA"/>
        </w:rPr>
        <w:t>estabelecimento</w:t>
      </w:r>
      <w:r w:rsidRPr="00995180">
        <w:rPr>
          <w:rFonts w:ascii="Arial" w:hAnsi="Arial" w:cs="Arial"/>
          <w:lang w:val="pt-BR" w:eastAsia="ar-SA"/>
        </w:rPr>
        <w:t xml:space="preserve"> no Sistema: </w:t>
      </w:r>
      <w:proofErr w:type="spellStart"/>
      <w:proofErr w:type="gramStart"/>
      <w:r w:rsidRPr="00995180">
        <w:rPr>
          <w:rFonts w:ascii="Arial" w:hAnsi="Arial" w:cs="Arial"/>
          <w:lang w:val="pt-BR" w:eastAsia="ar-SA"/>
        </w:rPr>
        <w:t>MyClub</w:t>
      </w:r>
      <w:proofErr w:type="spellEnd"/>
      <w:proofErr w:type="gramEnd"/>
      <w:r w:rsidRPr="00995180">
        <w:rPr>
          <w:rFonts w:ascii="Arial" w:hAnsi="Arial" w:cs="Arial"/>
          <w:lang w:val="pt-BR" w:eastAsia="ar-SA"/>
        </w:rPr>
        <w:t xml:space="preserve"> Admin</w:t>
      </w:r>
      <w:r w:rsidR="00431756" w:rsidRPr="00995180">
        <w:rPr>
          <w:rFonts w:ascii="Arial" w:hAnsi="Arial" w:cs="Arial"/>
          <w:lang w:val="pt-BR" w:eastAsia="ar-SA"/>
        </w:rPr>
        <w:t>istrativo</w:t>
      </w:r>
    </w:p>
    <w:p w:rsidR="00F50069" w:rsidRPr="00995180" w:rsidRDefault="00F50069" w:rsidP="00F50069">
      <w:pPr>
        <w:pStyle w:val="PargrafodaLista"/>
        <w:numPr>
          <w:ilvl w:val="2"/>
          <w:numId w:val="26"/>
        </w:numPr>
        <w:rPr>
          <w:lang w:val="pt-BR" w:eastAsia="ar-SA"/>
        </w:rPr>
      </w:pPr>
      <w:r w:rsidRPr="00995180">
        <w:rPr>
          <w:rFonts w:ascii="Arial" w:hAnsi="Arial" w:cs="Arial"/>
          <w:lang w:val="pt-BR" w:eastAsia="ar-SA"/>
        </w:rPr>
        <w:t>Cadastrar publicações e eventos</w:t>
      </w:r>
    </w:p>
    <w:p w:rsidR="00F50069" w:rsidRPr="00995180" w:rsidRDefault="00F50069" w:rsidP="00F50069">
      <w:pPr>
        <w:pStyle w:val="PargrafodaLista"/>
        <w:numPr>
          <w:ilvl w:val="2"/>
          <w:numId w:val="26"/>
        </w:numPr>
        <w:rPr>
          <w:lang w:val="pt-BR" w:eastAsia="ar-SA"/>
        </w:rPr>
      </w:pPr>
      <w:r w:rsidRPr="00995180">
        <w:rPr>
          <w:rFonts w:ascii="Arial" w:hAnsi="Arial" w:cs="Arial"/>
          <w:lang w:val="pt-BR" w:eastAsia="ar-SA"/>
        </w:rPr>
        <w:t>Manter publicações e eventos</w:t>
      </w:r>
    </w:p>
    <w:p w:rsidR="00F50069" w:rsidRPr="00995180" w:rsidRDefault="00F50069" w:rsidP="00F50069">
      <w:pPr>
        <w:pStyle w:val="PargrafodaLista"/>
        <w:ind w:left="1451" w:firstLine="0"/>
        <w:rPr>
          <w:rFonts w:ascii="Arial" w:hAnsi="Arial" w:cs="Arial"/>
          <w:lang w:val="pt-BR" w:eastAsia="ar-SA"/>
        </w:rPr>
      </w:pPr>
    </w:p>
    <w:p w:rsidR="00F50069" w:rsidRPr="00995180" w:rsidRDefault="00F50069" w:rsidP="00F50069">
      <w:pPr>
        <w:pStyle w:val="PargrafodaLista"/>
        <w:numPr>
          <w:ilvl w:val="1"/>
          <w:numId w:val="26"/>
        </w:numPr>
        <w:rPr>
          <w:rFonts w:ascii="Arial" w:hAnsi="Arial" w:cs="Arial"/>
          <w:lang w:val="pt-BR" w:eastAsia="ar-SA"/>
        </w:rPr>
      </w:pPr>
      <w:r w:rsidRPr="00995180">
        <w:rPr>
          <w:rFonts w:ascii="Arial" w:hAnsi="Arial" w:cs="Arial"/>
          <w:lang w:val="pt-BR" w:eastAsia="ar-SA"/>
        </w:rPr>
        <w:t>Requisitos apenas disponíveis no aplicativo mobile</w:t>
      </w:r>
    </w:p>
    <w:p w:rsidR="00F50069" w:rsidRPr="00995180" w:rsidRDefault="00F50069" w:rsidP="00F50069">
      <w:pPr>
        <w:pStyle w:val="PargrafodaLista"/>
        <w:numPr>
          <w:ilvl w:val="2"/>
          <w:numId w:val="26"/>
        </w:numPr>
        <w:rPr>
          <w:lang w:val="pt-BR" w:eastAsia="ar-SA"/>
        </w:rPr>
      </w:pPr>
      <w:r w:rsidRPr="00995180">
        <w:rPr>
          <w:rFonts w:ascii="Arial" w:hAnsi="Arial" w:cs="Arial"/>
          <w:lang w:val="pt-BR" w:eastAsia="ar-SA"/>
        </w:rPr>
        <w:t>Efetuar Check-In em novo Lugar</w:t>
      </w:r>
    </w:p>
    <w:p w:rsidR="00F50069" w:rsidRPr="00995180" w:rsidRDefault="00F50069" w:rsidP="00F50069">
      <w:pPr>
        <w:pStyle w:val="PargrafodaLista"/>
        <w:numPr>
          <w:ilvl w:val="2"/>
          <w:numId w:val="26"/>
        </w:numPr>
        <w:rPr>
          <w:lang w:val="pt-BR" w:eastAsia="ar-SA"/>
        </w:rPr>
      </w:pPr>
      <w:r w:rsidRPr="00995180">
        <w:rPr>
          <w:rFonts w:ascii="Arial" w:hAnsi="Arial" w:cs="Arial"/>
          <w:lang w:val="pt-BR" w:eastAsia="ar-SA"/>
        </w:rPr>
        <w:t>Configurar dados e notificações</w:t>
      </w:r>
    </w:p>
    <w:p w:rsidR="00F50069" w:rsidRPr="00995180" w:rsidRDefault="00F50069" w:rsidP="00F50069">
      <w:pPr>
        <w:pStyle w:val="PargrafodaLista"/>
        <w:numPr>
          <w:ilvl w:val="2"/>
          <w:numId w:val="26"/>
        </w:numPr>
        <w:rPr>
          <w:lang w:val="pt-BR" w:eastAsia="ar-SA"/>
        </w:rPr>
      </w:pPr>
      <w:r w:rsidRPr="00995180">
        <w:rPr>
          <w:rFonts w:ascii="Arial" w:hAnsi="Arial" w:cs="Arial"/>
          <w:lang w:val="pt-BR" w:eastAsia="ar-SA"/>
        </w:rPr>
        <w:t>Encontrar novo lugar</w:t>
      </w:r>
    </w:p>
    <w:p w:rsidR="00F50069" w:rsidRPr="00995180" w:rsidRDefault="00F50069" w:rsidP="00F50069">
      <w:pPr>
        <w:pStyle w:val="PargrafodaLista"/>
        <w:numPr>
          <w:ilvl w:val="3"/>
          <w:numId w:val="26"/>
        </w:numPr>
        <w:rPr>
          <w:lang w:val="pt-BR" w:eastAsia="ar-SA"/>
        </w:rPr>
      </w:pPr>
      <w:proofErr w:type="spellStart"/>
      <w:r w:rsidRPr="00995180">
        <w:rPr>
          <w:rFonts w:ascii="Arial" w:hAnsi="Arial" w:cs="Arial"/>
          <w:lang w:val="pt-BR" w:eastAsia="ar-SA"/>
        </w:rPr>
        <w:t>Geolocalização</w:t>
      </w:r>
      <w:proofErr w:type="spellEnd"/>
    </w:p>
    <w:p w:rsidR="00F50069" w:rsidRPr="00995180" w:rsidRDefault="00F50069" w:rsidP="00F50069">
      <w:pPr>
        <w:pStyle w:val="PargrafodaLista"/>
        <w:numPr>
          <w:ilvl w:val="2"/>
          <w:numId w:val="26"/>
        </w:numPr>
        <w:rPr>
          <w:lang w:val="pt-BR" w:eastAsia="ar-SA"/>
        </w:rPr>
      </w:pPr>
      <w:r w:rsidRPr="00995180">
        <w:rPr>
          <w:rFonts w:ascii="Arial" w:hAnsi="Arial" w:cs="Arial"/>
          <w:lang w:val="pt-BR" w:eastAsia="ar-SA"/>
        </w:rPr>
        <w:t>Visualizar cardápio</w:t>
      </w:r>
    </w:p>
    <w:p w:rsidR="00F50069" w:rsidRPr="00995180" w:rsidRDefault="00F50069" w:rsidP="00F50069">
      <w:pPr>
        <w:pStyle w:val="PargrafodaLista"/>
        <w:numPr>
          <w:ilvl w:val="2"/>
          <w:numId w:val="26"/>
        </w:numPr>
        <w:rPr>
          <w:lang w:val="pt-BR" w:eastAsia="ar-SA"/>
        </w:rPr>
      </w:pPr>
      <w:r w:rsidRPr="00995180">
        <w:rPr>
          <w:rFonts w:ascii="Arial" w:hAnsi="Arial" w:cs="Arial"/>
          <w:lang w:val="pt-BR" w:eastAsia="ar-SA"/>
        </w:rPr>
        <w:t>Visualizar consuma</w:t>
      </w:r>
    </w:p>
    <w:p w:rsidR="00F50069" w:rsidRPr="00995180" w:rsidRDefault="00F50069" w:rsidP="00F50069">
      <w:pPr>
        <w:pStyle w:val="PargrafodaLista"/>
        <w:numPr>
          <w:ilvl w:val="2"/>
          <w:numId w:val="26"/>
        </w:numPr>
        <w:rPr>
          <w:lang w:val="pt-BR" w:eastAsia="ar-SA"/>
        </w:rPr>
      </w:pPr>
      <w:r w:rsidRPr="00995180">
        <w:rPr>
          <w:rFonts w:ascii="Arial" w:hAnsi="Arial" w:cs="Arial"/>
          <w:lang w:val="pt-BR" w:eastAsia="ar-SA"/>
        </w:rPr>
        <w:t>Receber notificações de novo item vinculado a consuma</w:t>
      </w:r>
    </w:p>
    <w:p w:rsidR="00E35445" w:rsidRPr="00995180" w:rsidRDefault="00E35445" w:rsidP="00E35445">
      <w:pPr>
        <w:pStyle w:val="PargrafodaLista"/>
        <w:numPr>
          <w:ilvl w:val="2"/>
          <w:numId w:val="26"/>
        </w:numPr>
        <w:rPr>
          <w:lang w:val="pt-BR" w:eastAsia="ar-SA"/>
        </w:rPr>
      </w:pPr>
      <w:r w:rsidRPr="00995180">
        <w:rPr>
          <w:rFonts w:ascii="Arial" w:hAnsi="Arial" w:cs="Arial"/>
          <w:lang w:val="pt-BR" w:eastAsia="ar-SA"/>
        </w:rPr>
        <w:t>Visualizar informações atendente</w:t>
      </w:r>
    </w:p>
    <w:p w:rsidR="00E35445" w:rsidRPr="00995180" w:rsidRDefault="00E35445" w:rsidP="00E35445">
      <w:pPr>
        <w:pStyle w:val="PargrafodaLista"/>
        <w:numPr>
          <w:ilvl w:val="3"/>
          <w:numId w:val="26"/>
        </w:numPr>
        <w:rPr>
          <w:lang w:val="pt-BR" w:eastAsia="ar-SA"/>
        </w:rPr>
      </w:pPr>
      <w:r w:rsidRPr="00995180">
        <w:rPr>
          <w:rFonts w:ascii="Arial" w:hAnsi="Arial" w:cs="Arial"/>
          <w:lang w:val="pt-BR" w:eastAsia="ar-SA"/>
        </w:rPr>
        <w:t>Cadastrar comentário</w:t>
      </w:r>
    </w:p>
    <w:p w:rsidR="00E35445" w:rsidRPr="00995180" w:rsidRDefault="00E35445" w:rsidP="00E35445">
      <w:pPr>
        <w:pStyle w:val="PargrafodaLista"/>
        <w:numPr>
          <w:ilvl w:val="3"/>
          <w:numId w:val="26"/>
        </w:numPr>
        <w:rPr>
          <w:lang w:val="pt-BR" w:eastAsia="ar-SA"/>
        </w:rPr>
      </w:pPr>
      <w:r w:rsidRPr="00995180">
        <w:rPr>
          <w:rFonts w:ascii="Arial" w:hAnsi="Arial" w:cs="Arial"/>
          <w:lang w:val="pt-BR" w:eastAsia="ar-SA"/>
        </w:rPr>
        <w:t>Ver histórico</w:t>
      </w:r>
    </w:p>
    <w:p w:rsidR="00E35445" w:rsidRPr="00995180" w:rsidRDefault="00E35445" w:rsidP="00E35445">
      <w:pPr>
        <w:pStyle w:val="PargrafodaLista"/>
        <w:numPr>
          <w:ilvl w:val="2"/>
          <w:numId w:val="26"/>
        </w:numPr>
        <w:rPr>
          <w:lang w:val="pt-BR" w:eastAsia="ar-SA"/>
        </w:rPr>
      </w:pPr>
      <w:r w:rsidRPr="00995180">
        <w:rPr>
          <w:rFonts w:ascii="Arial" w:hAnsi="Arial" w:cs="Arial"/>
          <w:lang w:val="pt-BR" w:eastAsia="ar-SA"/>
        </w:rPr>
        <w:t>Efetuar o pedido de novo item;</w:t>
      </w:r>
    </w:p>
    <w:p w:rsidR="00E35445" w:rsidRPr="00995180" w:rsidRDefault="00E35445" w:rsidP="00E35445">
      <w:pPr>
        <w:pStyle w:val="PargrafodaLista"/>
        <w:numPr>
          <w:ilvl w:val="2"/>
          <w:numId w:val="26"/>
        </w:numPr>
        <w:rPr>
          <w:lang w:val="pt-BR" w:eastAsia="ar-SA"/>
        </w:rPr>
      </w:pPr>
      <w:r w:rsidRPr="00995180">
        <w:rPr>
          <w:rFonts w:ascii="Arial" w:hAnsi="Arial" w:cs="Arial"/>
          <w:lang w:val="pt-BR" w:eastAsia="ar-SA"/>
        </w:rPr>
        <w:t>Receber notificações de novo item vinculado a consuma;</w:t>
      </w:r>
    </w:p>
    <w:p w:rsidR="00E35445" w:rsidRPr="00995180" w:rsidRDefault="00E35445" w:rsidP="00E35445">
      <w:pPr>
        <w:pStyle w:val="PargrafodaLista"/>
        <w:numPr>
          <w:ilvl w:val="2"/>
          <w:numId w:val="26"/>
        </w:numPr>
        <w:rPr>
          <w:lang w:val="pt-BR" w:eastAsia="ar-SA"/>
        </w:rPr>
      </w:pPr>
      <w:r w:rsidRPr="00995180">
        <w:rPr>
          <w:rFonts w:ascii="Arial" w:hAnsi="Arial" w:cs="Arial"/>
          <w:lang w:val="pt-BR" w:eastAsia="ar-SA"/>
        </w:rPr>
        <w:t>Estabelecer limite de consumo;</w:t>
      </w:r>
    </w:p>
    <w:p w:rsidR="00E35445" w:rsidRPr="00995180" w:rsidRDefault="00E35445" w:rsidP="00E35445">
      <w:pPr>
        <w:pStyle w:val="PargrafodaLista"/>
        <w:numPr>
          <w:ilvl w:val="2"/>
          <w:numId w:val="26"/>
        </w:numPr>
        <w:rPr>
          <w:lang w:val="pt-BR" w:eastAsia="ar-SA"/>
        </w:rPr>
      </w:pPr>
      <w:r w:rsidRPr="00995180">
        <w:rPr>
          <w:rFonts w:ascii="Arial" w:hAnsi="Arial" w:cs="Arial"/>
          <w:lang w:val="pt-BR" w:eastAsia="ar-SA"/>
        </w:rPr>
        <w:t>Notificações</w:t>
      </w:r>
    </w:p>
    <w:p w:rsidR="00E35445" w:rsidRPr="00995180" w:rsidRDefault="00E35445" w:rsidP="00E35445">
      <w:pPr>
        <w:pStyle w:val="PargrafodaLista"/>
        <w:numPr>
          <w:ilvl w:val="3"/>
          <w:numId w:val="26"/>
        </w:numPr>
        <w:rPr>
          <w:lang w:val="pt-BR" w:eastAsia="ar-SA"/>
        </w:rPr>
      </w:pPr>
      <w:r w:rsidRPr="00995180">
        <w:rPr>
          <w:rFonts w:ascii="Arial" w:hAnsi="Arial" w:cs="Arial"/>
          <w:lang w:val="pt-BR" w:eastAsia="ar-SA"/>
        </w:rPr>
        <w:t>Notificação de amigo disponível no local</w:t>
      </w:r>
    </w:p>
    <w:p w:rsidR="00E35445" w:rsidRPr="00995180" w:rsidRDefault="00E35445" w:rsidP="00E35445">
      <w:pPr>
        <w:pStyle w:val="PargrafodaLista"/>
        <w:numPr>
          <w:ilvl w:val="3"/>
          <w:numId w:val="26"/>
        </w:numPr>
        <w:rPr>
          <w:lang w:val="pt-BR" w:eastAsia="ar-SA"/>
        </w:rPr>
      </w:pPr>
      <w:r w:rsidRPr="00995180">
        <w:rPr>
          <w:rFonts w:ascii="Arial" w:hAnsi="Arial" w:cs="Arial"/>
          <w:lang w:val="pt-BR" w:eastAsia="ar-SA"/>
        </w:rPr>
        <w:lastRenderedPageBreak/>
        <w:t>Notificação de promoção</w:t>
      </w:r>
    </w:p>
    <w:p w:rsidR="00E35445" w:rsidRPr="00995180" w:rsidRDefault="00E35445" w:rsidP="00E35445">
      <w:pPr>
        <w:pStyle w:val="PargrafodaLista"/>
        <w:numPr>
          <w:ilvl w:val="3"/>
          <w:numId w:val="26"/>
        </w:numPr>
        <w:rPr>
          <w:lang w:val="pt-BR" w:eastAsia="ar-SA"/>
        </w:rPr>
      </w:pPr>
      <w:r w:rsidRPr="00995180">
        <w:rPr>
          <w:rFonts w:ascii="Arial" w:hAnsi="Arial" w:cs="Arial"/>
          <w:lang w:val="pt-BR" w:eastAsia="ar-SA"/>
        </w:rPr>
        <w:t>Notificação de novo Check-In (Individual ou publico)</w:t>
      </w:r>
    </w:p>
    <w:p w:rsidR="002B3610" w:rsidRPr="00995180" w:rsidRDefault="002B3610" w:rsidP="00E35445">
      <w:pPr>
        <w:pStyle w:val="PargrafodaLista"/>
        <w:numPr>
          <w:ilvl w:val="3"/>
          <w:numId w:val="26"/>
        </w:numPr>
        <w:rPr>
          <w:lang w:val="pt-BR" w:eastAsia="ar-SA"/>
        </w:rPr>
      </w:pPr>
      <w:r w:rsidRPr="00995180">
        <w:rPr>
          <w:rFonts w:ascii="Arial" w:hAnsi="Arial" w:cs="Arial"/>
          <w:lang w:val="pt-BR" w:eastAsia="ar-SA"/>
        </w:rPr>
        <w:t>Receber notificação do evento</w:t>
      </w:r>
    </w:p>
    <w:p w:rsidR="00E35445" w:rsidRPr="00995180" w:rsidRDefault="00E35445" w:rsidP="00E35445">
      <w:pPr>
        <w:pStyle w:val="PargrafodaLista"/>
        <w:numPr>
          <w:ilvl w:val="2"/>
          <w:numId w:val="26"/>
        </w:numPr>
        <w:rPr>
          <w:lang w:val="pt-BR" w:eastAsia="ar-SA"/>
        </w:rPr>
      </w:pPr>
      <w:r w:rsidRPr="00995180">
        <w:rPr>
          <w:rFonts w:ascii="Arial" w:hAnsi="Arial" w:cs="Arial"/>
          <w:lang w:val="pt-BR" w:eastAsia="ar-SA"/>
        </w:rPr>
        <w:t>Mensagens internas</w:t>
      </w:r>
    </w:p>
    <w:p w:rsidR="00E35445" w:rsidRPr="00995180" w:rsidRDefault="00E35445" w:rsidP="00E35445">
      <w:pPr>
        <w:pStyle w:val="PargrafodaLista"/>
        <w:numPr>
          <w:ilvl w:val="3"/>
          <w:numId w:val="26"/>
        </w:numPr>
        <w:rPr>
          <w:lang w:val="pt-BR" w:eastAsia="ar-SA"/>
        </w:rPr>
      </w:pPr>
      <w:r w:rsidRPr="00995180">
        <w:rPr>
          <w:rFonts w:ascii="Arial" w:hAnsi="Arial" w:cs="Arial"/>
          <w:lang w:val="pt-BR" w:eastAsia="ar-SA"/>
        </w:rPr>
        <w:t>Enviar mensagens (Grupo, Individual ou publico</w:t>
      </w:r>
      <w:proofErr w:type="gramStart"/>
      <w:r w:rsidRPr="00995180">
        <w:rPr>
          <w:rFonts w:ascii="Arial" w:hAnsi="Arial" w:cs="Arial"/>
          <w:lang w:val="pt-BR" w:eastAsia="ar-SA"/>
        </w:rPr>
        <w:t>)</w:t>
      </w:r>
      <w:proofErr w:type="gramEnd"/>
    </w:p>
    <w:p w:rsidR="00E35445" w:rsidRPr="00995180" w:rsidRDefault="00E35445" w:rsidP="00E35445">
      <w:pPr>
        <w:pStyle w:val="PargrafodaLista"/>
        <w:numPr>
          <w:ilvl w:val="3"/>
          <w:numId w:val="26"/>
        </w:numPr>
        <w:rPr>
          <w:lang w:val="pt-BR" w:eastAsia="ar-SA"/>
        </w:rPr>
      </w:pPr>
      <w:r w:rsidRPr="00995180">
        <w:rPr>
          <w:rFonts w:ascii="Arial" w:hAnsi="Arial" w:cs="Arial"/>
          <w:lang w:val="pt-BR" w:eastAsia="ar-SA"/>
        </w:rPr>
        <w:t>Visualizar Mensagens (Grupo, Individual ou publico</w:t>
      </w:r>
      <w:proofErr w:type="gramStart"/>
      <w:r w:rsidRPr="00995180">
        <w:rPr>
          <w:rFonts w:ascii="Arial" w:hAnsi="Arial" w:cs="Arial"/>
          <w:lang w:val="pt-BR" w:eastAsia="ar-SA"/>
        </w:rPr>
        <w:t>)</w:t>
      </w:r>
      <w:proofErr w:type="gramEnd"/>
    </w:p>
    <w:p w:rsidR="00F50069" w:rsidRPr="00995180" w:rsidRDefault="00E35445" w:rsidP="00E35445">
      <w:pPr>
        <w:pStyle w:val="PargrafodaLista"/>
        <w:numPr>
          <w:ilvl w:val="2"/>
          <w:numId w:val="26"/>
        </w:numPr>
        <w:rPr>
          <w:rFonts w:ascii="Arial" w:hAnsi="Arial" w:cs="Arial"/>
          <w:lang w:val="pt-BR" w:eastAsia="ar-SA"/>
        </w:rPr>
      </w:pPr>
      <w:r w:rsidRPr="00995180">
        <w:rPr>
          <w:rFonts w:ascii="Arial" w:hAnsi="Arial" w:cs="Arial"/>
          <w:lang w:val="pt-BR" w:eastAsia="ar-SA"/>
        </w:rPr>
        <w:t>Pagamento</w:t>
      </w:r>
    </w:p>
    <w:p w:rsidR="002B3610" w:rsidRPr="00995180" w:rsidRDefault="002B3610" w:rsidP="002B3610">
      <w:pPr>
        <w:pStyle w:val="PargrafodaLista"/>
        <w:numPr>
          <w:ilvl w:val="3"/>
          <w:numId w:val="26"/>
        </w:numPr>
        <w:rPr>
          <w:rFonts w:ascii="Arial" w:hAnsi="Arial" w:cs="Arial"/>
          <w:lang w:val="pt-BR" w:eastAsia="ar-SA"/>
        </w:rPr>
      </w:pPr>
      <w:r w:rsidRPr="00995180">
        <w:rPr>
          <w:rFonts w:ascii="Arial" w:hAnsi="Arial" w:cs="Arial"/>
          <w:lang w:val="pt-BR" w:eastAsia="ar-SA"/>
        </w:rPr>
        <w:t>Realizar Pagamento Online</w:t>
      </w:r>
    </w:p>
    <w:p w:rsidR="002B3610" w:rsidRPr="00995180" w:rsidRDefault="002B3610" w:rsidP="002B3610">
      <w:pPr>
        <w:pStyle w:val="PargrafodaLista"/>
        <w:numPr>
          <w:ilvl w:val="2"/>
          <w:numId w:val="26"/>
        </w:numPr>
        <w:rPr>
          <w:rFonts w:ascii="Arial" w:hAnsi="Arial" w:cs="Arial"/>
          <w:lang w:val="pt-BR" w:eastAsia="ar-SA"/>
        </w:rPr>
      </w:pPr>
      <w:r w:rsidRPr="00995180">
        <w:rPr>
          <w:rFonts w:ascii="Arial" w:hAnsi="Arial" w:cs="Arial"/>
          <w:lang w:val="pt-BR" w:eastAsia="ar-SA"/>
        </w:rPr>
        <w:t xml:space="preserve">Efetuar </w:t>
      </w:r>
      <w:proofErr w:type="spellStart"/>
      <w:r w:rsidRPr="00995180">
        <w:rPr>
          <w:rFonts w:ascii="Arial" w:hAnsi="Arial" w:cs="Arial"/>
          <w:lang w:val="pt-BR" w:eastAsia="ar-SA"/>
        </w:rPr>
        <w:t>Check</w:t>
      </w:r>
      <w:proofErr w:type="spellEnd"/>
      <w:r w:rsidRPr="00995180">
        <w:rPr>
          <w:rFonts w:ascii="Arial" w:hAnsi="Arial" w:cs="Arial"/>
          <w:lang w:val="pt-BR" w:eastAsia="ar-SA"/>
        </w:rPr>
        <w:t>-Out</w:t>
      </w:r>
      <w:r w:rsidR="009E2C25" w:rsidRPr="00995180">
        <w:rPr>
          <w:rFonts w:ascii="Arial" w:hAnsi="Arial" w:cs="Arial"/>
          <w:lang w:val="pt-BR" w:eastAsia="ar-SA"/>
        </w:rPr>
        <w:t>;</w:t>
      </w:r>
    </w:p>
    <w:p w:rsidR="002B3610" w:rsidRPr="00995180" w:rsidRDefault="002B3610" w:rsidP="002B3610">
      <w:pPr>
        <w:pStyle w:val="PargrafodaLista"/>
        <w:ind w:left="731" w:firstLine="0"/>
        <w:rPr>
          <w:rFonts w:ascii="Arial" w:hAnsi="Arial" w:cs="Arial"/>
          <w:lang w:val="pt-BR" w:eastAsia="ar-SA"/>
        </w:rPr>
      </w:pPr>
    </w:p>
    <w:p w:rsidR="002B3610" w:rsidRPr="00995180" w:rsidRDefault="002B3610" w:rsidP="002B3610">
      <w:pPr>
        <w:pStyle w:val="PargrafodaLista"/>
        <w:numPr>
          <w:ilvl w:val="0"/>
          <w:numId w:val="26"/>
        </w:numPr>
        <w:rPr>
          <w:rFonts w:ascii="Arial" w:hAnsi="Arial" w:cs="Arial"/>
          <w:lang w:val="pt-BR" w:eastAsia="ar-SA"/>
        </w:rPr>
      </w:pPr>
      <w:proofErr w:type="spellStart"/>
      <w:proofErr w:type="gramStart"/>
      <w:r w:rsidRPr="00995180">
        <w:rPr>
          <w:rFonts w:ascii="Arial" w:hAnsi="Arial" w:cs="Arial"/>
          <w:lang w:val="pt-BR" w:eastAsia="ar-SA"/>
        </w:rPr>
        <w:t>MyClub</w:t>
      </w:r>
      <w:proofErr w:type="spellEnd"/>
      <w:proofErr w:type="gramEnd"/>
      <w:r w:rsidRPr="00995180">
        <w:rPr>
          <w:rFonts w:ascii="Arial" w:hAnsi="Arial" w:cs="Arial"/>
          <w:lang w:val="pt-BR" w:eastAsia="ar-SA"/>
        </w:rPr>
        <w:t xml:space="preserve"> Admin</w:t>
      </w:r>
      <w:r w:rsidR="00431756" w:rsidRPr="00995180">
        <w:rPr>
          <w:rFonts w:ascii="Arial" w:hAnsi="Arial" w:cs="Arial"/>
          <w:lang w:val="pt-BR" w:eastAsia="ar-SA"/>
        </w:rPr>
        <w:t>istrativo</w:t>
      </w:r>
    </w:p>
    <w:p w:rsidR="002B3610" w:rsidRPr="00995180" w:rsidRDefault="002B3610" w:rsidP="002B3610">
      <w:pPr>
        <w:pStyle w:val="PargrafodaLista"/>
        <w:numPr>
          <w:ilvl w:val="1"/>
          <w:numId w:val="26"/>
        </w:numPr>
        <w:rPr>
          <w:lang w:val="pt-BR" w:eastAsia="ar-SA"/>
        </w:rPr>
      </w:pPr>
      <w:r w:rsidRPr="00995180">
        <w:rPr>
          <w:rFonts w:ascii="Arial" w:hAnsi="Arial" w:cs="Arial"/>
          <w:lang w:val="pt-BR" w:eastAsia="ar-SA"/>
        </w:rPr>
        <w:t xml:space="preserve">Tela de </w:t>
      </w:r>
      <w:proofErr w:type="spellStart"/>
      <w:r w:rsidRPr="00995180">
        <w:rPr>
          <w:rFonts w:ascii="Arial" w:hAnsi="Arial" w:cs="Arial"/>
          <w:lang w:val="pt-BR" w:eastAsia="ar-SA"/>
        </w:rPr>
        <w:t>login</w:t>
      </w:r>
      <w:proofErr w:type="spellEnd"/>
      <w:r w:rsidRPr="00995180">
        <w:rPr>
          <w:rFonts w:ascii="Arial" w:hAnsi="Arial" w:cs="Arial"/>
          <w:lang w:val="pt-BR" w:eastAsia="ar-SA"/>
        </w:rPr>
        <w:t>;</w:t>
      </w:r>
    </w:p>
    <w:p w:rsidR="002B3610" w:rsidRPr="00995180" w:rsidRDefault="002B3610" w:rsidP="002B3610">
      <w:pPr>
        <w:pStyle w:val="PargrafodaLista"/>
        <w:numPr>
          <w:ilvl w:val="1"/>
          <w:numId w:val="26"/>
        </w:numPr>
        <w:rPr>
          <w:rFonts w:ascii="Arial" w:hAnsi="Arial" w:cs="Arial"/>
          <w:lang w:val="pt-BR" w:eastAsia="ar-SA"/>
        </w:rPr>
      </w:pPr>
      <w:r w:rsidRPr="00995180">
        <w:rPr>
          <w:rFonts w:ascii="Arial" w:hAnsi="Arial" w:cs="Arial"/>
          <w:lang w:val="pt-BR" w:eastAsia="ar-SA"/>
        </w:rPr>
        <w:t>Cadastrar funcionário;</w:t>
      </w:r>
    </w:p>
    <w:p w:rsidR="002B3610" w:rsidRPr="00995180" w:rsidRDefault="002B3610" w:rsidP="002B3610">
      <w:pPr>
        <w:pStyle w:val="PargrafodaLista"/>
        <w:numPr>
          <w:ilvl w:val="1"/>
          <w:numId w:val="26"/>
        </w:numPr>
        <w:rPr>
          <w:rFonts w:ascii="Arial" w:hAnsi="Arial" w:cs="Arial"/>
          <w:lang w:val="pt-BR" w:eastAsia="ar-SA"/>
        </w:rPr>
      </w:pPr>
      <w:r w:rsidRPr="00995180">
        <w:rPr>
          <w:rFonts w:ascii="Arial" w:hAnsi="Arial" w:cs="Arial"/>
          <w:lang w:val="pt-BR" w:eastAsia="ar-SA"/>
        </w:rPr>
        <w:t>Manter funcionário;</w:t>
      </w:r>
    </w:p>
    <w:p w:rsidR="002B3610" w:rsidRPr="00995180" w:rsidRDefault="002B3610" w:rsidP="002B3610">
      <w:pPr>
        <w:pStyle w:val="PargrafodaLista"/>
        <w:numPr>
          <w:ilvl w:val="1"/>
          <w:numId w:val="26"/>
        </w:numPr>
        <w:rPr>
          <w:rFonts w:ascii="Arial" w:hAnsi="Arial" w:cs="Arial"/>
          <w:lang w:val="pt-BR" w:eastAsia="ar-SA"/>
        </w:rPr>
      </w:pPr>
      <w:r w:rsidRPr="00995180">
        <w:rPr>
          <w:rFonts w:ascii="Arial" w:hAnsi="Arial" w:cs="Arial"/>
          <w:lang w:val="pt-BR" w:eastAsia="ar-SA"/>
        </w:rPr>
        <w:t>Cadastrar categorias</w:t>
      </w:r>
      <w:r w:rsidR="009E2C25" w:rsidRPr="00995180">
        <w:rPr>
          <w:rFonts w:ascii="Arial" w:hAnsi="Arial" w:cs="Arial"/>
          <w:lang w:val="pt-BR" w:eastAsia="ar-SA"/>
        </w:rPr>
        <w:t>;</w:t>
      </w:r>
    </w:p>
    <w:p w:rsidR="002B3610" w:rsidRPr="00995180" w:rsidRDefault="002B3610" w:rsidP="002B3610">
      <w:pPr>
        <w:pStyle w:val="PargrafodaLista"/>
        <w:numPr>
          <w:ilvl w:val="1"/>
          <w:numId w:val="26"/>
        </w:numPr>
        <w:rPr>
          <w:rFonts w:ascii="Arial" w:hAnsi="Arial" w:cs="Arial"/>
          <w:lang w:val="pt-BR" w:eastAsia="ar-SA"/>
        </w:rPr>
      </w:pPr>
      <w:r w:rsidRPr="00995180">
        <w:rPr>
          <w:rFonts w:ascii="Arial" w:hAnsi="Arial" w:cs="Arial"/>
          <w:lang w:val="pt-BR" w:eastAsia="ar-SA"/>
        </w:rPr>
        <w:t>Manter categorias</w:t>
      </w:r>
      <w:r w:rsidR="009E2C25" w:rsidRPr="00995180">
        <w:rPr>
          <w:rFonts w:ascii="Arial" w:hAnsi="Arial" w:cs="Arial"/>
          <w:lang w:val="pt-BR" w:eastAsia="ar-SA"/>
        </w:rPr>
        <w:t>;</w:t>
      </w:r>
    </w:p>
    <w:p w:rsidR="002B3610" w:rsidRPr="00995180" w:rsidRDefault="002B3610" w:rsidP="002B3610">
      <w:pPr>
        <w:pStyle w:val="PargrafodaLista"/>
        <w:numPr>
          <w:ilvl w:val="1"/>
          <w:numId w:val="26"/>
        </w:numPr>
        <w:rPr>
          <w:rFonts w:ascii="Arial" w:hAnsi="Arial" w:cs="Arial"/>
          <w:lang w:val="pt-BR" w:eastAsia="ar-SA"/>
        </w:rPr>
      </w:pPr>
      <w:r w:rsidRPr="00995180">
        <w:rPr>
          <w:rFonts w:ascii="Arial" w:hAnsi="Arial" w:cs="Arial"/>
          <w:lang w:val="pt-BR" w:eastAsia="ar-SA"/>
        </w:rPr>
        <w:t>Cadastrar produto;</w:t>
      </w:r>
    </w:p>
    <w:p w:rsidR="002B3610" w:rsidRPr="00995180" w:rsidRDefault="002B3610" w:rsidP="002B3610">
      <w:pPr>
        <w:pStyle w:val="PargrafodaLista"/>
        <w:numPr>
          <w:ilvl w:val="1"/>
          <w:numId w:val="26"/>
        </w:numPr>
        <w:rPr>
          <w:rFonts w:ascii="Arial" w:hAnsi="Arial" w:cs="Arial"/>
          <w:lang w:val="pt-BR" w:eastAsia="ar-SA"/>
        </w:rPr>
      </w:pPr>
      <w:r w:rsidRPr="00995180">
        <w:rPr>
          <w:rFonts w:ascii="Arial" w:hAnsi="Arial" w:cs="Arial"/>
          <w:lang w:val="pt-BR" w:eastAsia="ar-SA"/>
        </w:rPr>
        <w:t>Manter produto;</w:t>
      </w:r>
    </w:p>
    <w:p w:rsidR="002B3610" w:rsidRPr="00995180" w:rsidRDefault="002B3610" w:rsidP="002B3610">
      <w:pPr>
        <w:pStyle w:val="PargrafodaLista"/>
        <w:numPr>
          <w:ilvl w:val="1"/>
          <w:numId w:val="26"/>
        </w:numPr>
        <w:rPr>
          <w:rFonts w:ascii="Arial" w:hAnsi="Arial" w:cs="Arial"/>
          <w:lang w:val="pt-BR" w:eastAsia="ar-SA"/>
        </w:rPr>
      </w:pPr>
      <w:r w:rsidRPr="00995180">
        <w:rPr>
          <w:rFonts w:ascii="Arial" w:hAnsi="Arial" w:cs="Arial"/>
          <w:lang w:val="pt-BR" w:eastAsia="ar-SA"/>
        </w:rPr>
        <w:t>Cadastrar promoção ou pontos</w:t>
      </w:r>
      <w:r w:rsidR="009E2C25" w:rsidRPr="00995180">
        <w:rPr>
          <w:rFonts w:ascii="Arial" w:hAnsi="Arial" w:cs="Arial"/>
          <w:lang w:val="pt-BR" w:eastAsia="ar-SA"/>
        </w:rPr>
        <w:t>;</w:t>
      </w:r>
    </w:p>
    <w:p w:rsidR="002B3610" w:rsidRPr="00995180" w:rsidRDefault="002B3610" w:rsidP="002B3610">
      <w:pPr>
        <w:pStyle w:val="PargrafodaLista"/>
        <w:numPr>
          <w:ilvl w:val="1"/>
          <w:numId w:val="26"/>
        </w:numPr>
        <w:rPr>
          <w:rFonts w:ascii="Arial" w:hAnsi="Arial" w:cs="Arial"/>
          <w:lang w:val="pt-BR" w:eastAsia="ar-SA"/>
        </w:rPr>
      </w:pPr>
      <w:r w:rsidRPr="00995180">
        <w:rPr>
          <w:rFonts w:ascii="Arial" w:hAnsi="Arial" w:cs="Arial"/>
          <w:lang w:val="pt-BR" w:eastAsia="ar-SA"/>
        </w:rPr>
        <w:t>Manter promoções ou pontos</w:t>
      </w:r>
      <w:r w:rsidR="009E2C25" w:rsidRPr="00995180">
        <w:rPr>
          <w:rFonts w:ascii="Arial" w:hAnsi="Arial" w:cs="Arial"/>
          <w:lang w:val="pt-BR" w:eastAsia="ar-SA"/>
        </w:rPr>
        <w:t>;</w:t>
      </w:r>
    </w:p>
    <w:p w:rsidR="009E2C25" w:rsidRPr="00995180" w:rsidRDefault="009E2C25" w:rsidP="002B3610">
      <w:pPr>
        <w:pStyle w:val="PargrafodaLista"/>
        <w:numPr>
          <w:ilvl w:val="1"/>
          <w:numId w:val="26"/>
        </w:numPr>
        <w:rPr>
          <w:rFonts w:ascii="Arial" w:hAnsi="Arial" w:cs="Arial"/>
          <w:lang w:val="pt-BR" w:eastAsia="ar-SA"/>
        </w:rPr>
      </w:pPr>
      <w:r w:rsidRPr="00995180">
        <w:rPr>
          <w:rFonts w:ascii="Arial" w:hAnsi="Arial" w:cs="Arial"/>
          <w:lang w:val="pt-BR" w:eastAsia="ar-SA"/>
        </w:rPr>
        <w:t>Relacionamento;</w:t>
      </w:r>
    </w:p>
    <w:p w:rsidR="002B3610" w:rsidRPr="00995180" w:rsidRDefault="002B3610" w:rsidP="009E2C25">
      <w:pPr>
        <w:pStyle w:val="PargrafodaLista"/>
        <w:numPr>
          <w:ilvl w:val="2"/>
          <w:numId w:val="26"/>
        </w:numPr>
        <w:rPr>
          <w:rFonts w:ascii="Arial" w:hAnsi="Arial" w:cs="Arial"/>
          <w:lang w:val="pt-BR" w:eastAsia="ar-SA"/>
        </w:rPr>
      </w:pPr>
      <w:r w:rsidRPr="00995180">
        <w:rPr>
          <w:rFonts w:ascii="Arial" w:hAnsi="Arial" w:cs="Arial"/>
          <w:lang w:val="pt-BR" w:eastAsia="ar-SA"/>
        </w:rPr>
        <w:t>Visualizar informações de clientes em check-in</w:t>
      </w:r>
      <w:r w:rsidR="009E2C25" w:rsidRPr="00995180">
        <w:rPr>
          <w:rFonts w:ascii="Arial" w:hAnsi="Arial" w:cs="Arial"/>
          <w:lang w:val="pt-BR" w:eastAsia="ar-SA"/>
        </w:rPr>
        <w:t>;</w:t>
      </w:r>
    </w:p>
    <w:p w:rsidR="002B3610" w:rsidRPr="00995180" w:rsidRDefault="002B3610" w:rsidP="009E2C25">
      <w:pPr>
        <w:pStyle w:val="PargrafodaLista"/>
        <w:numPr>
          <w:ilvl w:val="2"/>
          <w:numId w:val="26"/>
        </w:numPr>
        <w:rPr>
          <w:rFonts w:ascii="Arial" w:hAnsi="Arial" w:cs="Arial"/>
          <w:lang w:val="pt-BR" w:eastAsia="ar-SA"/>
        </w:rPr>
      </w:pPr>
      <w:r w:rsidRPr="00995180">
        <w:rPr>
          <w:rFonts w:ascii="Arial" w:hAnsi="Arial" w:cs="Arial"/>
          <w:lang w:val="pt-BR" w:eastAsia="ar-SA"/>
        </w:rPr>
        <w:t>Enviar notificação para cliente</w:t>
      </w:r>
      <w:r w:rsidR="009E2C25" w:rsidRPr="00995180">
        <w:rPr>
          <w:rFonts w:ascii="Arial" w:hAnsi="Arial" w:cs="Arial"/>
          <w:lang w:val="pt-BR" w:eastAsia="ar-SA"/>
        </w:rPr>
        <w:t>;</w:t>
      </w:r>
    </w:p>
    <w:p w:rsidR="002B3610" w:rsidRPr="00995180" w:rsidRDefault="002B3610" w:rsidP="009E2C25">
      <w:pPr>
        <w:pStyle w:val="PargrafodaLista"/>
        <w:numPr>
          <w:ilvl w:val="2"/>
          <w:numId w:val="26"/>
        </w:numPr>
        <w:rPr>
          <w:rFonts w:ascii="Arial" w:hAnsi="Arial" w:cs="Arial"/>
          <w:lang w:val="pt-BR" w:eastAsia="ar-SA"/>
        </w:rPr>
      </w:pPr>
      <w:r w:rsidRPr="00995180">
        <w:rPr>
          <w:rFonts w:ascii="Arial" w:hAnsi="Arial" w:cs="Arial"/>
          <w:lang w:val="pt-BR" w:eastAsia="ar-SA"/>
        </w:rPr>
        <w:t>Visualizar sugestão de atendimento</w:t>
      </w:r>
      <w:r w:rsidR="009E2C25" w:rsidRPr="00995180">
        <w:rPr>
          <w:rFonts w:ascii="Arial" w:hAnsi="Arial" w:cs="Arial"/>
          <w:lang w:val="pt-BR" w:eastAsia="ar-SA"/>
        </w:rPr>
        <w:t>;</w:t>
      </w:r>
    </w:p>
    <w:p w:rsidR="002B3610" w:rsidRPr="00995180" w:rsidRDefault="002B3610" w:rsidP="009E2C25">
      <w:pPr>
        <w:pStyle w:val="PargrafodaLista"/>
        <w:numPr>
          <w:ilvl w:val="2"/>
          <w:numId w:val="26"/>
        </w:numPr>
        <w:rPr>
          <w:rFonts w:ascii="Arial" w:hAnsi="Arial" w:cs="Arial"/>
          <w:lang w:val="pt-BR" w:eastAsia="ar-SA"/>
        </w:rPr>
      </w:pPr>
      <w:r w:rsidRPr="00995180">
        <w:rPr>
          <w:rFonts w:ascii="Arial" w:hAnsi="Arial" w:cs="Arial"/>
          <w:lang w:val="pt-BR" w:eastAsia="ar-SA"/>
        </w:rPr>
        <w:t>Vincular produto a comanda</w:t>
      </w:r>
      <w:r w:rsidR="009E2C25" w:rsidRPr="00995180">
        <w:rPr>
          <w:rFonts w:ascii="Arial" w:hAnsi="Arial" w:cs="Arial"/>
          <w:lang w:val="pt-BR" w:eastAsia="ar-SA"/>
        </w:rPr>
        <w:t>;</w:t>
      </w:r>
    </w:p>
    <w:p w:rsidR="009E2C25" w:rsidRPr="00995180" w:rsidRDefault="009E2C25" w:rsidP="002B3610">
      <w:pPr>
        <w:pStyle w:val="PargrafodaLista"/>
        <w:numPr>
          <w:ilvl w:val="1"/>
          <w:numId w:val="26"/>
        </w:numPr>
        <w:rPr>
          <w:rFonts w:ascii="Arial" w:hAnsi="Arial" w:cs="Arial"/>
          <w:lang w:val="pt-BR" w:eastAsia="ar-SA"/>
        </w:rPr>
      </w:pPr>
      <w:r w:rsidRPr="00995180">
        <w:rPr>
          <w:rFonts w:ascii="Arial" w:hAnsi="Arial" w:cs="Arial"/>
          <w:lang w:val="pt-BR" w:eastAsia="ar-SA"/>
        </w:rPr>
        <w:t>Pagamentos;</w:t>
      </w:r>
    </w:p>
    <w:p w:rsidR="002B3610" w:rsidRPr="00995180" w:rsidRDefault="002B3610" w:rsidP="009E2C25">
      <w:pPr>
        <w:pStyle w:val="PargrafodaLista"/>
        <w:numPr>
          <w:ilvl w:val="2"/>
          <w:numId w:val="26"/>
        </w:numPr>
        <w:rPr>
          <w:rFonts w:ascii="Arial" w:hAnsi="Arial" w:cs="Arial"/>
          <w:lang w:val="pt-BR" w:eastAsia="ar-SA"/>
        </w:rPr>
      </w:pPr>
      <w:r w:rsidRPr="00995180">
        <w:rPr>
          <w:rFonts w:ascii="Arial" w:hAnsi="Arial" w:cs="Arial"/>
          <w:lang w:val="pt-BR" w:eastAsia="ar-SA"/>
        </w:rPr>
        <w:t>Efetuar liberação de comanda</w:t>
      </w:r>
      <w:r w:rsidR="009E2C25" w:rsidRPr="00995180">
        <w:rPr>
          <w:rFonts w:ascii="Arial" w:hAnsi="Arial" w:cs="Arial"/>
          <w:lang w:val="pt-BR" w:eastAsia="ar-SA"/>
        </w:rPr>
        <w:t>;</w:t>
      </w:r>
    </w:p>
    <w:p w:rsidR="002B3610" w:rsidRPr="00995180" w:rsidRDefault="002B3610" w:rsidP="009E2C25">
      <w:pPr>
        <w:pStyle w:val="PargrafodaLista"/>
        <w:numPr>
          <w:ilvl w:val="2"/>
          <w:numId w:val="26"/>
        </w:numPr>
        <w:rPr>
          <w:rFonts w:ascii="Arial" w:hAnsi="Arial" w:cs="Arial"/>
          <w:lang w:val="pt-BR" w:eastAsia="ar-SA"/>
        </w:rPr>
      </w:pPr>
      <w:r w:rsidRPr="00995180">
        <w:rPr>
          <w:rFonts w:ascii="Arial" w:hAnsi="Arial" w:cs="Arial"/>
          <w:lang w:val="pt-BR" w:eastAsia="ar-SA"/>
        </w:rPr>
        <w:t>Emitir notas de pagamento</w:t>
      </w:r>
      <w:r w:rsidR="009E2C25" w:rsidRPr="00995180">
        <w:rPr>
          <w:rFonts w:ascii="Arial" w:hAnsi="Arial" w:cs="Arial"/>
          <w:lang w:val="pt-BR" w:eastAsia="ar-SA"/>
        </w:rPr>
        <w:t>;</w:t>
      </w:r>
    </w:p>
    <w:p w:rsidR="002B3610" w:rsidRPr="00995180" w:rsidRDefault="002B3610" w:rsidP="009E2C25">
      <w:pPr>
        <w:pStyle w:val="PargrafodaLista"/>
        <w:numPr>
          <w:ilvl w:val="2"/>
          <w:numId w:val="26"/>
        </w:numPr>
        <w:rPr>
          <w:rFonts w:ascii="Arial" w:hAnsi="Arial" w:cs="Arial"/>
          <w:lang w:val="pt-BR" w:eastAsia="ar-SA"/>
        </w:rPr>
      </w:pPr>
      <w:r w:rsidRPr="00995180">
        <w:rPr>
          <w:rFonts w:ascii="Arial" w:hAnsi="Arial" w:cs="Arial"/>
          <w:lang w:val="pt-BR" w:eastAsia="ar-SA"/>
        </w:rPr>
        <w:t xml:space="preserve">Enviar e-mail </w:t>
      </w:r>
      <w:r w:rsidR="009E2C25" w:rsidRPr="00995180">
        <w:rPr>
          <w:rFonts w:ascii="Arial" w:hAnsi="Arial" w:cs="Arial"/>
          <w:lang w:val="pt-BR" w:eastAsia="ar-SA"/>
        </w:rPr>
        <w:t>com informações de pagamento;</w:t>
      </w:r>
    </w:p>
    <w:p w:rsidR="009E2C25" w:rsidRPr="00995180" w:rsidRDefault="009E2C25" w:rsidP="002B3610">
      <w:pPr>
        <w:pStyle w:val="PargrafodaLista"/>
        <w:numPr>
          <w:ilvl w:val="1"/>
          <w:numId w:val="26"/>
        </w:numPr>
        <w:rPr>
          <w:rFonts w:ascii="Arial" w:hAnsi="Arial" w:cs="Arial"/>
          <w:lang w:val="pt-BR" w:eastAsia="ar-SA"/>
        </w:rPr>
      </w:pPr>
      <w:r w:rsidRPr="00995180">
        <w:rPr>
          <w:rFonts w:ascii="Arial" w:hAnsi="Arial" w:cs="Arial"/>
          <w:lang w:val="pt-BR" w:eastAsia="ar-SA"/>
        </w:rPr>
        <w:t>Relatórios</w:t>
      </w:r>
    </w:p>
    <w:p w:rsidR="002B3610" w:rsidRPr="00995180" w:rsidRDefault="002B3610" w:rsidP="009E2C25">
      <w:pPr>
        <w:pStyle w:val="PargrafodaLista"/>
        <w:numPr>
          <w:ilvl w:val="2"/>
          <w:numId w:val="26"/>
        </w:numPr>
        <w:rPr>
          <w:rFonts w:ascii="Arial" w:hAnsi="Arial" w:cs="Arial"/>
          <w:lang w:val="pt-BR" w:eastAsia="ar-SA"/>
        </w:rPr>
      </w:pPr>
      <w:r w:rsidRPr="00995180">
        <w:rPr>
          <w:rFonts w:ascii="Arial" w:hAnsi="Arial" w:cs="Arial"/>
          <w:lang w:val="pt-BR" w:eastAsia="ar-SA"/>
        </w:rPr>
        <w:t>Emitir relatório geral por cliente</w:t>
      </w:r>
      <w:r w:rsidR="009E2C25" w:rsidRPr="00995180">
        <w:rPr>
          <w:rFonts w:ascii="Arial" w:hAnsi="Arial" w:cs="Arial"/>
          <w:lang w:val="pt-BR" w:eastAsia="ar-SA"/>
        </w:rPr>
        <w:t>;</w:t>
      </w:r>
    </w:p>
    <w:p w:rsidR="002B3610" w:rsidRPr="00995180" w:rsidRDefault="002B3610" w:rsidP="009E2C25">
      <w:pPr>
        <w:pStyle w:val="PargrafodaLista"/>
        <w:numPr>
          <w:ilvl w:val="2"/>
          <w:numId w:val="26"/>
        </w:numPr>
        <w:rPr>
          <w:rFonts w:ascii="Arial" w:hAnsi="Arial" w:cs="Arial"/>
          <w:lang w:val="pt-BR" w:eastAsia="ar-SA"/>
        </w:rPr>
      </w:pPr>
      <w:r w:rsidRPr="00995180">
        <w:rPr>
          <w:rFonts w:ascii="Arial" w:hAnsi="Arial" w:cs="Arial"/>
          <w:lang w:val="pt-BR" w:eastAsia="ar-SA"/>
        </w:rPr>
        <w:t>Emitir relatório geral por dia</w:t>
      </w:r>
      <w:r w:rsidR="009E2C25" w:rsidRPr="00995180">
        <w:rPr>
          <w:rFonts w:ascii="Arial" w:hAnsi="Arial" w:cs="Arial"/>
          <w:lang w:val="pt-BR" w:eastAsia="ar-SA"/>
        </w:rPr>
        <w:t>;</w:t>
      </w:r>
    </w:p>
    <w:p w:rsidR="002B3610" w:rsidRPr="00995180" w:rsidRDefault="002B3610" w:rsidP="009E2C25">
      <w:pPr>
        <w:pStyle w:val="PargrafodaLista"/>
        <w:numPr>
          <w:ilvl w:val="2"/>
          <w:numId w:val="26"/>
        </w:numPr>
        <w:rPr>
          <w:rFonts w:ascii="Arial" w:hAnsi="Arial" w:cs="Arial"/>
          <w:lang w:val="pt-BR" w:eastAsia="ar-SA"/>
        </w:rPr>
      </w:pPr>
      <w:r w:rsidRPr="00995180">
        <w:rPr>
          <w:rFonts w:ascii="Arial" w:hAnsi="Arial" w:cs="Arial"/>
          <w:lang w:val="pt-BR" w:eastAsia="ar-SA"/>
        </w:rPr>
        <w:t>Emitir relatório geral por período</w:t>
      </w:r>
      <w:r w:rsidR="009E2C25" w:rsidRPr="00995180">
        <w:rPr>
          <w:rFonts w:ascii="Arial" w:hAnsi="Arial" w:cs="Arial"/>
          <w:lang w:val="pt-BR" w:eastAsia="ar-SA"/>
        </w:rPr>
        <w:t>;</w:t>
      </w:r>
    </w:p>
    <w:p w:rsidR="002B3610" w:rsidRPr="00995180" w:rsidRDefault="002B3610" w:rsidP="009E2C25">
      <w:pPr>
        <w:pStyle w:val="PargrafodaLista"/>
        <w:numPr>
          <w:ilvl w:val="2"/>
          <w:numId w:val="26"/>
        </w:numPr>
        <w:rPr>
          <w:rFonts w:ascii="Arial" w:hAnsi="Arial" w:cs="Arial"/>
          <w:lang w:val="pt-BR" w:eastAsia="ar-SA"/>
        </w:rPr>
      </w:pPr>
      <w:r w:rsidRPr="00995180">
        <w:rPr>
          <w:rFonts w:ascii="Arial" w:hAnsi="Arial" w:cs="Arial"/>
          <w:lang w:val="pt-BR" w:eastAsia="ar-SA"/>
        </w:rPr>
        <w:t>Emitir relatório de funcionário</w:t>
      </w:r>
      <w:r w:rsidR="009E2C25" w:rsidRPr="00995180">
        <w:rPr>
          <w:rFonts w:ascii="Arial" w:hAnsi="Arial" w:cs="Arial"/>
          <w:lang w:val="pt-BR" w:eastAsia="ar-SA"/>
        </w:rPr>
        <w:t>;</w:t>
      </w:r>
    </w:p>
    <w:p w:rsidR="002B3610" w:rsidRPr="00995180" w:rsidRDefault="002B3610" w:rsidP="009E2C25">
      <w:pPr>
        <w:pStyle w:val="PargrafodaLista"/>
        <w:numPr>
          <w:ilvl w:val="2"/>
          <w:numId w:val="26"/>
        </w:numPr>
        <w:rPr>
          <w:rFonts w:ascii="Arial" w:hAnsi="Arial" w:cs="Arial"/>
          <w:lang w:val="pt-BR" w:eastAsia="ar-SA"/>
        </w:rPr>
      </w:pPr>
      <w:r w:rsidRPr="00995180">
        <w:rPr>
          <w:rFonts w:ascii="Arial" w:hAnsi="Arial" w:cs="Arial"/>
          <w:lang w:val="pt-BR" w:eastAsia="ar-SA"/>
        </w:rPr>
        <w:t>Emitir relatório de consumos</w:t>
      </w:r>
      <w:r w:rsidR="009E2C25" w:rsidRPr="00995180">
        <w:rPr>
          <w:rFonts w:ascii="Arial" w:hAnsi="Arial" w:cs="Arial"/>
          <w:lang w:val="pt-BR" w:eastAsia="ar-SA"/>
        </w:rPr>
        <w:t>;</w:t>
      </w:r>
    </w:p>
    <w:p w:rsidR="002B3610" w:rsidRPr="00995180" w:rsidRDefault="002B3610" w:rsidP="009E2C25">
      <w:pPr>
        <w:pStyle w:val="PargrafodaLista"/>
        <w:numPr>
          <w:ilvl w:val="2"/>
          <w:numId w:val="26"/>
        </w:numPr>
        <w:rPr>
          <w:rFonts w:ascii="Arial" w:hAnsi="Arial" w:cs="Arial"/>
          <w:lang w:val="pt-BR" w:eastAsia="ar-SA"/>
        </w:rPr>
      </w:pPr>
      <w:r w:rsidRPr="00995180">
        <w:rPr>
          <w:rFonts w:ascii="Arial" w:hAnsi="Arial" w:cs="Arial"/>
          <w:lang w:val="pt-BR" w:eastAsia="ar-SA"/>
        </w:rPr>
        <w:t>Emitir relatório de pagamentos</w:t>
      </w:r>
      <w:r w:rsidR="009E2C25" w:rsidRPr="00995180">
        <w:rPr>
          <w:rFonts w:ascii="Arial" w:hAnsi="Arial" w:cs="Arial"/>
          <w:lang w:val="pt-BR" w:eastAsia="ar-SA"/>
        </w:rPr>
        <w:t>;</w:t>
      </w:r>
    </w:p>
    <w:p w:rsidR="00EF58D7" w:rsidRPr="00995180" w:rsidRDefault="00EF58D7" w:rsidP="00EF58D7">
      <w:pPr>
        <w:rPr>
          <w:lang w:eastAsia="ar-SA"/>
        </w:rPr>
      </w:pPr>
    </w:p>
    <w:p w:rsidR="00F870C9" w:rsidRPr="00995180" w:rsidRDefault="00F870C9" w:rsidP="00F870C9">
      <w:pPr>
        <w:pStyle w:val="Ttulo1"/>
        <w:numPr>
          <w:ilvl w:val="1"/>
          <w:numId w:val="2"/>
        </w:numPr>
      </w:pPr>
      <w:bookmarkStart w:id="32" w:name="_Toc381953704"/>
      <w:r w:rsidRPr="00995180">
        <w:t>REQUISITOS NÃO FUNCIONAIS</w:t>
      </w:r>
      <w:bookmarkEnd w:id="32"/>
    </w:p>
    <w:p w:rsidR="00B44553" w:rsidRPr="00995180" w:rsidRDefault="00B44553" w:rsidP="00B44553">
      <w:pPr>
        <w:rPr>
          <w:lang w:eastAsia="ar-SA"/>
        </w:rPr>
      </w:pPr>
    </w:p>
    <w:p w:rsidR="005012A8" w:rsidRPr="00995180" w:rsidRDefault="00CE79F9" w:rsidP="00B44553">
      <w:pPr>
        <w:pStyle w:val="11header"/>
        <w:numPr>
          <w:ilvl w:val="0"/>
          <w:numId w:val="20"/>
        </w:numPr>
        <w:spacing w:before="0" w:line="360" w:lineRule="auto"/>
        <w:rPr>
          <w:caps w:val="0"/>
          <w:kern w:val="1"/>
        </w:rPr>
      </w:pPr>
      <w:r w:rsidRPr="00995180">
        <w:rPr>
          <w:caps w:val="0"/>
          <w:kern w:val="1"/>
        </w:rPr>
        <w:t>Infraestrutura da Aplicação</w:t>
      </w:r>
      <w:r w:rsidR="005012A8" w:rsidRPr="00995180">
        <w:rPr>
          <w:caps w:val="0"/>
          <w:kern w:val="1"/>
        </w:rPr>
        <w:t>;</w:t>
      </w:r>
    </w:p>
    <w:p w:rsidR="009E2C25" w:rsidRPr="00995180" w:rsidRDefault="009E2C25" w:rsidP="00B44553">
      <w:pPr>
        <w:pStyle w:val="11header"/>
        <w:numPr>
          <w:ilvl w:val="0"/>
          <w:numId w:val="20"/>
        </w:numPr>
        <w:spacing w:before="0" w:line="360" w:lineRule="auto"/>
        <w:rPr>
          <w:caps w:val="0"/>
          <w:kern w:val="1"/>
        </w:rPr>
      </w:pPr>
      <w:r w:rsidRPr="00995180">
        <w:rPr>
          <w:caps w:val="0"/>
          <w:kern w:val="1"/>
        </w:rPr>
        <w:t xml:space="preserve">Funcionalidades disponíveis em dispositivos móveis de plataforma </w:t>
      </w:r>
      <w:proofErr w:type="spellStart"/>
      <w:r w:rsidRPr="00995180">
        <w:rPr>
          <w:caps w:val="0"/>
          <w:kern w:val="1"/>
        </w:rPr>
        <w:t>android</w:t>
      </w:r>
      <w:proofErr w:type="spellEnd"/>
      <w:r w:rsidRPr="00995180">
        <w:rPr>
          <w:caps w:val="0"/>
          <w:kern w:val="1"/>
        </w:rPr>
        <w:t>;</w:t>
      </w:r>
    </w:p>
    <w:p w:rsidR="005012A8" w:rsidRPr="00995180" w:rsidRDefault="005012A8" w:rsidP="00B44553">
      <w:pPr>
        <w:pStyle w:val="11header"/>
        <w:numPr>
          <w:ilvl w:val="0"/>
          <w:numId w:val="20"/>
        </w:numPr>
        <w:spacing w:before="0" w:line="360" w:lineRule="auto"/>
        <w:rPr>
          <w:caps w:val="0"/>
          <w:kern w:val="1"/>
        </w:rPr>
      </w:pPr>
      <w:r w:rsidRPr="00995180">
        <w:rPr>
          <w:caps w:val="0"/>
          <w:kern w:val="1"/>
        </w:rPr>
        <w:t>Conectividade com a Internet</w:t>
      </w:r>
      <w:r w:rsidR="009E2C25" w:rsidRPr="00995180">
        <w:rPr>
          <w:caps w:val="0"/>
          <w:kern w:val="1"/>
        </w:rPr>
        <w:t xml:space="preserve"> para comunicação entre os sistemas</w:t>
      </w:r>
      <w:r w:rsidRPr="00995180">
        <w:rPr>
          <w:caps w:val="0"/>
          <w:kern w:val="1"/>
        </w:rPr>
        <w:t>;</w:t>
      </w:r>
    </w:p>
    <w:p w:rsidR="009E2C25" w:rsidRPr="00995180" w:rsidRDefault="009E2C25" w:rsidP="00B44553">
      <w:pPr>
        <w:pStyle w:val="11header"/>
        <w:numPr>
          <w:ilvl w:val="0"/>
          <w:numId w:val="20"/>
        </w:numPr>
        <w:spacing w:before="0" w:line="360" w:lineRule="auto"/>
        <w:rPr>
          <w:caps w:val="0"/>
          <w:kern w:val="1"/>
        </w:rPr>
      </w:pPr>
      <w:r w:rsidRPr="00995180">
        <w:rPr>
          <w:caps w:val="0"/>
          <w:kern w:val="1"/>
        </w:rPr>
        <w:lastRenderedPageBreak/>
        <w:t>Eficiência, sistema deverá permitir múltiplos acessos sem perda de dados;</w:t>
      </w:r>
    </w:p>
    <w:p w:rsidR="00F870C9" w:rsidRPr="00995180" w:rsidRDefault="00F870C9" w:rsidP="00B44553">
      <w:pPr>
        <w:pStyle w:val="11header"/>
        <w:numPr>
          <w:ilvl w:val="0"/>
          <w:numId w:val="20"/>
        </w:numPr>
        <w:spacing w:before="0" w:line="360" w:lineRule="auto"/>
        <w:rPr>
          <w:caps w:val="0"/>
          <w:kern w:val="1"/>
        </w:rPr>
      </w:pPr>
      <w:r w:rsidRPr="00995180">
        <w:rPr>
          <w:caps w:val="0"/>
          <w:kern w:val="1"/>
        </w:rPr>
        <w:t>Desempenho</w:t>
      </w:r>
      <w:r w:rsidR="009E2C25" w:rsidRPr="00995180">
        <w:rPr>
          <w:caps w:val="0"/>
          <w:kern w:val="1"/>
        </w:rPr>
        <w:t>, as requisições não podem ultrapassar o tempo limite de processamento</w:t>
      </w:r>
      <w:r w:rsidRPr="00995180">
        <w:rPr>
          <w:caps w:val="0"/>
          <w:kern w:val="1"/>
        </w:rPr>
        <w:t>;</w:t>
      </w:r>
    </w:p>
    <w:p w:rsidR="00F870C9" w:rsidRPr="00995180" w:rsidRDefault="00F870C9" w:rsidP="00B44553">
      <w:pPr>
        <w:pStyle w:val="11header"/>
        <w:numPr>
          <w:ilvl w:val="0"/>
          <w:numId w:val="20"/>
        </w:numPr>
        <w:spacing w:before="0" w:line="360" w:lineRule="auto"/>
        <w:rPr>
          <w:caps w:val="0"/>
          <w:kern w:val="1"/>
        </w:rPr>
      </w:pPr>
      <w:r w:rsidRPr="00995180">
        <w:rPr>
          <w:caps w:val="0"/>
          <w:kern w:val="1"/>
        </w:rPr>
        <w:t>Usabilidade</w:t>
      </w:r>
      <w:r w:rsidR="009E2C25" w:rsidRPr="00995180">
        <w:rPr>
          <w:caps w:val="0"/>
          <w:kern w:val="1"/>
        </w:rPr>
        <w:t>, os sistemas não devem oferecer dificuldade para manipulação</w:t>
      </w:r>
      <w:r w:rsidRPr="00995180">
        <w:rPr>
          <w:caps w:val="0"/>
          <w:kern w:val="1"/>
        </w:rPr>
        <w:t>;</w:t>
      </w:r>
    </w:p>
    <w:p w:rsidR="00F870C9" w:rsidRPr="00995180" w:rsidRDefault="009E2C25" w:rsidP="00B44553">
      <w:pPr>
        <w:pStyle w:val="11header"/>
        <w:numPr>
          <w:ilvl w:val="0"/>
          <w:numId w:val="20"/>
        </w:numPr>
        <w:spacing w:before="0" w:line="360" w:lineRule="auto"/>
        <w:rPr>
          <w:caps w:val="0"/>
          <w:kern w:val="1"/>
        </w:rPr>
      </w:pPr>
      <w:r w:rsidRPr="00995180">
        <w:rPr>
          <w:caps w:val="0"/>
          <w:kern w:val="1"/>
        </w:rPr>
        <w:t>Segurança, o sistema deve manter a i</w:t>
      </w:r>
      <w:r w:rsidR="00F870C9" w:rsidRPr="00995180">
        <w:rPr>
          <w:caps w:val="0"/>
          <w:kern w:val="1"/>
        </w:rPr>
        <w:t>ntegridade e segurança das informações;</w:t>
      </w:r>
    </w:p>
    <w:p w:rsidR="009E2C25" w:rsidRPr="00995180" w:rsidRDefault="009E2C25" w:rsidP="00B44553">
      <w:pPr>
        <w:pStyle w:val="11header"/>
        <w:numPr>
          <w:ilvl w:val="0"/>
          <w:numId w:val="20"/>
        </w:numPr>
        <w:spacing w:before="0" w:line="360" w:lineRule="auto"/>
        <w:rPr>
          <w:caps w:val="0"/>
          <w:kern w:val="1"/>
        </w:rPr>
      </w:pPr>
      <w:r w:rsidRPr="00995180">
        <w:rPr>
          <w:caps w:val="0"/>
          <w:kern w:val="1"/>
        </w:rPr>
        <w:t>Segurança na transmissão de dados de pagamentos;</w:t>
      </w:r>
    </w:p>
    <w:p w:rsidR="009E2C25" w:rsidRPr="00995180" w:rsidRDefault="009E2C25" w:rsidP="00B44553">
      <w:pPr>
        <w:pStyle w:val="11header"/>
        <w:numPr>
          <w:ilvl w:val="0"/>
          <w:numId w:val="20"/>
        </w:numPr>
        <w:spacing w:before="0" w:line="360" w:lineRule="auto"/>
        <w:rPr>
          <w:caps w:val="0"/>
          <w:kern w:val="1"/>
        </w:rPr>
      </w:pPr>
      <w:r w:rsidRPr="00995180">
        <w:rPr>
          <w:caps w:val="0"/>
          <w:kern w:val="1"/>
        </w:rPr>
        <w:t>Criptografia de dados salvos no SGBD;</w:t>
      </w:r>
    </w:p>
    <w:p w:rsidR="0086757A" w:rsidRPr="00995180" w:rsidRDefault="0086757A" w:rsidP="00B44553">
      <w:pPr>
        <w:pStyle w:val="11header"/>
        <w:numPr>
          <w:ilvl w:val="0"/>
          <w:numId w:val="20"/>
        </w:numPr>
        <w:spacing w:before="0" w:line="360" w:lineRule="auto"/>
        <w:rPr>
          <w:caps w:val="0"/>
          <w:kern w:val="1"/>
        </w:rPr>
      </w:pPr>
      <w:r w:rsidRPr="00995180">
        <w:rPr>
          <w:caps w:val="0"/>
          <w:kern w:val="1"/>
        </w:rPr>
        <w:t>Éticos, o sistema não deve apresentar nenhum dado indevido de cunho privativo;</w:t>
      </w:r>
    </w:p>
    <w:p w:rsidR="0086757A" w:rsidRPr="00995180" w:rsidRDefault="0086757A" w:rsidP="00B44553">
      <w:pPr>
        <w:pStyle w:val="11header"/>
        <w:numPr>
          <w:ilvl w:val="0"/>
          <w:numId w:val="20"/>
        </w:numPr>
        <w:spacing w:before="0" w:line="360" w:lineRule="auto"/>
        <w:rPr>
          <w:caps w:val="0"/>
          <w:kern w:val="1"/>
        </w:rPr>
      </w:pPr>
      <w:r w:rsidRPr="00995180">
        <w:rPr>
          <w:caps w:val="0"/>
          <w:kern w:val="1"/>
        </w:rPr>
        <w:t>Legal, o sistema deverá atender às normas legais, tais como padrões, leis, etc.</w:t>
      </w:r>
    </w:p>
    <w:p w:rsidR="009E2C25" w:rsidRPr="00995180" w:rsidRDefault="0086757A" w:rsidP="00B44553">
      <w:pPr>
        <w:pStyle w:val="11header"/>
        <w:numPr>
          <w:ilvl w:val="0"/>
          <w:numId w:val="20"/>
        </w:numPr>
        <w:spacing w:before="0" w:line="360" w:lineRule="auto"/>
        <w:rPr>
          <w:caps w:val="0"/>
          <w:kern w:val="1"/>
        </w:rPr>
      </w:pPr>
      <w:r w:rsidRPr="00995180">
        <w:rPr>
          <w:caps w:val="0"/>
          <w:kern w:val="1"/>
        </w:rPr>
        <w:t>Interoperabilidade, d</w:t>
      </w:r>
      <w:r w:rsidR="009E2C25" w:rsidRPr="00995180">
        <w:rPr>
          <w:caps w:val="0"/>
          <w:kern w:val="1"/>
        </w:rPr>
        <w:t>isponibilização de interface WebService para comunicação com sistema terceiro</w:t>
      </w:r>
      <w:r w:rsidRPr="00995180">
        <w:rPr>
          <w:caps w:val="0"/>
          <w:kern w:val="1"/>
        </w:rPr>
        <w:t>;</w:t>
      </w:r>
    </w:p>
    <w:p w:rsidR="00D241E6" w:rsidRPr="00995180" w:rsidRDefault="00D241E6" w:rsidP="00C85B4A">
      <w:pPr>
        <w:rPr>
          <w:lang w:eastAsia="ar-SA"/>
        </w:rPr>
      </w:pPr>
    </w:p>
    <w:p w:rsidR="00FB6605" w:rsidRPr="00995180" w:rsidRDefault="007C6CB6" w:rsidP="00FB6605">
      <w:pPr>
        <w:pStyle w:val="Ttulo1"/>
        <w:numPr>
          <w:ilvl w:val="0"/>
          <w:numId w:val="2"/>
        </w:numPr>
      </w:pPr>
      <w:bookmarkStart w:id="33" w:name="_Toc381953705"/>
      <w:r w:rsidRPr="00995180">
        <w:t>PREMISSAS</w:t>
      </w:r>
      <w:bookmarkEnd w:id="33"/>
    </w:p>
    <w:p w:rsidR="00FB6605" w:rsidRPr="00995180" w:rsidRDefault="00FB6605" w:rsidP="00D241E6">
      <w:pPr>
        <w:pStyle w:val="11header"/>
        <w:spacing w:before="0" w:line="360" w:lineRule="auto"/>
        <w:ind w:left="360" w:firstLine="348"/>
        <w:rPr>
          <w:caps w:val="0"/>
          <w:kern w:val="1"/>
        </w:rPr>
      </w:pPr>
    </w:p>
    <w:p w:rsidR="006B3560" w:rsidRPr="00995180" w:rsidRDefault="0086757A" w:rsidP="006B3560">
      <w:pPr>
        <w:pStyle w:val="11header"/>
        <w:numPr>
          <w:ilvl w:val="0"/>
          <w:numId w:val="20"/>
        </w:numPr>
        <w:spacing w:before="0" w:line="360" w:lineRule="auto"/>
        <w:rPr>
          <w:caps w:val="0"/>
          <w:kern w:val="1"/>
        </w:rPr>
      </w:pPr>
      <w:r w:rsidRPr="00995180">
        <w:rPr>
          <w:caps w:val="0"/>
          <w:kern w:val="1"/>
        </w:rPr>
        <w:t>Conexão com a internet 24 horas por dia e sete dias por semana para processamento dos dados;</w:t>
      </w:r>
    </w:p>
    <w:p w:rsidR="0086757A" w:rsidRPr="00995180" w:rsidRDefault="0086757A" w:rsidP="0086757A">
      <w:pPr>
        <w:pStyle w:val="11header"/>
        <w:numPr>
          <w:ilvl w:val="0"/>
          <w:numId w:val="20"/>
        </w:numPr>
        <w:spacing w:before="0" w:line="360" w:lineRule="auto"/>
        <w:rPr>
          <w:caps w:val="0"/>
          <w:kern w:val="1"/>
        </w:rPr>
      </w:pPr>
      <w:r w:rsidRPr="00995180">
        <w:rPr>
          <w:caps w:val="0"/>
          <w:kern w:val="1"/>
        </w:rPr>
        <w:t>O sistema será gerenciado pela nuvem (</w:t>
      </w:r>
      <w:proofErr w:type="spellStart"/>
      <w:r w:rsidRPr="00995180">
        <w:rPr>
          <w:caps w:val="0"/>
          <w:kern w:val="1"/>
        </w:rPr>
        <w:t>Cloud</w:t>
      </w:r>
      <w:proofErr w:type="spellEnd"/>
      <w:r w:rsidRPr="00995180">
        <w:rPr>
          <w:caps w:val="0"/>
          <w:kern w:val="1"/>
        </w:rPr>
        <w:t>).</w:t>
      </w:r>
    </w:p>
    <w:p w:rsidR="0086757A" w:rsidRPr="00995180" w:rsidRDefault="0086757A" w:rsidP="006B3560">
      <w:pPr>
        <w:pStyle w:val="11header"/>
        <w:numPr>
          <w:ilvl w:val="0"/>
          <w:numId w:val="20"/>
        </w:numPr>
        <w:spacing w:before="0" w:line="360" w:lineRule="auto"/>
        <w:rPr>
          <w:caps w:val="0"/>
          <w:kern w:val="1"/>
        </w:rPr>
      </w:pPr>
      <w:r w:rsidRPr="00995180">
        <w:rPr>
          <w:caps w:val="0"/>
          <w:kern w:val="1"/>
        </w:rPr>
        <w:t>Aplicação Web e Móvel para clientes;</w:t>
      </w:r>
    </w:p>
    <w:p w:rsidR="0086757A" w:rsidRPr="00995180" w:rsidRDefault="0086757A" w:rsidP="0086757A">
      <w:pPr>
        <w:pStyle w:val="11header"/>
        <w:numPr>
          <w:ilvl w:val="0"/>
          <w:numId w:val="20"/>
        </w:numPr>
        <w:spacing w:before="0" w:line="360" w:lineRule="auto"/>
        <w:rPr>
          <w:caps w:val="0"/>
          <w:kern w:val="1"/>
        </w:rPr>
      </w:pPr>
      <w:r w:rsidRPr="00995180">
        <w:rPr>
          <w:caps w:val="0"/>
          <w:kern w:val="1"/>
        </w:rPr>
        <w:t xml:space="preserve">Dispositivo </w:t>
      </w:r>
      <w:proofErr w:type="spellStart"/>
      <w:r w:rsidRPr="00995180">
        <w:rPr>
          <w:caps w:val="0"/>
          <w:kern w:val="1"/>
        </w:rPr>
        <w:t>Android</w:t>
      </w:r>
      <w:proofErr w:type="spellEnd"/>
      <w:r w:rsidRPr="00995180">
        <w:rPr>
          <w:caps w:val="0"/>
          <w:kern w:val="1"/>
        </w:rPr>
        <w:t xml:space="preserve"> com versão superior ou igual a: 4.0 para execução do aplicativo;</w:t>
      </w:r>
    </w:p>
    <w:p w:rsidR="006B3560" w:rsidRPr="00995180" w:rsidRDefault="0086757A" w:rsidP="006B3560">
      <w:pPr>
        <w:pStyle w:val="11header"/>
        <w:numPr>
          <w:ilvl w:val="0"/>
          <w:numId w:val="20"/>
        </w:numPr>
        <w:spacing w:before="0" w:line="360" w:lineRule="auto"/>
        <w:rPr>
          <w:caps w:val="0"/>
          <w:kern w:val="1"/>
        </w:rPr>
      </w:pPr>
      <w:r w:rsidRPr="00995180">
        <w:rPr>
          <w:caps w:val="0"/>
          <w:kern w:val="1"/>
        </w:rPr>
        <w:t>Aplicação Web administrativa para as empresas vinculadas;</w:t>
      </w:r>
    </w:p>
    <w:p w:rsidR="0086757A" w:rsidRPr="00995180" w:rsidRDefault="0086757A" w:rsidP="0086757A">
      <w:pPr>
        <w:pStyle w:val="11header"/>
        <w:numPr>
          <w:ilvl w:val="0"/>
          <w:numId w:val="20"/>
        </w:numPr>
        <w:spacing w:before="0" w:line="360" w:lineRule="auto"/>
        <w:rPr>
          <w:caps w:val="0"/>
          <w:kern w:val="1"/>
        </w:rPr>
      </w:pPr>
      <w:r w:rsidRPr="00995180">
        <w:rPr>
          <w:caps w:val="0"/>
          <w:kern w:val="1"/>
        </w:rPr>
        <w:t>Fraudes e interceptações realizadas por terceiros que burlem as normas legais não serão de responsabilidade da equipe de desenvolvimento;</w:t>
      </w:r>
    </w:p>
    <w:p w:rsidR="0086757A" w:rsidRPr="00995180" w:rsidRDefault="0086757A" w:rsidP="0086757A">
      <w:pPr>
        <w:pStyle w:val="11header"/>
        <w:numPr>
          <w:ilvl w:val="0"/>
          <w:numId w:val="20"/>
        </w:numPr>
        <w:spacing w:before="0" w:line="360" w:lineRule="auto"/>
        <w:rPr>
          <w:caps w:val="0"/>
          <w:kern w:val="1"/>
        </w:rPr>
      </w:pPr>
      <w:r w:rsidRPr="00995180">
        <w:rPr>
          <w:caps w:val="0"/>
          <w:kern w:val="1"/>
        </w:rPr>
        <w:t>Solicitações feitas pelo cliente em perspectiva serão analisadas e postas em pauta para atendimento ou não;</w:t>
      </w:r>
    </w:p>
    <w:p w:rsidR="00FB6605" w:rsidRPr="00995180" w:rsidRDefault="007C6CB6" w:rsidP="00FB6605">
      <w:pPr>
        <w:pStyle w:val="Ttulo1"/>
        <w:numPr>
          <w:ilvl w:val="0"/>
          <w:numId w:val="2"/>
        </w:numPr>
      </w:pPr>
      <w:bookmarkStart w:id="34" w:name="_Toc381953706"/>
      <w:r w:rsidRPr="00995180">
        <w:lastRenderedPageBreak/>
        <w:t>PRODUTOS FINAIS</w:t>
      </w:r>
      <w:bookmarkEnd w:id="34"/>
    </w:p>
    <w:p w:rsidR="002A2F80" w:rsidRPr="00995180" w:rsidRDefault="002A2F80" w:rsidP="002A2F80">
      <w:pPr>
        <w:rPr>
          <w:lang w:eastAsia="ar-SA"/>
        </w:rPr>
      </w:pPr>
    </w:p>
    <w:p w:rsidR="00015C13" w:rsidRPr="00995180" w:rsidRDefault="000B03B4" w:rsidP="00015C13">
      <w:pPr>
        <w:pStyle w:val="11header"/>
        <w:spacing w:before="0" w:line="360" w:lineRule="auto"/>
        <w:rPr>
          <w:caps w:val="0"/>
          <w:kern w:val="1"/>
        </w:rPr>
      </w:pPr>
      <w:r w:rsidRPr="00995180">
        <w:rPr>
          <w:caps w:val="0"/>
          <w:kern w:val="1"/>
        </w:rPr>
        <w:t>Projeto de Sistemas de Informação I</w:t>
      </w:r>
      <w:r w:rsidR="00015C13" w:rsidRPr="00995180">
        <w:rPr>
          <w:caps w:val="0"/>
          <w:kern w:val="1"/>
        </w:rPr>
        <w:t>:</w:t>
      </w:r>
    </w:p>
    <w:p w:rsidR="00C62274" w:rsidRPr="00995180" w:rsidRDefault="00C62274" w:rsidP="00C62274">
      <w:pPr>
        <w:pStyle w:val="11header"/>
        <w:numPr>
          <w:ilvl w:val="0"/>
          <w:numId w:val="20"/>
        </w:numPr>
        <w:spacing w:before="0" w:line="360" w:lineRule="auto"/>
        <w:rPr>
          <w:caps w:val="0"/>
          <w:kern w:val="1"/>
        </w:rPr>
      </w:pPr>
      <w:r w:rsidRPr="00995180">
        <w:rPr>
          <w:caps w:val="0"/>
          <w:kern w:val="1"/>
        </w:rPr>
        <w:t>Proposta de Tema de Software;</w:t>
      </w:r>
    </w:p>
    <w:p w:rsidR="00C62274" w:rsidRPr="00995180" w:rsidRDefault="00C62274" w:rsidP="00C62274">
      <w:pPr>
        <w:pStyle w:val="11header"/>
        <w:numPr>
          <w:ilvl w:val="0"/>
          <w:numId w:val="20"/>
        </w:numPr>
        <w:spacing w:before="0" w:line="360" w:lineRule="auto"/>
        <w:rPr>
          <w:caps w:val="0"/>
          <w:kern w:val="1"/>
        </w:rPr>
      </w:pPr>
      <w:r w:rsidRPr="00995180">
        <w:rPr>
          <w:caps w:val="0"/>
          <w:kern w:val="1"/>
        </w:rPr>
        <w:t>Descrição do Projeto de Software;</w:t>
      </w:r>
    </w:p>
    <w:p w:rsidR="00C62274" w:rsidRPr="00995180" w:rsidRDefault="00C62274" w:rsidP="00C62274">
      <w:pPr>
        <w:pStyle w:val="11header"/>
        <w:numPr>
          <w:ilvl w:val="0"/>
          <w:numId w:val="20"/>
        </w:numPr>
        <w:spacing w:before="0" w:line="360" w:lineRule="auto"/>
        <w:rPr>
          <w:caps w:val="0"/>
          <w:kern w:val="1"/>
        </w:rPr>
      </w:pPr>
      <w:r w:rsidRPr="00995180">
        <w:rPr>
          <w:caps w:val="0"/>
          <w:kern w:val="1"/>
        </w:rPr>
        <w:t>Plano de Projeto de Software;</w:t>
      </w:r>
    </w:p>
    <w:p w:rsidR="00C62274" w:rsidRPr="00995180" w:rsidRDefault="00C62274" w:rsidP="00C62274">
      <w:pPr>
        <w:pStyle w:val="11header"/>
        <w:numPr>
          <w:ilvl w:val="0"/>
          <w:numId w:val="20"/>
        </w:numPr>
        <w:spacing w:before="0" w:line="360" w:lineRule="auto"/>
        <w:rPr>
          <w:caps w:val="0"/>
          <w:kern w:val="1"/>
        </w:rPr>
      </w:pPr>
      <w:r w:rsidRPr="00995180">
        <w:rPr>
          <w:caps w:val="0"/>
          <w:kern w:val="1"/>
        </w:rPr>
        <w:t>Arquitetura do Projeto de Software;</w:t>
      </w:r>
    </w:p>
    <w:p w:rsidR="00C62274" w:rsidRPr="00995180" w:rsidRDefault="00C62274" w:rsidP="00C62274">
      <w:pPr>
        <w:pStyle w:val="11header"/>
        <w:numPr>
          <w:ilvl w:val="0"/>
          <w:numId w:val="20"/>
        </w:numPr>
        <w:spacing w:before="0" w:line="360" w:lineRule="auto"/>
        <w:rPr>
          <w:caps w:val="0"/>
          <w:kern w:val="1"/>
        </w:rPr>
      </w:pPr>
      <w:r w:rsidRPr="00995180">
        <w:rPr>
          <w:caps w:val="0"/>
          <w:kern w:val="1"/>
        </w:rPr>
        <w:t>Modelo de Casos de Uso;</w:t>
      </w:r>
    </w:p>
    <w:p w:rsidR="00C62274" w:rsidRPr="00995180" w:rsidRDefault="00C62274" w:rsidP="00C62274">
      <w:pPr>
        <w:pStyle w:val="11header"/>
        <w:numPr>
          <w:ilvl w:val="0"/>
          <w:numId w:val="20"/>
        </w:numPr>
        <w:spacing w:before="0" w:line="360" w:lineRule="auto"/>
        <w:rPr>
          <w:caps w:val="0"/>
          <w:kern w:val="1"/>
        </w:rPr>
      </w:pPr>
      <w:r w:rsidRPr="00995180">
        <w:rPr>
          <w:caps w:val="0"/>
          <w:kern w:val="1"/>
        </w:rPr>
        <w:t>Especificação de Casos de Uso;</w:t>
      </w:r>
    </w:p>
    <w:p w:rsidR="00C62274" w:rsidRPr="00995180" w:rsidRDefault="00C62274" w:rsidP="00C62274">
      <w:pPr>
        <w:pStyle w:val="11header"/>
        <w:numPr>
          <w:ilvl w:val="0"/>
          <w:numId w:val="20"/>
        </w:numPr>
        <w:spacing w:before="0" w:line="360" w:lineRule="auto"/>
        <w:rPr>
          <w:caps w:val="0"/>
          <w:kern w:val="1"/>
        </w:rPr>
      </w:pPr>
      <w:r w:rsidRPr="00995180">
        <w:rPr>
          <w:caps w:val="0"/>
          <w:kern w:val="1"/>
        </w:rPr>
        <w:t>Realização de Análise dos Casos de Uso;</w:t>
      </w:r>
    </w:p>
    <w:p w:rsidR="00C62274" w:rsidRPr="00995180" w:rsidRDefault="00C62274" w:rsidP="00C62274">
      <w:pPr>
        <w:pStyle w:val="11header"/>
        <w:numPr>
          <w:ilvl w:val="0"/>
          <w:numId w:val="20"/>
        </w:numPr>
        <w:spacing w:before="0" w:line="360" w:lineRule="auto"/>
        <w:rPr>
          <w:caps w:val="0"/>
          <w:kern w:val="1"/>
        </w:rPr>
      </w:pPr>
      <w:r w:rsidRPr="00995180">
        <w:rPr>
          <w:caps w:val="0"/>
          <w:kern w:val="1"/>
        </w:rPr>
        <w:t>MRN (Modelo Relacional Normalizado) do Banco de dados;</w:t>
      </w:r>
    </w:p>
    <w:p w:rsidR="00C62274" w:rsidRPr="00995180" w:rsidRDefault="00C62274" w:rsidP="00C62274">
      <w:pPr>
        <w:pStyle w:val="11header"/>
        <w:numPr>
          <w:ilvl w:val="0"/>
          <w:numId w:val="20"/>
        </w:numPr>
        <w:spacing w:before="0" w:line="360" w:lineRule="auto"/>
        <w:rPr>
          <w:caps w:val="0"/>
          <w:kern w:val="1"/>
        </w:rPr>
      </w:pPr>
      <w:r w:rsidRPr="00995180">
        <w:rPr>
          <w:caps w:val="0"/>
          <w:kern w:val="1"/>
        </w:rPr>
        <w:t>Manual do Sistema (Documento Final).</w:t>
      </w:r>
    </w:p>
    <w:p w:rsidR="00015C13" w:rsidRPr="00995180" w:rsidRDefault="00C62274" w:rsidP="00015C13">
      <w:pPr>
        <w:pStyle w:val="11header"/>
        <w:spacing w:before="0" w:line="360" w:lineRule="auto"/>
        <w:rPr>
          <w:caps w:val="0"/>
          <w:kern w:val="1"/>
        </w:rPr>
      </w:pPr>
      <w:r w:rsidRPr="00995180">
        <w:rPr>
          <w:caps w:val="0"/>
          <w:kern w:val="1"/>
        </w:rPr>
        <w:t>Projeto de Sistemas de Informação II</w:t>
      </w:r>
      <w:r w:rsidR="00015C13" w:rsidRPr="00995180">
        <w:rPr>
          <w:caps w:val="0"/>
          <w:kern w:val="1"/>
        </w:rPr>
        <w:t>:</w:t>
      </w:r>
    </w:p>
    <w:p w:rsidR="00C62274" w:rsidRPr="00995180" w:rsidRDefault="00C62274" w:rsidP="00C62274">
      <w:pPr>
        <w:pStyle w:val="11header"/>
        <w:numPr>
          <w:ilvl w:val="0"/>
          <w:numId w:val="20"/>
        </w:numPr>
        <w:spacing w:before="0" w:line="360" w:lineRule="auto"/>
        <w:rPr>
          <w:caps w:val="0"/>
          <w:kern w:val="1"/>
        </w:rPr>
      </w:pPr>
      <w:r w:rsidRPr="00995180">
        <w:rPr>
          <w:caps w:val="0"/>
          <w:kern w:val="1"/>
        </w:rPr>
        <w:t>Protótipo Funcional de todos os Casos de Uso do Sistema;</w:t>
      </w:r>
    </w:p>
    <w:p w:rsidR="00C62274" w:rsidRPr="00995180" w:rsidRDefault="00C62274" w:rsidP="00C62274">
      <w:pPr>
        <w:pStyle w:val="11header"/>
        <w:numPr>
          <w:ilvl w:val="0"/>
          <w:numId w:val="20"/>
        </w:numPr>
        <w:spacing w:before="0" w:line="360" w:lineRule="auto"/>
        <w:rPr>
          <w:caps w:val="0"/>
          <w:kern w:val="1"/>
        </w:rPr>
      </w:pPr>
      <w:r w:rsidRPr="00995180">
        <w:rPr>
          <w:caps w:val="0"/>
          <w:kern w:val="1"/>
        </w:rPr>
        <w:t>Telas e Relatórios</w:t>
      </w:r>
    </w:p>
    <w:p w:rsidR="00C62274" w:rsidRPr="00995180" w:rsidRDefault="00C62274" w:rsidP="00C62274">
      <w:pPr>
        <w:pStyle w:val="11header"/>
        <w:numPr>
          <w:ilvl w:val="0"/>
          <w:numId w:val="20"/>
        </w:numPr>
        <w:spacing w:before="0" w:line="360" w:lineRule="auto"/>
        <w:rPr>
          <w:caps w:val="0"/>
          <w:kern w:val="1"/>
        </w:rPr>
      </w:pPr>
      <w:r w:rsidRPr="00995180">
        <w:rPr>
          <w:caps w:val="0"/>
          <w:kern w:val="1"/>
        </w:rPr>
        <w:t xml:space="preserve">Um caso de Uso Completamente </w:t>
      </w:r>
      <w:proofErr w:type="gramStart"/>
      <w:r w:rsidRPr="00995180">
        <w:rPr>
          <w:caps w:val="0"/>
          <w:kern w:val="1"/>
        </w:rPr>
        <w:t>Implementado</w:t>
      </w:r>
      <w:proofErr w:type="gramEnd"/>
      <w:r w:rsidRPr="00995180">
        <w:rPr>
          <w:caps w:val="0"/>
          <w:kern w:val="1"/>
        </w:rPr>
        <w:t>.</w:t>
      </w:r>
    </w:p>
    <w:p w:rsidR="00C62274" w:rsidRPr="00995180" w:rsidRDefault="00C62274" w:rsidP="00C62274">
      <w:pPr>
        <w:pStyle w:val="11header"/>
        <w:numPr>
          <w:ilvl w:val="0"/>
          <w:numId w:val="20"/>
        </w:numPr>
        <w:spacing w:before="0" w:line="360" w:lineRule="auto"/>
        <w:rPr>
          <w:caps w:val="0"/>
          <w:kern w:val="1"/>
        </w:rPr>
      </w:pPr>
      <w:proofErr w:type="gramStart"/>
      <w:r w:rsidRPr="00995180">
        <w:rPr>
          <w:caps w:val="0"/>
          <w:kern w:val="1"/>
        </w:rPr>
        <w:t>Implementação</w:t>
      </w:r>
      <w:proofErr w:type="gramEnd"/>
      <w:r w:rsidRPr="00995180">
        <w:rPr>
          <w:caps w:val="0"/>
          <w:kern w:val="1"/>
        </w:rPr>
        <w:t xml:space="preserve"> de todos os Casos de Uso do Sistema;</w:t>
      </w:r>
    </w:p>
    <w:p w:rsidR="00C62274" w:rsidRPr="00995180" w:rsidRDefault="00C62274" w:rsidP="00C62274">
      <w:pPr>
        <w:pStyle w:val="11header"/>
        <w:numPr>
          <w:ilvl w:val="0"/>
          <w:numId w:val="20"/>
        </w:numPr>
        <w:spacing w:before="0" w:line="360" w:lineRule="auto"/>
        <w:rPr>
          <w:caps w:val="0"/>
          <w:kern w:val="1"/>
        </w:rPr>
      </w:pPr>
      <w:r w:rsidRPr="00995180">
        <w:rPr>
          <w:caps w:val="0"/>
          <w:kern w:val="1"/>
        </w:rPr>
        <w:t>Manual do Sistema Atualizado;</w:t>
      </w:r>
    </w:p>
    <w:p w:rsidR="00C62274" w:rsidRPr="00995180" w:rsidRDefault="00C62274" w:rsidP="00C62274">
      <w:pPr>
        <w:pStyle w:val="11header"/>
        <w:numPr>
          <w:ilvl w:val="0"/>
          <w:numId w:val="20"/>
        </w:numPr>
        <w:spacing w:before="0" w:line="360" w:lineRule="auto"/>
        <w:rPr>
          <w:caps w:val="0"/>
          <w:kern w:val="1"/>
        </w:rPr>
      </w:pPr>
      <w:r w:rsidRPr="00995180">
        <w:rPr>
          <w:caps w:val="0"/>
          <w:kern w:val="1"/>
        </w:rPr>
        <w:t>Manual do Usuário para o Sistema;</w:t>
      </w:r>
    </w:p>
    <w:p w:rsidR="00C62274" w:rsidRPr="00995180" w:rsidRDefault="00C62274" w:rsidP="00C62274">
      <w:pPr>
        <w:pStyle w:val="11header"/>
        <w:numPr>
          <w:ilvl w:val="0"/>
          <w:numId w:val="20"/>
        </w:numPr>
        <w:spacing w:before="0" w:line="360" w:lineRule="auto"/>
        <w:rPr>
          <w:caps w:val="0"/>
          <w:kern w:val="1"/>
        </w:rPr>
      </w:pPr>
      <w:r w:rsidRPr="00995180">
        <w:rPr>
          <w:caps w:val="0"/>
          <w:kern w:val="1"/>
        </w:rPr>
        <w:t>Contrato de Software.</w:t>
      </w:r>
    </w:p>
    <w:p w:rsidR="0059718E" w:rsidRPr="00995180" w:rsidRDefault="0059718E" w:rsidP="0059718E"/>
    <w:p w:rsidR="00FB6605" w:rsidRPr="00995180" w:rsidRDefault="007C6CB6" w:rsidP="00FB6605">
      <w:pPr>
        <w:pStyle w:val="Ttulo1"/>
        <w:numPr>
          <w:ilvl w:val="0"/>
          <w:numId w:val="2"/>
        </w:numPr>
      </w:pPr>
      <w:bookmarkStart w:id="35" w:name="_Toc381953707"/>
      <w:r w:rsidRPr="00995180">
        <w:t>RESPONSABILIDADES</w:t>
      </w:r>
      <w:bookmarkEnd w:id="35"/>
      <w:r w:rsidR="00FB6605" w:rsidRPr="00995180">
        <w:t xml:space="preserve"> </w:t>
      </w:r>
    </w:p>
    <w:p w:rsidR="00D241E6" w:rsidRPr="00995180" w:rsidRDefault="00D241E6" w:rsidP="00D241E6">
      <w:pPr>
        <w:rPr>
          <w:lang w:eastAsia="ar-SA"/>
        </w:rPr>
      </w:pPr>
    </w:p>
    <w:p w:rsidR="00FB6605" w:rsidRPr="00995180" w:rsidRDefault="00094771" w:rsidP="005C54A2">
      <w:pPr>
        <w:pStyle w:val="11header"/>
        <w:numPr>
          <w:ilvl w:val="0"/>
          <w:numId w:val="20"/>
        </w:numPr>
        <w:spacing w:before="0" w:line="360" w:lineRule="auto"/>
        <w:rPr>
          <w:caps w:val="0"/>
          <w:kern w:val="1"/>
        </w:rPr>
      </w:pPr>
      <w:r w:rsidRPr="00995180">
        <w:rPr>
          <w:caps w:val="0"/>
          <w:kern w:val="1"/>
        </w:rPr>
        <w:t>Alunos envolvido</w:t>
      </w:r>
      <w:r w:rsidR="0021042F" w:rsidRPr="00995180">
        <w:rPr>
          <w:caps w:val="0"/>
          <w:kern w:val="1"/>
        </w:rPr>
        <w:t>s</w:t>
      </w:r>
      <w:r w:rsidRPr="00995180">
        <w:rPr>
          <w:caps w:val="0"/>
          <w:kern w:val="1"/>
        </w:rPr>
        <w:t xml:space="preserve"> no projeto:</w:t>
      </w:r>
    </w:p>
    <w:p w:rsidR="00094771" w:rsidRPr="00995180" w:rsidRDefault="00094771" w:rsidP="005C54A2">
      <w:pPr>
        <w:pStyle w:val="11header"/>
        <w:numPr>
          <w:ilvl w:val="0"/>
          <w:numId w:val="16"/>
        </w:numPr>
        <w:spacing w:before="0" w:line="360" w:lineRule="auto"/>
        <w:rPr>
          <w:caps w:val="0"/>
          <w:kern w:val="1"/>
        </w:rPr>
      </w:pPr>
      <w:r w:rsidRPr="00995180">
        <w:rPr>
          <w:caps w:val="0"/>
          <w:kern w:val="1"/>
        </w:rPr>
        <w:t>Realização de atividades d</w:t>
      </w:r>
      <w:r w:rsidR="008E4FB9" w:rsidRPr="00995180">
        <w:rPr>
          <w:caps w:val="0"/>
          <w:kern w:val="1"/>
        </w:rPr>
        <w:t>o</w:t>
      </w:r>
      <w:r w:rsidRPr="00995180">
        <w:rPr>
          <w:caps w:val="0"/>
          <w:kern w:val="1"/>
        </w:rPr>
        <w:t xml:space="preserve"> projeto</w:t>
      </w:r>
      <w:r w:rsidR="00D241E6" w:rsidRPr="00995180">
        <w:rPr>
          <w:caps w:val="0"/>
          <w:kern w:val="1"/>
        </w:rPr>
        <w:t>;</w:t>
      </w:r>
    </w:p>
    <w:p w:rsidR="00094771" w:rsidRPr="00995180" w:rsidRDefault="00094771" w:rsidP="005C54A2">
      <w:pPr>
        <w:pStyle w:val="11header"/>
        <w:numPr>
          <w:ilvl w:val="0"/>
          <w:numId w:val="16"/>
        </w:numPr>
        <w:spacing w:before="0" w:line="360" w:lineRule="auto"/>
        <w:rPr>
          <w:caps w:val="0"/>
          <w:kern w:val="1"/>
        </w:rPr>
      </w:pPr>
      <w:r w:rsidRPr="00995180">
        <w:rPr>
          <w:caps w:val="0"/>
          <w:kern w:val="1"/>
        </w:rPr>
        <w:t>Divisão</w:t>
      </w:r>
      <w:r w:rsidR="00757CE6" w:rsidRPr="00995180">
        <w:rPr>
          <w:caps w:val="0"/>
          <w:kern w:val="1"/>
        </w:rPr>
        <w:t xml:space="preserve"> da lista de atividades do projeto por aluno</w:t>
      </w:r>
      <w:r w:rsidR="00D241E6" w:rsidRPr="00995180">
        <w:rPr>
          <w:caps w:val="0"/>
          <w:kern w:val="1"/>
        </w:rPr>
        <w:t>.</w:t>
      </w:r>
    </w:p>
    <w:p w:rsidR="00757CE6" w:rsidRPr="00995180" w:rsidRDefault="00757CE6" w:rsidP="00757CE6">
      <w:pPr>
        <w:pStyle w:val="11header"/>
        <w:numPr>
          <w:ilvl w:val="0"/>
          <w:numId w:val="16"/>
        </w:numPr>
        <w:spacing w:before="0" w:line="360" w:lineRule="auto"/>
        <w:rPr>
          <w:caps w:val="0"/>
          <w:kern w:val="1"/>
        </w:rPr>
      </w:pPr>
      <w:r w:rsidRPr="00995180">
        <w:rPr>
          <w:caps w:val="0"/>
          <w:kern w:val="1"/>
        </w:rPr>
        <w:t xml:space="preserve">Monitoramento das atividades </w:t>
      </w:r>
      <w:r w:rsidR="00C06814" w:rsidRPr="00995180">
        <w:rPr>
          <w:caps w:val="0"/>
          <w:kern w:val="1"/>
        </w:rPr>
        <w:t>atribuídas.</w:t>
      </w:r>
    </w:p>
    <w:p w:rsidR="00757CE6" w:rsidRPr="00995180" w:rsidRDefault="00757CE6" w:rsidP="00757CE6">
      <w:pPr>
        <w:pStyle w:val="11header"/>
        <w:numPr>
          <w:ilvl w:val="0"/>
          <w:numId w:val="16"/>
        </w:numPr>
        <w:spacing w:before="0" w:line="360" w:lineRule="auto"/>
        <w:rPr>
          <w:caps w:val="0"/>
          <w:kern w:val="1"/>
        </w:rPr>
      </w:pPr>
      <w:r w:rsidRPr="00995180">
        <w:rPr>
          <w:caps w:val="0"/>
          <w:kern w:val="1"/>
        </w:rPr>
        <w:t>Reuniões de revisão do projeto.</w:t>
      </w:r>
    </w:p>
    <w:p w:rsidR="00C06814" w:rsidRPr="00995180" w:rsidRDefault="00C06814" w:rsidP="00C06814">
      <w:pPr>
        <w:pStyle w:val="11header"/>
        <w:numPr>
          <w:ilvl w:val="0"/>
          <w:numId w:val="16"/>
        </w:numPr>
        <w:spacing w:before="0" w:line="360" w:lineRule="auto"/>
        <w:rPr>
          <w:caps w:val="0"/>
          <w:kern w:val="1"/>
        </w:rPr>
      </w:pPr>
      <w:r w:rsidRPr="00995180">
        <w:rPr>
          <w:caps w:val="0"/>
          <w:kern w:val="1"/>
        </w:rPr>
        <w:t xml:space="preserve">Redistribuições de atividades caso </w:t>
      </w:r>
      <w:r w:rsidR="008E4FB9" w:rsidRPr="00995180">
        <w:rPr>
          <w:caps w:val="0"/>
          <w:kern w:val="1"/>
        </w:rPr>
        <w:t>h</w:t>
      </w:r>
      <w:r w:rsidRPr="00995180">
        <w:rPr>
          <w:caps w:val="0"/>
          <w:kern w:val="1"/>
        </w:rPr>
        <w:t>aja necessidade.</w:t>
      </w:r>
    </w:p>
    <w:p w:rsidR="00C06814" w:rsidRPr="00995180" w:rsidRDefault="00C06814" w:rsidP="00C06814">
      <w:pPr>
        <w:pStyle w:val="11header"/>
        <w:numPr>
          <w:ilvl w:val="0"/>
          <w:numId w:val="16"/>
        </w:numPr>
        <w:spacing w:before="0" w:line="360" w:lineRule="auto"/>
        <w:rPr>
          <w:caps w:val="0"/>
          <w:kern w:val="1"/>
        </w:rPr>
      </w:pPr>
      <w:r w:rsidRPr="00995180">
        <w:rPr>
          <w:caps w:val="0"/>
          <w:kern w:val="1"/>
        </w:rPr>
        <w:t>Acompanhamento de todas as etapas do processo.</w:t>
      </w:r>
    </w:p>
    <w:p w:rsidR="00C06814" w:rsidRPr="00995180" w:rsidRDefault="00C06814" w:rsidP="00C06814">
      <w:pPr>
        <w:pStyle w:val="11header"/>
        <w:numPr>
          <w:ilvl w:val="0"/>
          <w:numId w:val="16"/>
        </w:numPr>
        <w:spacing w:before="0" w:line="360" w:lineRule="auto"/>
        <w:rPr>
          <w:caps w:val="0"/>
          <w:kern w:val="1"/>
        </w:rPr>
      </w:pPr>
      <w:r w:rsidRPr="00995180">
        <w:rPr>
          <w:caps w:val="0"/>
          <w:kern w:val="1"/>
        </w:rPr>
        <w:lastRenderedPageBreak/>
        <w:t xml:space="preserve">Reuniões de fechamento de escopo. </w:t>
      </w:r>
    </w:p>
    <w:p w:rsidR="00757CE6" w:rsidRPr="00995180" w:rsidRDefault="00757CE6" w:rsidP="00757CE6">
      <w:pPr>
        <w:ind w:left="1573"/>
      </w:pPr>
    </w:p>
    <w:p w:rsidR="00094771" w:rsidRPr="00995180" w:rsidRDefault="00094771" w:rsidP="00D241E6">
      <w:pPr>
        <w:pStyle w:val="11header"/>
        <w:numPr>
          <w:ilvl w:val="0"/>
          <w:numId w:val="20"/>
        </w:numPr>
        <w:spacing w:before="0" w:line="360" w:lineRule="auto"/>
        <w:rPr>
          <w:caps w:val="0"/>
          <w:kern w:val="1"/>
        </w:rPr>
      </w:pPr>
      <w:r w:rsidRPr="00995180">
        <w:rPr>
          <w:caps w:val="0"/>
          <w:kern w:val="1"/>
        </w:rPr>
        <w:t>Professor</w:t>
      </w:r>
      <w:r w:rsidR="008E4FB9" w:rsidRPr="00995180">
        <w:rPr>
          <w:caps w:val="0"/>
          <w:kern w:val="1"/>
        </w:rPr>
        <w:t xml:space="preserve"> orientador</w:t>
      </w:r>
      <w:r w:rsidR="00D241E6" w:rsidRPr="00995180">
        <w:rPr>
          <w:caps w:val="0"/>
          <w:kern w:val="1"/>
        </w:rPr>
        <w:t>:</w:t>
      </w:r>
    </w:p>
    <w:p w:rsidR="00094771" w:rsidRPr="00995180" w:rsidRDefault="00094771" w:rsidP="005C54A2">
      <w:pPr>
        <w:pStyle w:val="11header"/>
        <w:numPr>
          <w:ilvl w:val="0"/>
          <w:numId w:val="17"/>
        </w:numPr>
        <w:spacing w:before="0" w:line="360" w:lineRule="auto"/>
        <w:rPr>
          <w:caps w:val="0"/>
          <w:kern w:val="1"/>
        </w:rPr>
      </w:pPr>
      <w:r w:rsidRPr="00995180">
        <w:rPr>
          <w:caps w:val="0"/>
          <w:kern w:val="1"/>
        </w:rPr>
        <w:t>Solicitar atividades</w:t>
      </w:r>
      <w:r w:rsidR="00D241E6" w:rsidRPr="00995180">
        <w:rPr>
          <w:caps w:val="0"/>
          <w:kern w:val="1"/>
        </w:rPr>
        <w:t>;</w:t>
      </w:r>
    </w:p>
    <w:p w:rsidR="00094771" w:rsidRPr="00995180" w:rsidRDefault="00094771" w:rsidP="005C54A2">
      <w:pPr>
        <w:pStyle w:val="11header"/>
        <w:numPr>
          <w:ilvl w:val="0"/>
          <w:numId w:val="17"/>
        </w:numPr>
        <w:spacing w:before="0" w:line="360" w:lineRule="auto"/>
        <w:rPr>
          <w:caps w:val="0"/>
          <w:kern w:val="1"/>
        </w:rPr>
      </w:pPr>
      <w:r w:rsidRPr="00995180">
        <w:rPr>
          <w:caps w:val="0"/>
          <w:kern w:val="1"/>
        </w:rPr>
        <w:t>Orientar atividade (consultoria)</w:t>
      </w:r>
      <w:r w:rsidR="00D241E6" w:rsidRPr="00995180">
        <w:rPr>
          <w:caps w:val="0"/>
          <w:kern w:val="1"/>
        </w:rPr>
        <w:t>;</w:t>
      </w:r>
    </w:p>
    <w:p w:rsidR="00094771" w:rsidRPr="00995180" w:rsidRDefault="00094771" w:rsidP="005C54A2">
      <w:pPr>
        <w:pStyle w:val="11header"/>
        <w:numPr>
          <w:ilvl w:val="0"/>
          <w:numId w:val="17"/>
        </w:numPr>
        <w:spacing w:before="0" w:line="360" w:lineRule="auto"/>
        <w:rPr>
          <w:caps w:val="0"/>
          <w:kern w:val="1"/>
        </w:rPr>
      </w:pPr>
      <w:r w:rsidRPr="00995180">
        <w:rPr>
          <w:caps w:val="0"/>
          <w:kern w:val="1"/>
        </w:rPr>
        <w:t>Corrigir atividades</w:t>
      </w:r>
      <w:r w:rsidR="00D241E6" w:rsidRPr="00995180">
        <w:rPr>
          <w:caps w:val="0"/>
          <w:kern w:val="1"/>
        </w:rPr>
        <w:t>;</w:t>
      </w:r>
    </w:p>
    <w:p w:rsidR="00094771" w:rsidRPr="00995180" w:rsidRDefault="00094771" w:rsidP="005C54A2">
      <w:pPr>
        <w:pStyle w:val="11header"/>
        <w:numPr>
          <w:ilvl w:val="0"/>
          <w:numId w:val="17"/>
        </w:numPr>
        <w:spacing w:before="0" w:line="360" w:lineRule="auto"/>
        <w:rPr>
          <w:caps w:val="0"/>
          <w:kern w:val="1"/>
        </w:rPr>
      </w:pPr>
      <w:proofErr w:type="gramStart"/>
      <w:r w:rsidRPr="00995180">
        <w:rPr>
          <w:caps w:val="0"/>
          <w:kern w:val="1"/>
        </w:rPr>
        <w:t>Feedback</w:t>
      </w:r>
      <w:proofErr w:type="gramEnd"/>
      <w:r w:rsidRPr="00995180">
        <w:rPr>
          <w:caps w:val="0"/>
          <w:kern w:val="1"/>
        </w:rPr>
        <w:t xml:space="preserve"> das atividades</w:t>
      </w:r>
      <w:r w:rsidR="00D241E6" w:rsidRPr="00995180">
        <w:rPr>
          <w:caps w:val="0"/>
          <w:kern w:val="1"/>
        </w:rPr>
        <w:t>.</w:t>
      </w:r>
    </w:p>
    <w:p w:rsidR="008E445B" w:rsidRPr="00995180" w:rsidRDefault="008E445B" w:rsidP="008E445B"/>
    <w:p w:rsidR="008E445B" w:rsidRPr="00995180" w:rsidRDefault="008E445B" w:rsidP="008E445B">
      <w:pPr>
        <w:pStyle w:val="Ttulo1"/>
        <w:numPr>
          <w:ilvl w:val="1"/>
          <w:numId w:val="27"/>
        </w:numPr>
      </w:pPr>
      <w:bookmarkStart w:id="36" w:name="_Toc381953708"/>
      <w:r w:rsidRPr="00995180">
        <w:t>RESPONSABILIDADES INDIVIDUAIS</w:t>
      </w:r>
      <w:bookmarkEnd w:id="36"/>
    </w:p>
    <w:p w:rsidR="00EE5D16" w:rsidRPr="00995180" w:rsidRDefault="00EE5D16" w:rsidP="00EE5D16">
      <w:pPr>
        <w:rPr>
          <w:lang w:eastAsia="ar-SA"/>
        </w:rPr>
      </w:pPr>
    </w:p>
    <w:p w:rsidR="002F7DE3" w:rsidRPr="00995180" w:rsidRDefault="00EE5D16" w:rsidP="002F7DE3">
      <w:pPr>
        <w:pStyle w:val="11header"/>
        <w:numPr>
          <w:ilvl w:val="0"/>
          <w:numId w:val="20"/>
        </w:numPr>
        <w:spacing w:before="0" w:line="360" w:lineRule="auto"/>
        <w:rPr>
          <w:caps w:val="0"/>
          <w:kern w:val="1"/>
        </w:rPr>
      </w:pPr>
      <w:r w:rsidRPr="00995180">
        <w:rPr>
          <w:caps w:val="0"/>
          <w:kern w:val="1"/>
        </w:rPr>
        <w:t xml:space="preserve">Analista de Planejamento, </w:t>
      </w:r>
      <w:r w:rsidR="002F7DE3" w:rsidRPr="00995180">
        <w:rPr>
          <w:caps w:val="0"/>
          <w:kern w:val="1"/>
        </w:rPr>
        <w:t>Analista de Sistema</w:t>
      </w:r>
      <w:r w:rsidRPr="00995180">
        <w:rPr>
          <w:caps w:val="0"/>
          <w:kern w:val="1"/>
        </w:rPr>
        <w:t>s e Analista de Teste.</w:t>
      </w:r>
    </w:p>
    <w:p w:rsidR="002F7DE3" w:rsidRPr="00995180" w:rsidRDefault="002F7DE3" w:rsidP="002F7DE3">
      <w:pPr>
        <w:pStyle w:val="11header"/>
        <w:numPr>
          <w:ilvl w:val="0"/>
          <w:numId w:val="29"/>
        </w:numPr>
        <w:spacing w:before="0" w:line="360" w:lineRule="auto"/>
        <w:rPr>
          <w:caps w:val="0"/>
          <w:kern w:val="1"/>
        </w:rPr>
      </w:pPr>
      <w:r w:rsidRPr="00995180">
        <w:rPr>
          <w:caps w:val="0"/>
          <w:kern w:val="1"/>
        </w:rPr>
        <w:t xml:space="preserve">Jaqueline Talita </w:t>
      </w:r>
      <w:proofErr w:type="spellStart"/>
      <w:r w:rsidRPr="00995180">
        <w:rPr>
          <w:caps w:val="0"/>
          <w:kern w:val="1"/>
        </w:rPr>
        <w:t>Winckes</w:t>
      </w:r>
      <w:proofErr w:type="spellEnd"/>
      <w:r w:rsidRPr="00995180">
        <w:rPr>
          <w:caps w:val="0"/>
          <w:kern w:val="1"/>
        </w:rPr>
        <w:t xml:space="preserve">. </w:t>
      </w:r>
    </w:p>
    <w:p w:rsidR="00EE5D16" w:rsidRPr="00995180" w:rsidRDefault="00EE5D16" w:rsidP="00EE5D16">
      <w:pPr>
        <w:pStyle w:val="11header"/>
        <w:numPr>
          <w:ilvl w:val="0"/>
          <w:numId w:val="20"/>
        </w:numPr>
        <w:spacing w:before="0" w:line="360" w:lineRule="auto"/>
        <w:rPr>
          <w:caps w:val="0"/>
          <w:kern w:val="1"/>
        </w:rPr>
      </w:pPr>
      <w:r w:rsidRPr="00995180">
        <w:rPr>
          <w:caps w:val="0"/>
          <w:kern w:val="1"/>
        </w:rPr>
        <w:t>Arquiteto de Software e Programador:</w:t>
      </w:r>
    </w:p>
    <w:p w:rsidR="00EE5D16" w:rsidRPr="00995180" w:rsidRDefault="00EE5D16" w:rsidP="00EE5D16">
      <w:pPr>
        <w:pStyle w:val="11header"/>
        <w:numPr>
          <w:ilvl w:val="0"/>
          <w:numId w:val="29"/>
        </w:numPr>
        <w:spacing w:before="0" w:line="360" w:lineRule="auto"/>
      </w:pPr>
      <w:r w:rsidRPr="00995180">
        <w:rPr>
          <w:caps w:val="0"/>
          <w:kern w:val="1"/>
        </w:rPr>
        <w:t>Paulo Henrique Ferreira de Lima.</w:t>
      </w:r>
    </w:p>
    <w:p w:rsidR="002F7DE3" w:rsidRPr="00995180" w:rsidRDefault="002F7DE3" w:rsidP="002F7DE3">
      <w:pPr>
        <w:pStyle w:val="11header"/>
        <w:numPr>
          <w:ilvl w:val="0"/>
          <w:numId w:val="20"/>
        </w:numPr>
        <w:spacing w:before="0" w:line="360" w:lineRule="auto"/>
        <w:rPr>
          <w:caps w:val="0"/>
          <w:kern w:val="1"/>
        </w:rPr>
      </w:pPr>
      <w:r w:rsidRPr="00995180">
        <w:rPr>
          <w:caps w:val="0"/>
          <w:kern w:val="1"/>
        </w:rPr>
        <w:t>Gerente de Projeto e Programador:</w:t>
      </w:r>
    </w:p>
    <w:p w:rsidR="002F7DE3" w:rsidRPr="00995180" w:rsidRDefault="002F7DE3" w:rsidP="002F7DE3">
      <w:pPr>
        <w:pStyle w:val="11header"/>
        <w:numPr>
          <w:ilvl w:val="0"/>
          <w:numId w:val="29"/>
        </w:numPr>
        <w:spacing w:before="0" w:line="360" w:lineRule="auto"/>
        <w:rPr>
          <w:caps w:val="0"/>
          <w:kern w:val="1"/>
        </w:rPr>
      </w:pPr>
      <w:r w:rsidRPr="00995180">
        <w:rPr>
          <w:caps w:val="0"/>
          <w:kern w:val="1"/>
        </w:rPr>
        <w:t xml:space="preserve">Luiz Fernando </w:t>
      </w:r>
      <w:r w:rsidR="009648E6" w:rsidRPr="00995180">
        <w:rPr>
          <w:caps w:val="0"/>
          <w:kern w:val="1"/>
        </w:rPr>
        <w:t xml:space="preserve">Nascimento da </w:t>
      </w:r>
      <w:r w:rsidRPr="00995180">
        <w:rPr>
          <w:caps w:val="0"/>
          <w:kern w:val="1"/>
        </w:rPr>
        <w:t>Cruz.</w:t>
      </w:r>
    </w:p>
    <w:p w:rsidR="00EE5D16" w:rsidRPr="00995180" w:rsidRDefault="00EE5D16" w:rsidP="00EE5D16"/>
    <w:p w:rsidR="00FB6605" w:rsidRPr="00995180" w:rsidRDefault="007C6CB6" w:rsidP="00FB6605">
      <w:pPr>
        <w:pStyle w:val="Ttulo1"/>
        <w:numPr>
          <w:ilvl w:val="0"/>
          <w:numId w:val="2"/>
        </w:numPr>
      </w:pPr>
      <w:bookmarkStart w:id="37" w:name="_Toc381953709"/>
      <w:r w:rsidRPr="00995180">
        <w:t>METODOLOGIA DE DESENVOLVIMENTO</w:t>
      </w:r>
      <w:bookmarkEnd w:id="37"/>
    </w:p>
    <w:p w:rsidR="00657D2B" w:rsidRPr="00995180" w:rsidRDefault="00657D2B" w:rsidP="00657D2B">
      <w:pPr>
        <w:pStyle w:val="11header"/>
        <w:spacing w:before="0" w:line="360" w:lineRule="auto"/>
        <w:ind w:left="1068" w:firstLine="0"/>
        <w:rPr>
          <w:caps w:val="0"/>
          <w:kern w:val="1"/>
        </w:rPr>
      </w:pPr>
    </w:p>
    <w:p w:rsidR="00015C13" w:rsidRPr="00995180" w:rsidRDefault="00015C13" w:rsidP="00657D2B">
      <w:pPr>
        <w:pStyle w:val="11header"/>
        <w:numPr>
          <w:ilvl w:val="0"/>
          <w:numId w:val="20"/>
        </w:numPr>
        <w:spacing w:before="0" w:line="360" w:lineRule="auto"/>
        <w:rPr>
          <w:caps w:val="0"/>
          <w:kern w:val="1"/>
        </w:rPr>
      </w:pPr>
      <w:r w:rsidRPr="00995180">
        <w:rPr>
          <w:caps w:val="0"/>
          <w:kern w:val="1"/>
        </w:rPr>
        <w:t>Análise orientada a objetos:</w:t>
      </w:r>
    </w:p>
    <w:p w:rsidR="00141A5C" w:rsidRPr="00995180" w:rsidRDefault="00015C13" w:rsidP="00657D2B">
      <w:pPr>
        <w:pStyle w:val="11header"/>
        <w:numPr>
          <w:ilvl w:val="0"/>
          <w:numId w:val="20"/>
        </w:numPr>
        <w:spacing w:before="0" w:line="360" w:lineRule="auto"/>
        <w:rPr>
          <w:caps w:val="0"/>
          <w:kern w:val="1"/>
        </w:rPr>
      </w:pPr>
      <w:r w:rsidRPr="00995180">
        <w:rPr>
          <w:caps w:val="0"/>
          <w:kern w:val="1"/>
        </w:rPr>
        <w:t>Diagramação UML</w:t>
      </w:r>
    </w:p>
    <w:p w:rsidR="00015C13" w:rsidRPr="00995180" w:rsidRDefault="00015C13" w:rsidP="00015C13">
      <w:pPr>
        <w:pStyle w:val="11header"/>
        <w:numPr>
          <w:ilvl w:val="0"/>
          <w:numId w:val="20"/>
        </w:numPr>
        <w:spacing w:before="0" w:line="360" w:lineRule="auto"/>
        <w:rPr>
          <w:caps w:val="0"/>
          <w:kern w:val="1"/>
        </w:rPr>
      </w:pPr>
      <w:r w:rsidRPr="00995180">
        <w:rPr>
          <w:caps w:val="0"/>
          <w:kern w:val="1"/>
        </w:rPr>
        <w:t>Levantamento de requisitos;</w:t>
      </w:r>
    </w:p>
    <w:p w:rsidR="00015C13" w:rsidRPr="00995180" w:rsidRDefault="00015C13" w:rsidP="00015C13">
      <w:pPr>
        <w:pStyle w:val="11header"/>
        <w:numPr>
          <w:ilvl w:val="0"/>
          <w:numId w:val="20"/>
        </w:numPr>
        <w:spacing w:before="0" w:line="360" w:lineRule="auto"/>
        <w:rPr>
          <w:caps w:val="0"/>
          <w:kern w:val="1"/>
        </w:rPr>
      </w:pPr>
      <w:r w:rsidRPr="00995180">
        <w:rPr>
          <w:caps w:val="0"/>
          <w:kern w:val="1"/>
        </w:rPr>
        <w:t>Definição do escopo;</w:t>
      </w:r>
    </w:p>
    <w:p w:rsidR="00141A5C" w:rsidRPr="00995180" w:rsidRDefault="00141A5C" w:rsidP="00141A5C">
      <w:pPr>
        <w:pStyle w:val="11header"/>
        <w:numPr>
          <w:ilvl w:val="0"/>
          <w:numId w:val="20"/>
        </w:numPr>
        <w:spacing w:before="0" w:line="360" w:lineRule="auto"/>
        <w:rPr>
          <w:caps w:val="0"/>
          <w:kern w:val="1"/>
        </w:rPr>
      </w:pPr>
      <w:r w:rsidRPr="00995180">
        <w:rPr>
          <w:caps w:val="0"/>
          <w:kern w:val="1"/>
        </w:rPr>
        <w:t>Desenvolvimento:</w:t>
      </w:r>
    </w:p>
    <w:p w:rsidR="00141A5C" w:rsidRPr="00995180" w:rsidRDefault="00141A5C" w:rsidP="00141A5C">
      <w:pPr>
        <w:pStyle w:val="11header"/>
        <w:numPr>
          <w:ilvl w:val="1"/>
          <w:numId w:val="20"/>
        </w:numPr>
        <w:spacing w:before="0" w:line="360" w:lineRule="auto"/>
        <w:rPr>
          <w:caps w:val="0"/>
          <w:kern w:val="1"/>
        </w:rPr>
      </w:pPr>
      <w:r w:rsidRPr="00995180">
        <w:rPr>
          <w:caps w:val="0"/>
          <w:kern w:val="1"/>
        </w:rPr>
        <w:t>Linguagem de programação Java:</w:t>
      </w:r>
    </w:p>
    <w:p w:rsidR="00141A5C" w:rsidRPr="00995180" w:rsidRDefault="00141A5C" w:rsidP="00141A5C">
      <w:pPr>
        <w:pStyle w:val="11header"/>
        <w:numPr>
          <w:ilvl w:val="2"/>
          <w:numId w:val="20"/>
        </w:numPr>
        <w:spacing w:before="0" w:line="360" w:lineRule="auto"/>
        <w:rPr>
          <w:caps w:val="0"/>
          <w:kern w:val="1"/>
        </w:rPr>
      </w:pPr>
      <w:r w:rsidRPr="00995180">
        <w:rPr>
          <w:caps w:val="0"/>
          <w:kern w:val="1"/>
        </w:rPr>
        <w:t>Java Server Faces;</w:t>
      </w:r>
    </w:p>
    <w:p w:rsidR="00657D2B" w:rsidRPr="00995180" w:rsidRDefault="00657D2B" w:rsidP="00657D2B">
      <w:pPr>
        <w:pStyle w:val="11header"/>
        <w:numPr>
          <w:ilvl w:val="2"/>
          <w:numId w:val="20"/>
        </w:numPr>
        <w:spacing w:before="0" w:line="360" w:lineRule="auto"/>
        <w:rPr>
          <w:caps w:val="0"/>
          <w:kern w:val="1"/>
        </w:rPr>
      </w:pPr>
      <w:r w:rsidRPr="00995180">
        <w:rPr>
          <w:caps w:val="0"/>
          <w:kern w:val="1"/>
        </w:rPr>
        <w:t xml:space="preserve">SDK </w:t>
      </w:r>
      <w:proofErr w:type="spellStart"/>
      <w:r w:rsidRPr="00995180">
        <w:rPr>
          <w:caps w:val="0"/>
          <w:kern w:val="1"/>
        </w:rPr>
        <w:t>Android</w:t>
      </w:r>
      <w:proofErr w:type="spellEnd"/>
      <w:r w:rsidRPr="00995180">
        <w:rPr>
          <w:caps w:val="0"/>
          <w:kern w:val="1"/>
        </w:rPr>
        <w:t>;</w:t>
      </w:r>
    </w:p>
    <w:p w:rsidR="00657D2B" w:rsidRPr="00995180" w:rsidRDefault="00657D2B" w:rsidP="00657D2B">
      <w:pPr>
        <w:pStyle w:val="11header"/>
        <w:numPr>
          <w:ilvl w:val="2"/>
          <w:numId w:val="20"/>
        </w:numPr>
        <w:spacing w:before="0" w:line="360" w:lineRule="auto"/>
        <w:rPr>
          <w:caps w:val="0"/>
          <w:kern w:val="1"/>
        </w:rPr>
      </w:pPr>
      <w:r w:rsidRPr="00995180">
        <w:rPr>
          <w:caps w:val="0"/>
          <w:kern w:val="1"/>
        </w:rPr>
        <w:t>Webservices JAX-WS;</w:t>
      </w:r>
    </w:p>
    <w:p w:rsidR="00141A5C" w:rsidRPr="00995180" w:rsidRDefault="00141A5C" w:rsidP="00141A5C">
      <w:pPr>
        <w:pStyle w:val="11header"/>
        <w:numPr>
          <w:ilvl w:val="2"/>
          <w:numId w:val="20"/>
        </w:numPr>
        <w:spacing w:before="0" w:line="360" w:lineRule="auto"/>
        <w:rPr>
          <w:caps w:val="0"/>
          <w:kern w:val="1"/>
        </w:rPr>
      </w:pPr>
      <w:proofErr w:type="gramStart"/>
      <w:r w:rsidRPr="00995180">
        <w:rPr>
          <w:caps w:val="0"/>
          <w:kern w:val="1"/>
        </w:rPr>
        <w:t>LOG4j</w:t>
      </w:r>
      <w:proofErr w:type="gramEnd"/>
      <w:r w:rsidRPr="00995180">
        <w:rPr>
          <w:caps w:val="0"/>
          <w:kern w:val="1"/>
        </w:rPr>
        <w:t>;</w:t>
      </w:r>
    </w:p>
    <w:p w:rsidR="00141A5C" w:rsidRPr="00995180" w:rsidRDefault="00141A5C" w:rsidP="00141A5C">
      <w:pPr>
        <w:pStyle w:val="11header"/>
        <w:numPr>
          <w:ilvl w:val="2"/>
          <w:numId w:val="20"/>
        </w:numPr>
        <w:spacing w:before="0" w:line="360" w:lineRule="auto"/>
        <w:rPr>
          <w:caps w:val="0"/>
          <w:kern w:val="1"/>
        </w:rPr>
      </w:pPr>
      <w:proofErr w:type="spellStart"/>
      <w:r w:rsidRPr="00995180">
        <w:rPr>
          <w:caps w:val="0"/>
          <w:kern w:val="1"/>
        </w:rPr>
        <w:lastRenderedPageBreak/>
        <w:t>Maven</w:t>
      </w:r>
      <w:proofErr w:type="spellEnd"/>
      <w:r w:rsidRPr="00995180">
        <w:rPr>
          <w:caps w:val="0"/>
          <w:kern w:val="1"/>
        </w:rPr>
        <w:t>;</w:t>
      </w:r>
    </w:p>
    <w:p w:rsidR="00141A5C" w:rsidRPr="00995180" w:rsidRDefault="00657D2B" w:rsidP="00141A5C">
      <w:pPr>
        <w:pStyle w:val="11header"/>
        <w:numPr>
          <w:ilvl w:val="2"/>
          <w:numId w:val="20"/>
        </w:numPr>
        <w:spacing w:before="0" w:line="360" w:lineRule="auto"/>
        <w:rPr>
          <w:caps w:val="0"/>
          <w:kern w:val="1"/>
        </w:rPr>
      </w:pPr>
      <w:r w:rsidRPr="00995180">
        <w:rPr>
          <w:caps w:val="0"/>
          <w:kern w:val="1"/>
        </w:rPr>
        <w:t>JPA;</w:t>
      </w:r>
    </w:p>
    <w:p w:rsidR="00141A5C" w:rsidRPr="00995180" w:rsidRDefault="00657D2B" w:rsidP="00141A5C">
      <w:pPr>
        <w:pStyle w:val="11header"/>
        <w:numPr>
          <w:ilvl w:val="2"/>
          <w:numId w:val="20"/>
        </w:numPr>
        <w:spacing w:before="0" w:line="360" w:lineRule="auto"/>
        <w:rPr>
          <w:caps w:val="0"/>
          <w:kern w:val="1"/>
        </w:rPr>
      </w:pPr>
      <w:r w:rsidRPr="00995180">
        <w:rPr>
          <w:caps w:val="0"/>
          <w:kern w:val="1"/>
        </w:rPr>
        <w:t xml:space="preserve">Spring </w:t>
      </w:r>
      <w:proofErr w:type="gramStart"/>
      <w:r w:rsidRPr="00995180">
        <w:rPr>
          <w:caps w:val="0"/>
          <w:kern w:val="1"/>
        </w:rPr>
        <w:t>3</w:t>
      </w:r>
      <w:proofErr w:type="gramEnd"/>
      <w:r w:rsidRPr="00995180">
        <w:rPr>
          <w:caps w:val="0"/>
          <w:kern w:val="1"/>
        </w:rPr>
        <w:t>;</w:t>
      </w:r>
    </w:p>
    <w:p w:rsidR="00657D2B" w:rsidRPr="00995180" w:rsidRDefault="00657D2B" w:rsidP="00657D2B">
      <w:pPr>
        <w:pStyle w:val="11header"/>
        <w:numPr>
          <w:ilvl w:val="2"/>
          <w:numId w:val="20"/>
        </w:numPr>
        <w:spacing w:before="0" w:line="360" w:lineRule="auto"/>
        <w:rPr>
          <w:caps w:val="0"/>
          <w:kern w:val="1"/>
        </w:rPr>
      </w:pPr>
      <w:r w:rsidRPr="00995180">
        <w:rPr>
          <w:caps w:val="0"/>
          <w:kern w:val="1"/>
        </w:rPr>
        <w:t xml:space="preserve">Servidor de aplicação: </w:t>
      </w:r>
      <w:proofErr w:type="spellStart"/>
      <w:r w:rsidRPr="00995180">
        <w:rPr>
          <w:caps w:val="0"/>
          <w:kern w:val="1"/>
        </w:rPr>
        <w:t>Glassfish</w:t>
      </w:r>
      <w:proofErr w:type="spellEnd"/>
      <w:r w:rsidRPr="00995180">
        <w:rPr>
          <w:caps w:val="0"/>
          <w:kern w:val="1"/>
        </w:rPr>
        <w:t xml:space="preserve"> 3.2.1.</w:t>
      </w:r>
    </w:p>
    <w:p w:rsidR="00141A5C" w:rsidRPr="00995180" w:rsidRDefault="00141A5C" w:rsidP="00141A5C">
      <w:pPr>
        <w:pStyle w:val="11header"/>
        <w:numPr>
          <w:ilvl w:val="1"/>
          <w:numId w:val="20"/>
        </w:numPr>
        <w:spacing w:before="0" w:line="360" w:lineRule="auto"/>
        <w:rPr>
          <w:caps w:val="0"/>
          <w:kern w:val="1"/>
        </w:rPr>
      </w:pPr>
      <w:r w:rsidRPr="00995180">
        <w:rPr>
          <w:caps w:val="0"/>
          <w:kern w:val="1"/>
        </w:rPr>
        <w:t>Banco de Dados:</w:t>
      </w:r>
    </w:p>
    <w:p w:rsidR="00141A5C" w:rsidRPr="00995180" w:rsidRDefault="00141A5C" w:rsidP="00141A5C">
      <w:pPr>
        <w:pStyle w:val="11header"/>
        <w:numPr>
          <w:ilvl w:val="2"/>
          <w:numId w:val="20"/>
        </w:numPr>
        <w:spacing w:before="0" w:line="360" w:lineRule="auto"/>
        <w:rPr>
          <w:caps w:val="0"/>
          <w:kern w:val="1"/>
        </w:rPr>
      </w:pPr>
      <w:proofErr w:type="gramStart"/>
      <w:r w:rsidRPr="00995180">
        <w:rPr>
          <w:caps w:val="0"/>
          <w:kern w:val="1"/>
        </w:rPr>
        <w:t>MySQL</w:t>
      </w:r>
      <w:proofErr w:type="gramEnd"/>
      <w:r w:rsidRPr="00995180">
        <w:rPr>
          <w:caps w:val="0"/>
          <w:kern w:val="1"/>
        </w:rPr>
        <w:t>;</w:t>
      </w:r>
    </w:p>
    <w:p w:rsidR="00657D2B" w:rsidRPr="00995180" w:rsidRDefault="00657D2B" w:rsidP="00657D2B">
      <w:pPr>
        <w:pStyle w:val="11header"/>
        <w:numPr>
          <w:ilvl w:val="2"/>
          <w:numId w:val="20"/>
        </w:numPr>
        <w:spacing w:before="0" w:line="360" w:lineRule="auto"/>
        <w:rPr>
          <w:caps w:val="0"/>
          <w:kern w:val="1"/>
        </w:rPr>
      </w:pPr>
      <w:r w:rsidRPr="00995180">
        <w:rPr>
          <w:caps w:val="0"/>
          <w:kern w:val="1"/>
        </w:rPr>
        <w:t xml:space="preserve">Modelagem (MRN): </w:t>
      </w:r>
      <w:proofErr w:type="spellStart"/>
      <w:proofErr w:type="gramStart"/>
      <w:r w:rsidRPr="00995180">
        <w:rPr>
          <w:caps w:val="0"/>
          <w:kern w:val="1"/>
        </w:rPr>
        <w:t>MySql</w:t>
      </w:r>
      <w:proofErr w:type="spellEnd"/>
      <w:proofErr w:type="gramEnd"/>
      <w:r w:rsidRPr="00995180">
        <w:rPr>
          <w:caps w:val="0"/>
          <w:kern w:val="1"/>
        </w:rPr>
        <w:t xml:space="preserve"> Workbench;</w:t>
      </w:r>
    </w:p>
    <w:p w:rsidR="00141A5C" w:rsidRPr="00995180" w:rsidRDefault="00141A5C" w:rsidP="00141A5C">
      <w:pPr>
        <w:pStyle w:val="11header"/>
        <w:numPr>
          <w:ilvl w:val="0"/>
          <w:numId w:val="20"/>
        </w:numPr>
        <w:spacing w:before="0" w:line="360" w:lineRule="auto"/>
        <w:rPr>
          <w:caps w:val="0"/>
          <w:kern w:val="1"/>
        </w:rPr>
      </w:pPr>
      <w:proofErr w:type="spellStart"/>
      <w:proofErr w:type="gramStart"/>
      <w:r w:rsidRPr="00995180">
        <w:rPr>
          <w:caps w:val="0"/>
          <w:kern w:val="1"/>
        </w:rPr>
        <w:t>IDEs</w:t>
      </w:r>
      <w:proofErr w:type="spellEnd"/>
      <w:proofErr w:type="gramEnd"/>
      <w:r w:rsidRPr="00995180">
        <w:rPr>
          <w:caps w:val="0"/>
          <w:kern w:val="1"/>
        </w:rPr>
        <w:t xml:space="preserve"> de Desenvolvimento:</w:t>
      </w:r>
    </w:p>
    <w:p w:rsidR="00141A5C" w:rsidRPr="00995180" w:rsidRDefault="00141A5C" w:rsidP="00141A5C">
      <w:pPr>
        <w:pStyle w:val="11header"/>
        <w:numPr>
          <w:ilvl w:val="1"/>
          <w:numId w:val="20"/>
        </w:numPr>
        <w:spacing w:before="0" w:line="360" w:lineRule="auto"/>
        <w:rPr>
          <w:caps w:val="0"/>
          <w:kern w:val="1"/>
        </w:rPr>
      </w:pPr>
      <w:r w:rsidRPr="00995180">
        <w:rPr>
          <w:caps w:val="0"/>
          <w:kern w:val="1"/>
        </w:rPr>
        <w:t>Eclipse JEE Kepler;</w:t>
      </w:r>
    </w:p>
    <w:p w:rsidR="00D44BE6" w:rsidRPr="00995180" w:rsidRDefault="007C6CB6" w:rsidP="00D44BE6">
      <w:pPr>
        <w:pStyle w:val="Ttulo1"/>
        <w:numPr>
          <w:ilvl w:val="0"/>
          <w:numId w:val="2"/>
        </w:numPr>
      </w:pPr>
      <w:bookmarkStart w:id="38" w:name="_Toc381953710"/>
      <w:r w:rsidRPr="00995180">
        <w:t>ORIENTADOR</w:t>
      </w:r>
      <w:bookmarkEnd w:id="38"/>
    </w:p>
    <w:p w:rsidR="00C443C6" w:rsidRPr="00995180" w:rsidRDefault="00C443C6" w:rsidP="00D20516">
      <w:pPr>
        <w:pStyle w:val="11header"/>
        <w:spacing w:before="0" w:line="360" w:lineRule="auto"/>
        <w:ind w:left="360" w:firstLine="348"/>
        <w:rPr>
          <w:caps w:val="0"/>
          <w:kern w:val="1"/>
        </w:rPr>
      </w:pPr>
    </w:p>
    <w:p w:rsidR="007A0B01" w:rsidRPr="00995180" w:rsidRDefault="007A0B01" w:rsidP="00AB054D">
      <w:pPr>
        <w:pStyle w:val="11header"/>
        <w:spacing w:before="0" w:line="360" w:lineRule="auto"/>
        <w:ind w:left="360" w:firstLine="348"/>
        <w:rPr>
          <w:caps w:val="0"/>
          <w:kern w:val="1"/>
        </w:rPr>
      </w:pPr>
      <w:r w:rsidRPr="00995180">
        <w:rPr>
          <w:caps w:val="0"/>
          <w:kern w:val="1"/>
        </w:rPr>
        <w:t>Professor</w:t>
      </w:r>
      <w:r w:rsidR="00BA5738" w:rsidRPr="00995180">
        <w:rPr>
          <w:caps w:val="0"/>
          <w:kern w:val="1"/>
        </w:rPr>
        <w:t>:</w:t>
      </w:r>
      <w:r w:rsidRPr="00995180">
        <w:rPr>
          <w:caps w:val="0"/>
          <w:kern w:val="1"/>
        </w:rPr>
        <w:t xml:space="preserve"> </w:t>
      </w:r>
      <w:r w:rsidR="00BA5738" w:rsidRPr="00995180">
        <w:rPr>
          <w:caps w:val="0"/>
          <w:kern w:val="1"/>
        </w:rPr>
        <w:t xml:space="preserve">Mestre </w:t>
      </w:r>
      <w:r w:rsidRPr="00995180">
        <w:rPr>
          <w:caps w:val="0"/>
          <w:kern w:val="1"/>
        </w:rPr>
        <w:t>Jesse Teixeira da Silva.</w:t>
      </w:r>
    </w:p>
    <w:p w:rsidR="007A0B01" w:rsidRPr="00995180" w:rsidRDefault="007A0B01" w:rsidP="007A0B01">
      <w:pPr>
        <w:pStyle w:val="Subttulo"/>
        <w:rPr>
          <w:rFonts w:ascii="Arial" w:hAnsi="Arial" w:cs="Arial"/>
        </w:rPr>
      </w:pPr>
      <w:r w:rsidRPr="00995180">
        <w:br w:type="page"/>
      </w:r>
    </w:p>
    <w:p w:rsidR="00D976A2" w:rsidRPr="00995180" w:rsidRDefault="00BB1650" w:rsidP="00040738">
      <w:pPr>
        <w:pStyle w:val="Ttulo1"/>
        <w:numPr>
          <w:ilvl w:val="0"/>
          <w:numId w:val="2"/>
        </w:numPr>
      </w:pPr>
      <w:bookmarkStart w:id="39" w:name="_Toc381953711"/>
      <w:r w:rsidRPr="00995180">
        <w:lastRenderedPageBreak/>
        <w:t>C</w:t>
      </w:r>
      <w:r w:rsidR="00424D1E" w:rsidRPr="00995180">
        <w:t>ONCLUSÃO</w:t>
      </w:r>
      <w:bookmarkEnd w:id="39"/>
      <w:r w:rsidR="00156B1E" w:rsidRPr="00995180">
        <w:br/>
      </w:r>
    </w:p>
    <w:p w:rsidR="00233DC0" w:rsidRPr="00995180" w:rsidRDefault="00233DC0" w:rsidP="00233DC0">
      <w:pPr>
        <w:pStyle w:val="11header"/>
        <w:spacing w:before="0" w:line="360" w:lineRule="auto"/>
        <w:ind w:left="360" w:firstLine="348"/>
        <w:rPr>
          <w:caps w:val="0"/>
          <w:kern w:val="1"/>
        </w:rPr>
      </w:pPr>
      <w:r w:rsidRPr="00995180">
        <w:rPr>
          <w:caps w:val="0"/>
          <w:kern w:val="1"/>
        </w:rPr>
        <w:t>Com</w:t>
      </w:r>
      <w:r w:rsidR="0010094B" w:rsidRPr="00995180">
        <w:rPr>
          <w:caps w:val="0"/>
          <w:kern w:val="1"/>
        </w:rPr>
        <w:t xml:space="preserve"> est</w:t>
      </w:r>
      <w:r w:rsidR="00EB5596" w:rsidRPr="00995180">
        <w:rPr>
          <w:caps w:val="0"/>
          <w:kern w:val="1"/>
        </w:rPr>
        <w:t>a proposta</w:t>
      </w:r>
      <w:r w:rsidR="0010094B" w:rsidRPr="00995180">
        <w:rPr>
          <w:caps w:val="0"/>
          <w:kern w:val="1"/>
        </w:rPr>
        <w:t xml:space="preserve"> de projeto de software </w:t>
      </w:r>
      <w:r w:rsidR="000528FE" w:rsidRPr="00995180">
        <w:rPr>
          <w:caps w:val="0"/>
          <w:kern w:val="1"/>
        </w:rPr>
        <w:t xml:space="preserve">apresentado </w:t>
      </w:r>
      <w:r w:rsidR="00EB5596" w:rsidRPr="00995180">
        <w:rPr>
          <w:caps w:val="0"/>
          <w:kern w:val="1"/>
        </w:rPr>
        <w:t xml:space="preserve">concluímos que mais que apenas um projeto de sistema de informação, o que servirá para a conclusão do curso dos integrantes desta equipe, </w:t>
      </w:r>
      <w:proofErr w:type="gramStart"/>
      <w:r w:rsidR="00EB5596" w:rsidRPr="00995180">
        <w:rPr>
          <w:caps w:val="0"/>
          <w:kern w:val="1"/>
        </w:rPr>
        <w:t>temos</w:t>
      </w:r>
      <w:proofErr w:type="gramEnd"/>
      <w:r w:rsidR="00EB5596" w:rsidRPr="00995180">
        <w:rPr>
          <w:caps w:val="0"/>
          <w:kern w:val="1"/>
        </w:rPr>
        <w:t xml:space="preserve"> a possibilidade do sistema ser futuramente comercializado vindo a trazer retorno financeiro aos seus desenvolvedores</w:t>
      </w:r>
      <w:r w:rsidR="00667E29" w:rsidRPr="00995180">
        <w:rPr>
          <w:caps w:val="0"/>
          <w:kern w:val="1"/>
        </w:rPr>
        <w:t xml:space="preserve"> e sucesso profissional</w:t>
      </w:r>
      <w:r w:rsidR="00A36077" w:rsidRPr="00995180">
        <w:rPr>
          <w:caps w:val="0"/>
          <w:kern w:val="1"/>
        </w:rPr>
        <w:t>.</w:t>
      </w:r>
    </w:p>
    <w:p w:rsidR="00F50069" w:rsidRPr="00995180" w:rsidRDefault="00B63A26" w:rsidP="00510ACC">
      <w:pPr>
        <w:pStyle w:val="11header"/>
        <w:spacing w:before="0" w:line="360" w:lineRule="auto"/>
        <w:ind w:left="360" w:firstLine="348"/>
      </w:pPr>
      <w:r w:rsidRPr="00995180">
        <w:rPr>
          <w:caps w:val="0"/>
          <w:kern w:val="1"/>
        </w:rPr>
        <w:t xml:space="preserve">Para a realização deste projeto </w:t>
      </w:r>
      <w:r w:rsidR="00F81274" w:rsidRPr="00995180">
        <w:rPr>
          <w:caps w:val="0"/>
          <w:kern w:val="1"/>
        </w:rPr>
        <w:t>serão</w:t>
      </w:r>
      <w:r w:rsidRPr="00995180">
        <w:rPr>
          <w:caps w:val="0"/>
          <w:kern w:val="1"/>
        </w:rPr>
        <w:t xml:space="preserve"> utilizados os conceitos aprendidos durante </w:t>
      </w:r>
      <w:r w:rsidR="00EB5596" w:rsidRPr="00995180">
        <w:rPr>
          <w:caps w:val="0"/>
          <w:kern w:val="1"/>
        </w:rPr>
        <w:t>todas as</w:t>
      </w:r>
      <w:r w:rsidRPr="00995180">
        <w:rPr>
          <w:caps w:val="0"/>
          <w:kern w:val="1"/>
        </w:rPr>
        <w:t xml:space="preserve"> matéria</w:t>
      </w:r>
      <w:r w:rsidR="00F81274" w:rsidRPr="00995180">
        <w:rPr>
          <w:caps w:val="0"/>
          <w:kern w:val="1"/>
        </w:rPr>
        <w:t xml:space="preserve">s </w:t>
      </w:r>
      <w:r w:rsidR="00EB5596" w:rsidRPr="00995180">
        <w:rPr>
          <w:caps w:val="0"/>
          <w:kern w:val="1"/>
        </w:rPr>
        <w:t xml:space="preserve">estudadas durante o curso </w:t>
      </w:r>
      <w:r w:rsidR="00F81274" w:rsidRPr="00995180">
        <w:rPr>
          <w:caps w:val="0"/>
          <w:kern w:val="1"/>
        </w:rPr>
        <w:t>de sistemas de informação e também a</w:t>
      </w:r>
      <w:r w:rsidR="00EB5596" w:rsidRPr="00995180">
        <w:rPr>
          <w:caps w:val="0"/>
          <w:kern w:val="1"/>
        </w:rPr>
        <w:t>s experiências profissionais que os membros da equipe possuem</w:t>
      </w:r>
      <w:r w:rsidR="006B68BA" w:rsidRPr="00995180">
        <w:rPr>
          <w:caps w:val="0"/>
          <w:kern w:val="1"/>
        </w:rPr>
        <w:t>.</w:t>
      </w:r>
      <w:bookmarkStart w:id="40" w:name="_GoBack"/>
      <w:bookmarkEnd w:id="40"/>
      <w:r w:rsidR="00510ACC" w:rsidRPr="00995180">
        <w:t xml:space="preserve"> </w:t>
      </w:r>
    </w:p>
    <w:p w:rsidR="00F50069" w:rsidRPr="00995180" w:rsidRDefault="00F50069" w:rsidP="00F50069"/>
    <w:sectPr w:rsidR="00F50069" w:rsidRPr="00995180" w:rsidSect="00391AAC">
      <w:footerReference w:type="default" r:id="rId11"/>
      <w:type w:val="continuous"/>
      <w:pgSz w:w="11906" w:h="16838"/>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5D6" w:rsidRDefault="008A55D6" w:rsidP="006F1448">
      <w:pPr>
        <w:spacing w:before="0" w:line="240" w:lineRule="auto"/>
      </w:pPr>
      <w:r>
        <w:separator/>
      </w:r>
    </w:p>
  </w:endnote>
  <w:endnote w:type="continuationSeparator" w:id="0">
    <w:p w:rsidR="008A55D6" w:rsidRDefault="008A55D6" w:rsidP="006F144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font>
  <w:font w:name="OpenSymbol">
    <w:altName w:val="Times New Roman"/>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0EFF" w:usb1="5200F5FF" w:usb2="0A242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C25" w:rsidRDefault="009E2C25">
    <w:pPr>
      <w:pStyle w:val="Rodap"/>
      <w:jc w:val="right"/>
    </w:pPr>
  </w:p>
  <w:p w:rsidR="009E2C25" w:rsidRDefault="009E2C2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9406590"/>
      <w:docPartObj>
        <w:docPartGallery w:val="Page Numbers (Bottom of Page)"/>
        <w:docPartUnique/>
      </w:docPartObj>
    </w:sdtPr>
    <w:sdtEndPr/>
    <w:sdtContent>
      <w:p w:rsidR="009E2C25" w:rsidRDefault="00DF798B">
        <w:pPr>
          <w:pStyle w:val="Rodap"/>
          <w:jc w:val="right"/>
        </w:pPr>
        <w:r>
          <w:fldChar w:fldCharType="begin"/>
        </w:r>
        <w:r w:rsidR="009E2C25">
          <w:instrText>PAGE   \* MERGEFORMAT</w:instrText>
        </w:r>
        <w:r>
          <w:fldChar w:fldCharType="separate"/>
        </w:r>
        <w:r w:rsidR="00510ACC">
          <w:rPr>
            <w:noProof/>
          </w:rPr>
          <w:t>16</w:t>
        </w:r>
        <w:r>
          <w:rPr>
            <w:noProof/>
          </w:rPr>
          <w:fldChar w:fldCharType="end"/>
        </w:r>
      </w:p>
    </w:sdtContent>
  </w:sdt>
  <w:p w:rsidR="009E2C25" w:rsidRDefault="009E2C2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5D6" w:rsidRDefault="008A55D6" w:rsidP="006F1448">
      <w:pPr>
        <w:spacing w:before="0" w:line="240" w:lineRule="auto"/>
      </w:pPr>
      <w:r>
        <w:separator/>
      </w:r>
    </w:p>
  </w:footnote>
  <w:footnote w:type="continuationSeparator" w:id="0">
    <w:p w:rsidR="008A55D6" w:rsidRDefault="008A55D6" w:rsidP="006F1448">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tarSymbol"/>
        <w:sz w:val="18"/>
        <w:szCs w:val="18"/>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1140"/>
        </w:tabs>
        <w:ind w:left="114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720"/>
        </w:tabs>
        <w:ind w:left="720" w:hanging="360"/>
      </w:pPr>
      <w:rPr>
        <w:rFonts w:ascii="Symbol" w:hAnsi="Symbol"/>
        <w:b/>
        <w:color w:val="auto"/>
        <w:sz w:val="24"/>
        <w:szCs w:val="24"/>
      </w:rPr>
    </w:lvl>
  </w:abstractNum>
  <w:abstractNum w:abstractNumId="4">
    <w:nsid w:val="00000006"/>
    <w:multiLevelType w:val="multilevel"/>
    <w:tmpl w:val="00000006"/>
    <w:name w:val="WW8Num6"/>
    <w:lvl w:ilvl="0">
      <w:start w:val="1"/>
      <w:numFmt w:val="bullet"/>
      <w:lvlText w:val=""/>
      <w:lvlJc w:val="left"/>
      <w:pPr>
        <w:tabs>
          <w:tab w:val="num" w:pos="-360"/>
        </w:tabs>
        <w:ind w:left="360" w:hanging="360"/>
      </w:pPr>
      <w:rPr>
        <w:rFonts w:ascii="Symbol" w:hAnsi="Symbol" w:cs="Symbol"/>
      </w:rPr>
    </w:lvl>
    <w:lvl w:ilvl="1">
      <w:start w:val="1"/>
      <w:numFmt w:val="bullet"/>
      <w:lvlText w:val="◦"/>
      <w:lvlJc w:val="left"/>
      <w:pPr>
        <w:tabs>
          <w:tab w:val="num" w:pos="-360"/>
        </w:tabs>
        <w:ind w:left="720" w:hanging="360"/>
      </w:pPr>
      <w:rPr>
        <w:rFonts w:ascii="OpenSymbol" w:hAnsi="OpenSymbol" w:cs="OpenSymbol"/>
      </w:rPr>
    </w:lvl>
    <w:lvl w:ilvl="2">
      <w:start w:val="1"/>
      <w:numFmt w:val="bullet"/>
      <w:lvlText w:val="▪"/>
      <w:lvlJc w:val="left"/>
      <w:pPr>
        <w:tabs>
          <w:tab w:val="num" w:pos="-360"/>
        </w:tabs>
        <w:ind w:left="1080" w:hanging="360"/>
      </w:pPr>
      <w:rPr>
        <w:rFonts w:ascii="OpenSymbol" w:hAnsi="OpenSymbol" w:cs="OpenSymbol"/>
      </w:rPr>
    </w:lvl>
    <w:lvl w:ilvl="3">
      <w:start w:val="1"/>
      <w:numFmt w:val="bullet"/>
      <w:lvlText w:val=""/>
      <w:lvlJc w:val="left"/>
      <w:pPr>
        <w:tabs>
          <w:tab w:val="num" w:pos="-360"/>
        </w:tabs>
        <w:ind w:left="1440" w:hanging="360"/>
      </w:pPr>
      <w:rPr>
        <w:rFonts w:ascii="Symbol" w:hAnsi="Symbol" w:cs="Symbol"/>
      </w:rPr>
    </w:lvl>
    <w:lvl w:ilvl="4">
      <w:start w:val="1"/>
      <w:numFmt w:val="bullet"/>
      <w:lvlText w:val="◦"/>
      <w:lvlJc w:val="left"/>
      <w:pPr>
        <w:tabs>
          <w:tab w:val="num" w:pos="-360"/>
        </w:tabs>
        <w:ind w:left="1800" w:hanging="360"/>
      </w:pPr>
      <w:rPr>
        <w:rFonts w:ascii="OpenSymbol" w:hAnsi="OpenSymbol" w:cs="OpenSymbol"/>
      </w:rPr>
    </w:lvl>
    <w:lvl w:ilvl="5">
      <w:start w:val="1"/>
      <w:numFmt w:val="bullet"/>
      <w:lvlText w:val="▪"/>
      <w:lvlJc w:val="left"/>
      <w:pPr>
        <w:tabs>
          <w:tab w:val="num" w:pos="-360"/>
        </w:tabs>
        <w:ind w:left="2160" w:hanging="360"/>
      </w:pPr>
      <w:rPr>
        <w:rFonts w:ascii="OpenSymbol" w:hAnsi="OpenSymbol" w:cs="OpenSymbol"/>
      </w:rPr>
    </w:lvl>
    <w:lvl w:ilvl="6">
      <w:start w:val="1"/>
      <w:numFmt w:val="bullet"/>
      <w:lvlText w:val=""/>
      <w:lvlJc w:val="left"/>
      <w:pPr>
        <w:tabs>
          <w:tab w:val="num" w:pos="-360"/>
        </w:tabs>
        <w:ind w:left="2520" w:hanging="360"/>
      </w:pPr>
      <w:rPr>
        <w:rFonts w:ascii="Symbol" w:hAnsi="Symbol" w:cs="Symbol"/>
      </w:rPr>
    </w:lvl>
    <w:lvl w:ilvl="7">
      <w:start w:val="1"/>
      <w:numFmt w:val="bullet"/>
      <w:lvlText w:val="◦"/>
      <w:lvlJc w:val="left"/>
      <w:pPr>
        <w:tabs>
          <w:tab w:val="num" w:pos="-360"/>
        </w:tabs>
        <w:ind w:left="2880" w:hanging="360"/>
      </w:pPr>
      <w:rPr>
        <w:rFonts w:ascii="OpenSymbol" w:hAnsi="OpenSymbol" w:cs="OpenSymbol"/>
      </w:rPr>
    </w:lvl>
    <w:lvl w:ilvl="8">
      <w:start w:val="1"/>
      <w:numFmt w:val="bullet"/>
      <w:lvlText w:val="▪"/>
      <w:lvlJc w:val="left"/>
      <w:pPr>
        <w:tabs>
          <w:tab w:val="num" w:pos="-360"/>
        </w:tabs>
        <w:ind w:left="3240" w:hanging="360"/>
      </w:pPr>
      <w:rPr>
        <w:rFonts w:ascii="OpenSymbol" w:hAnsi="OpenSymbol" w:cs="OpenSymbol"/>
      </w:rPr>
    </w:lvl>
  </w:abstractNum>
  <w:abstractNum w:abstractNumId="5">
    <w:nsid w:val="00000007"/>
    <w:multiLevelType w:val="multilevel"/>
    <w:tmpl w:val="00000007"/>
    <w:name w:val="WW8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6">
    <w:nsid w:val="00000009"/>
    <w:multiLevelType w:val="multilevel"/>
    <w:tmpl w:val="00000009"/>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7">
    <w:nsid w:val="0000000A"/>
    <w:multiLevelType w:val="multilevel"/>
    <w:tmpl w:val="0000000A"/>
    <w:name w:val="WW8Num10"/>
    <w:lvl w:ilvl="0">
      <w:start w:val="1"/>
      <w:numFmt w:val="decimal"/>
      <w:lvlText w:val="%1."/>
      <w:lvlJc w:val="left"/>
      <w:pPr>
        <w:tabs>
          <w:tab w:val="num" w:pos="0"/>
        </w:tabs>
        <w:ind w:left="1080" w:hanging="360"/>
      </w:pPr>
      <w:rPr>
        <w:b w:val="0"/>
        <w:bCs w:val="0"/>
      </w:rPr>
    </w:lvl>
    <w:lvl w:ilvl="1">
      <w:start w:val="1"/>
      <w:numFmt w:val="lowerLetter"/>
      <w:lvlText w:val="%2)"/>
      <w:lvlJc w:val="left"/>
      <w:pPr>
        <w:tabs>
          <w:tab w:val="num" w:pos="0"/>
        </w:tabs>
        <w:ind w:left="1800" w:hanging="360"/>
      </w:pPr>
    </w:lvl>
    <w:lvl w:ilvl="2">
      <w:start w:val="1"/>
      <w:numFmt w:val="lowerRoman"/>
      <w:lvlText w:val="%2.%3."/>
      <w:lvlJc w:val="lef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lef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left"/>
      <w:pPr>
        <w:tabs>
          <w:tab w:val="num" w:pos="0"/>
        </w:tabs>
        <w:ind w:left="6840" w:hanging="180"/>
      </w:pPr>
    </w:lvl>
  </w:abstractNum>
  <w:abstractNum w:abstractNumId="8">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9">
    <w:nsid w:val="0000000D"/>
    <w:multiLevelType w:val="multilevel"/>
    <w:tmpl w:val="0000000D"/>
    <w:name w:val="WW8Num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0">
    <w:nsid w:val="0000000F"/>
    <w:multiLevelType w:val="multilevel"/>
    <w:tmpl w:val="0000000F"/>
    <w:name w:val="WW8Num1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1">
    <w:nsid w:val="00000010"/>
    <w:multiLevelType w:val="multilevel"/>
    <w:tmpl w:val="00000010"/>
    <w:name w:val="WW8Num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2">
    <w:nsid w:val="00000011"/>
    <w:multiLevelType w:val="multilevel"/>
    <w:tmpl w:val="00000011"/>
    <w:name w:val="WW8Num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3">
    <w:nsid w:val="00000013"/>
    <w:multiLevelType w:val="multilevel"/>
    <w:tmpl w:val="00000013"/>
    <w:name w:val="WW8Num19"/>
    <w:lvl w:ilvl="0">
      <w:start w:val="1"/>
      <w:numFmt w:val="decimal"/>
      <w:lvlText w:val="%1"/>
      <w:lvlJc w:val="left"/>
      <w:pPr>
        <w:tabs>
          <w:tab w:val="num" w:pos="0"/>
        </w:tabs>
        <w:ind w:left="432" w:hanging="432"/>
      </w:pPr>
    </w:lvl>
    <w:lvl w:ilvl="1">
      <w:start w:val="1"/>
      <w:numFmt w:val="decimal"/>
      <w:lvlText w:val="%2"/>
      <w:lvlJc w:val="left"/>
      <w:pPr>
        <w:tabs>
          <w:tab w:val="num" w:pos="0"/>
        </w:tabs>
        <w:ind w:left="576" w:hanging="576"/>
      </w:pPr>
    </w:lvl>
    <w:lvl w:ilvl="2">
      <w:start w:val="1"/>
      <w:numFmt w:val="decimal"/>
      <w:lvlText w:val="%3"/>
      <w:lvlJc w:val="left"/>
      <w:pPr>
        <w:tabs>
          <w:tab w:val="num" w:pos="0"/>
        </w:tabs>
        <w:ind w:left="720" w:hanging="720"/>
      </w:pPr>
    </w:lvl>
    <w:lvl w:ilvl="3">
      <w:start w:val="1"/>
      <w:numFmt w:val="decimal"/>
      <w:lvlText w:val="%4"/>
      <w:lvlJc w:val="left"/>
      <w:pPr>
        <w:tabs>
          <w:tab w:val="num" w:pos="0"/>
        </w:tabs>
        <w:ind w:left="864" w:hanging="864"/>
      </w:pPr>
    </w:lvl>
    <w:lvl w:ilvl="4">
      <w:start w:val="1"/>
      <w:numFmt w:val="decimal"/>
      <w:lvlText w:val="%5"/>
      <w:lvlJc w:val="left"/>
      <w:pPr>
        <w:tabs>
          <w:tab w:val="num" w:pos="0"/>
        </w:tabs>
        <w:ind w:left="1008" w:hanging="1008"/>
      </w:pPr>
    </w:lvl>
    <w:lvl w:ilvl="5">
      <w:start w:val="1"/>
      <w:numFmt w:val="decimal"/>
      <w:lvlText w:val="%6"/>
      <w:lvlJc w:val="left"/>
      <w:pPr>
        <w:tabs>
          <w:tab w:val="num" w:pos="0"/>
        </w:tabs>
        <w:ind w:left="1152" w:hanging="1152"/>
      </w:pPr>
    </w:lvl>
    <w:lvl w:ilvl="6">
      <w:start w:val="1"/>
      <w:numFmt w:val="decimal"/>
      <w:lvlText w:val="%7"/>
      <w:lvlJc w:val="left"/>
      <w:pPr>
        <w:tabs>
          <w:tab w:val="num" w:pos="0"/>
        </w:tabs>
        <w:ind w:left="1296" w:hanging="1296"/>
      </w:pPr>
    </w:lvl>
    <w:lvl w:ilvl="7">
      <w:start w:val="1"/>
      <w:numFmt w:val="decimal"/>
      <w:lvlText w:val="%8"/>
      <w:lvlJc w:val="left"/>
      <w:pPr>
        <w:tabs>
          <w:tab w:val="num" w:pos="0"/>
        </w:tabs>
        <w:ind w:left="1440" w:hanging="1440"/>
      </w:pPr>
    </w:lvl>
    <w:lvl w:ilvl="8">
      <w:start w:val="1"/>
      <w:numFmt w:val="decimal"/>
      <w:lvlText w:val="%9"/>
      <w:lvlJc w:val="left"/>
      <w:pPr>
        <w:tabs>
          <w:tab w:val="num" w:pos="0"/>
        </w:tabs>
        <w:ind w:left="1584" w:hanging="1584"/>
      </w:pPr>
    </w:lvl>
  </w:abstractNum>
  <w:abstractNum w:abstractNumId="14">
    <w:nsid w:val="00000015"/>
    <w:multiLevelType w:val="multilevel"/>
    <w:tmpl w:val="00000015"/>
    <w:name w:val="WW8Num2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5">
    <w:nsid w:val="00000017"/>
    <w:multiLevelType w:val="multilevel"/>
    <w:tmpl w:val="00000017"/>
    <w:name w:val="WW8Num23"/>
    <w:lvl w:ilvl="0">
      <w:start w:val="1"/>
      <w:numFmt w:val="decimal"/>
      <w:lvlText w:val="%1."/>
      <w:lvlJc w:val="left"/>
      <w:pPr>
        <w:tabs>
          <w:tab w:val="num" w:pos="0"/>
        </w:tabs>
        <w:ind w:left="720" w:hanging="360"/>
      </w:pPr>
    </w:lvl>
    <w:lvl w:ilvl="1">
      <w:start w:val="1"/>
      <w:numFmt w:val="decimal"/>
      <w:lvlText w:val="%2."/>
      <w:lvlJc w:val="left"/>
      <w:pPr>
        <w:tabs>
          <w:tab w:val="num" w:pos="0"/>
        </w:tabs>
        <w:ind w:left="1635" w:hanging="555"/>
      </w:pPr>
    </w:lvl>
    <w:lvl w:ilvl="2">
      <w:start w:val="1"/>
      <w:numFmt w:val="lowerLetter"/>
      <w:lvlText w:val="%2.%3)"/>
      <w:lvlJc w:val="left"/>
      <w:pPr>
        <w:tabs>
          <w:tab w:val="num" w:pos="0"/>
        </w:tabs>
        <w:ind w:left="2340" w:hanging="36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6">
    <w:nsid w:val="0000001A"/>
    <w:multiLevelType w:val="multilevel"/>
    <w:tmpl w:val="0000001A"/>
    <w:name w:val="WW8Num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7">
    <w:nsid w:val="0000001B"/>
    <w:multiLevelType w:val="multilevel"/>
    <w:tmpl w:val="0000001B"/>
    <w:name w:val="WW8Num27"/>
    <w:lvl w:ilvl="0">
      <w:start w:val="1"/>
      <w:numFmt w:val="decimal"/>
      <w:lvlText w:val="%1."/>
      <w:lvlJc w:val="left"/>
      <w:pPr>
        <w:tabs>
          <w:tab w:val="num" w:pos="0"/>
        </w:tabs>
        <w:ind w:left="720" w:hanging="360"/>
      </w:pPr>
    </w:lvl>
    <w:lvl w:ilvl="1">
      <w:start w:val="1"/>
      <w:numFmt w:val="decimal"/>
      <w:lvlText w:val="%2."/>
      <w:lvlJc w:val="left"/>
      <w:pPr>
        <w:tabs>
          <w:tab w:val="num" w:pos="0"/>
        </w:tabs>
        <w:ind w:left="1635" w:hanging="555"/>
      </w:pPr>
    </w:lvl>
    <w:lvl w:ilvl="2">
      <w:start w:val="1"/>
      <w:numFmt w:val="lowerLetter"/>
      <w:lvlText w:val="%2.%3)"/>
      <w:lvlJc w:val="left"/>
      <w:pPr>
        <w:tabs>
          <w:tab w:val="num" w:pos="0"/>
        </w:tabs>
        <w:ind w:left="2340" w:hanging="36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8">
    <w:nsid w:val="0000001C"/>
    <w:multiLevelType w:val="multilevel"/>
    <w:tmpl w:val="0000001C"/>
    <w:name w:val="WW8Num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9">
    <w:nsid w:val="0000001D"/>
    <w:multiLevelType w:val="multilevel"/>
    <w:tmpl w:val="0000001D"/>
    <w:name w:val="WW8Num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0">
    <w:nsid w:val="0000001E"/>
    <w:multiLevelType w:val="multilevel"/>
    <w:tmpl w:val="0000001E"/>
    <w:name w:val="WW8Num30"/>
    <w:lvl w:ilvl="0">
      <w:start w:val="1"/>
      <w:numFmt w:val="bullet"/>
      <w:lvlText w:val=""/>
      <w:lvlJc w:val="left"/>
      <w:pPr>
        <w:tabs>
          <w:tab w:val="num" w:pos="-360"/>
        </w:tabs>
        <w:ind w:left="360" w:hanging="360"/>
      </w:pPr>
      <w:rPr>
        <w:rFonts w:ascii="Symbol" w:hAnsi="Symbol" w:cs="Symbol"/>
      </w:rPr>
    </w:lvl>
    <w:lvl w:ilvl="1">
      <w:start w:val="1"/>
      <w:numFmt w:val="bullet"/>
      <w:lvlText w:val="◦"/>
      <w:lvlJc w:val="left"/>
      <w:pPr>
        <w:tabs>
          <w:tab w:val="num" w:pos="-360"/>
        </w:tabs>
        <w:ind w:left="720" w:hanging="360"/>
      </w:pPr>
      <w:rPr>
        <w:rFonts w:ascii="OpenSymbol" w:hAnsi="OpenSymbol" w:cs="OpenSymbol"/>
      </w:rPr>
    </w:lvl>
    <w:lvl w:ilvl="2">
      <w:start w:val="1"/>
      <w:numFmt w:val="bullet"/>
      <w:lvlText w:val="▪"/>
      <w:lvlJc w:val="left"/>
      <w:pPr>
        <w:tabs>
          <w:tab w:val="num" w:pos="-360"/>
        </w:tabs>
        <w:ind w:left="1080" w:hanging="360"/>
      </w:pPr>
      <w:rPr>
        <w:rFonts w:ascii="OpenSymbol" w:hAnsi="OpenSymbol" w:cs="OpenSymbol"/>
      </w:rPr>
    </w:lvl>
    <w:lvl w:ilvl="3">
      <w:start w:val="1"/>
      <w:numFmt w:val="bullet"/>
      <w:lvlText w:val=""/>
      <w:lvlJc w:val="left"/>
      <w:pPr>
        <w:tabs>
          <w:tab w:val="num" w:pos="-360"/>
        </w:tabs>
        <w:ind w:left="1440" w:hanging="360"/>
      </w:pPr>
      <w:rPr>
        <w:rFonts w:ascii="Symbol" w:hAnsi="Symbol" w:cs="Symbol"/>
      </w:rPr>
    </w:lvl>
    <w:lvl w:ilvl="4">
      <w:start w:val="1"/>
      <w:numFmt w:val="bullet"/>
      <w:lvlText w:val="◦"/>
      <w:lvlJc w:val="left"/>
      <w:pPr>
        <w:tabs>
          <w:tab w:val="num" w:pos="-360"/>
        </w:tabs>
        <w:ind w:left="1800" w:hanging="360"/>
      </w:pPr>
      <w:rPr>
        <w:rFonts w:ascii="OpenSymbol" w:hAnsi="OpenSymbol" w:cs="OpenSymbol"/>
      </w:rPr>
    </w:lvl>
    <w:lvl w:ilvl="5">
      <w:start w:val="1"/>
      <w:numFmt w:val="bullet"/>
      <w:lvlText w:val="▪"/>
      <w:lvlJc w:val="left"/>
      <w:pPr>
        <w:tabs>
          <w:tab w:val="num" w:pos="-360"/>
        </w:tabs>
        <w:ind w:left="2160" w:hanging="360"/>
      </w:pPr>
      <w:rPr>
        <w:rFonts w:ascii="OpenSymbol" w:hAnsi="OpenSymbol" w:cs="OpenSymbol"/>
      </w:rPr>
    </w:lvl>
    <w:lvl w:ilvl="6">
      <w:start w:val="1"/>
      <w:numFmt w:val="bullet"/>
      <w:lvlText w:val=""/>
      <w:lvlJc w:val="left"/>
      <w:pPr>
        <w:tabs>
          <w:tab w:val="num" w:pos="-360"/>
        </w:tabs>
        <w:ind w:left="2520" w:hanging="360"/>
      </w:pPr>
      <w:rPr>
        <w:rFonts w:ascii="Symbol" w:hAnsi="Symbol" w:cs="Symbol"/>
      </w:rPr>
    </w:lvl>
    <w:lvl w:ilvl="7">
      <w:start w:val="1"/>
      <w:numFmt w:val="bullet"/>
      <w:lvlText w:val="◦"/>
      <w:lvlJc w:val="left"/>
      <w:pPr>
        <w:tabs>
          <w:tab w:val="num" w:pos="-360"/>
        </w:tabs>
        <w:ind w:left="2880" w:hanging="360"/>
      </w:pPr>
      <w:rPr>
        <w:rFonts w:ascii="OpenSymbol" w:hAnsi="OpenSymbol" w:cs="OpenSymbol"/>
      </w:rPr>
    </w:lvl>
    <w:lvl w:ilvl="8">
      <w:start w:val="1"/>
      <w:numFmt w:val="bullet"/>
      <w:lvlText w:val="▪"/>
      <w:lvlJc w:val="left"/>
      <w:pPr>
        <w:tabs>
          <w:tab w:val="num" w:pos="-360"/>
        </w:tabs>
        <w:ind w:left="3240" w:hanging="360"/>
      </w:pPr>
      <w:rPr>
        <w:rFonts w:ascii="OpenSymbol" w:hAnsi="OpenSymbol" w:cs="OpenSymbol"/>
      </w:rPr>
    </w:lvl>
  </w:abstractNum>
  <w:abstractNum w:abstractNumId="21">
    <w:nsid w:val="00000020"/>
    <w:multiLevelType w:val="multilevel"/>
    <w:tmpl w:val="00000020"/>
    <w:name w:val="WW8Num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2">
    <w:nsid w:val="00000022"/>
    <w:multiLevelType w:val="multilevel"/>
    <w:tmpl w:val="00000022"/>
    <w:name w:val="WW8Num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3">
    <w:nsid w:val="00000023"/>
    <w:multiLevelType w:val="multilevel"/>
    <w:tmpl w:val="00000023"/>
    <w:name w:val="WW8Num3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4">
    <w:nsid w:val="00000024"/>
    <w:multiLevelType w:val="multilevel"/>
    <w:tmpl w:val="00000024"/>
    <w:name w:val="WW8Num36"/>
    <w:lvl w:ilvl="0">
      <w:start w:val="1"/>
      <w:numFmt w:val="decimal"/>
      <w:lvlText w:val="%1."/>
      <w:lvlJc w:val="left"/>
      <w:pPr>
        <w:tabs>
          <w:tab w:val="num" w:pos="0"/>
        </w:tabs>
        <w:ind w:left="1080" w:hanging="360"/>
      </w:pPr>
      <w:rPr>
        <w:b w:val="0"/>
        <w:bCs w:val="0"/>
      </w:rPr>
    </w:lvl>
    <w:lvl w:ilvl="1">
      <w:start w:val="1"/>
      <w:numFmt w:val="lowerLetter"/>
      <w:lvlText w:val="%2)"/>
      <w:lvlJc w:val="left"/>
      <w:pPr>
        <w:tabs>
          <w:tab w:val="num" w:pos="0"/>
        </w:tabs>
        <w:ind w:left="1800" w:hanging="360"/>
      </w:pPr>
    </w:lvl>
    <w:lvl w:ilvl="2">
      <w:start w:val="1"/>
      <w:numFmt w:val="lowerRoman"/>
      <w:lvlText w:val="%2.%3."/>
      <w:lvlJc w:val="lef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lef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left"/>
      <w:pPr>
        <w:tabs>
          <w:tab w:val="num" w:pos="0"/>
        </w:tabs>
        <w:ind w:left="6840" w:hanging="180"/>
      </w:pPr>
    </w:lvl>
  </w:abstractNum>
  <w:abstractNum w:abstractNumId="25">
    <w:nsid w:val="00000025"/>
    <w:multiLevelType w:val="multilevel"/>
    <w:tmpl w:val="00000025"/>
    <w:name w:val="WW8Num3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26">
    <w:nsid w:val="00000026"/>
    <w:multiLevelType w:val="multilevel"/>
    <w:tmpl w:val="00000026"/>
    <w:name w:val="WW8Num38"/>
    <w:lvl w:ilvl="0">
      <w:start w:val="1"/>
      <w:numFmt w:val="bullet"/>
      <w:lvlText w:val=""/>
      <w:lvlJc w:val="left"/>
      <w:pPr>
        <w:tabs>
          <w:tab w:val="num" w:pos="-360"/>
        </w:tabs>
        <w:ind w:left="360" w:hanging="360"/>
      </w:pPr>
      <w:rPr>
        <w:rFonts w:ascii="Symbol" w:hAnsi="Symbol" w:cs="Symbol"/>
      </w:rPr>
    </w:lvl>
    <w:lvl w:ilvl="1">
      <w:start w:val="1"/>
      <w:numFmt w:val="bullet"/>
      <w:lvlText w:val="◦"/>
      <w:lvlJc w:val="left"/>
      <w:pPr>
        <w:tabs>
          <w:tab w:val="num" w:pos="-360"/>
        </w:tabs>
        <w:ind w:left="720" w:hanging="360"/>
      </w:pPr>
      <w:rPr>
        <w:rFonts w:ascii="OpenSymbol" w:hAnsi="OpenSymbol" w:cs="OpenSymbol"/>
      </w:rPr>
    </w:lvl>
    <w:lvl w:ilvl="2">
      <w:start w:val="1"/>
      <w:numFmt w:val="bullet"/>
      <w:lvlText w:val="▪"/>
      <w:lvlJc w:val="left"/>
      <w:pPr>
        <w:tabs>
          <w:tab w:val="num" w:pos="-360"/>
        </w:tabs>
        <w:ind w:left="1080" w:hanging="360"/>
      </w:pPr>
      <w:rPr>
        <w:rFonts w:ascii="OpenSymbol" w:hAnsi="OpenSymbol" w:cs="OpenSymbol"/>
      </w:rPr>
    </w:lvl>
    <w:lvl w:ilvl="3">
      <w:start w:val="1"/>
      <w:numFmt w:val="bullet"/>
      <w:lvlText w:val=""/>
      <w:lvlJc w:val="left"/>
      <w:pPr>
        <w:tabs>
          <w:tab w:val="num" w:pos="-360"/>
        </w:tabs>
        <w:ind w:left="1440" w:hanging="360"/>
      </w:pPr>
      <w:rPr>
        <w:rFonts w:ascii="Symbol" w:hAnsi="Symbol" w:cs="Symbol"/>
      </w:rPr>
    </w:lvl>
    <w:lvl w:ilvl="4">
      <w:start w:val="1"/>
      <w:numFmt w:val="bullet"/>
      <w:lvlText w:val="◦"/>
      <w:lvlJc w:val="left"/>
      <w:pPr>
        <w:tabs>
          <w:tab w:val="num" w:pos="-360"/>
        </w:tabs>
        <w:ind w:left="1800" w:hanging="360"/>
      </w:pPr>
      <w:rPr>
        <w:rFonts w:ascii="OpenSymbol" w:hAnsi="OpenSymbol" w:cs="OpenSymbol"/>
      </w:rPr>
    </w:lvl>
    <w:lvl w:ilvl="5">
      <w:start w:val="1"/>
      <w:numFmt w:val="bullet"/>
      <w:lvlText w:val="▪"/>
      <w:lvlJc w:val="left"/>
      <w:pPr>
        <w:tabs>
          <w:tab w:val="num" w:pos="-360"/>
        </w:tabs>
        <w:ind w:left="2160" w:hanging="360"/>
      </w:pPr>
      <w:rPr>
        <w:rFonts w:ascii="OpenSymbol" w:hAnsi="OpenSymbol" w:cs="OpenSymbol"/>
      </w:rPr>
    </w:lvl>
    <w:lvl w:ilvl="6">
      <w:start w:val="1"/>
      <w:numFmt w:val="bullet"/>
      <w:lvlText w:val=""/>
      <w:lvlJc w:val="left"/>
      <w:pPr>
        <w:tabs>
          <w:tab w:val="num" w:pos="-360"/>
        </w:tabs>
        <w:ind w:left="2520" w:hanging="360"/>
      </w:pPr>
      <w:rPr>
        <w:rFonts w:ascii="Symbol" w:hAnsi="Symbol" w:cs="Symbol"/>
      </w:rPr>
    </w:lvl>
    <w:lvl w:ilvl="7">
      <w:start w:val="1"/>
      <w:numFmt w:val="bullet"/>
      <w:lvlText w:val="◦"/>
      <w:lvlJc w:val="left"/>
      <w:pPr>
        <w:tabs>
          <w:tab w:val="num" w:pos="-360"/>
        </w:tabs>
        <w:ind w:left="2880" w:hanging="360"/>
      </w:pPr>
      <w:rPr>
        <w:rFonts w:ascii="OpenSymbol" w:hAnsi="OpenSymbol" w:cs="OpenSymbol"/>
      </w:rPr>
    </w:lvl>
    <w:lvl w:ilvl="8">
      <w:start w:val="1"/>
      <w:numFmt w:val="bullet"/>
      <w:lvlText w:val="▪"/>
      <w:lvlJc w:val="left"/>
      <w:pPr>
        <w:tabs>
          <w:tab w:val="num" w:pos="-360"/>
        </w:tabs>
        <w:ind w:left="3240" w:hanging="360"/>
      </w:pPr>
      <w:rPr>
        <w:rFonts w:ascii="OpenSymbol" w:hAnsi="OpenSymbol" w:cs="OpenSymbol"/>
      </w:rPr>
    </w:lvl>
  </w:abstractNum>
  <w:abstractNum w:abstractNumId="27">
    <w:nsid w:val="00000027"/>
    <w:multiLevelType w:val="multilevel"/>
    <w:tmpl w:val="00000027"/>
    <w:name w:val="WW8Num39"/>
    <w:lvl w:ilvl="0">
      <w:start w:val="1"/>
      <w:numFmt w:val="decimal"/>
      <w:lvlText w:val="%1."/>
      <w:lvlJc w:val="left"/>
      <w:pPr>
        <w:tabs>
          <w:tab w:val="num" w:pos="0"/>
        </w:tabs>
        <w:ind w:left="1080" w:hanging="360"/>
      </w:pPr>
      <w:rPr>
        <w:b w:val="0"/>
        <w:bCs w:val="0"/>
      </w:rPr>
    </w:lvl>
    <w:lvl w:ilvl="1">
      <w:start w:val="1"/>
      <w:numFmt w:val="lowerLetter"/>
      <w:lvlText w:val="%2)"/>
      <w:lvlJc w:val="left"/>
      <w:pPr>
        <w:tabs>
          <w:tab w:val="num" w:pos="0"/>
        </w:tabs>
        <w:ind w:left="1800" w:hanging="360"/>
      </w:pPr>
    </w:lvl>
    <w:lvl w:ilvl="2">
      <w:start w:val="1"/>
      <w:numFmt w:val="lowerRoman"/>
      <w:lvlText w:val="%2.%3."/>
      <w:lvlJc w:val="lef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lef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left"/>
      <w:pPr>
        <w:tabs>
          <w:tab w:val="num" w:pos="0"/>
        </w:tabs>
        <w:ind w:left="6840" w:hanging="180"/>
      </w:pPr>
    </w:lvl>
  </w:abstractNum>
  <w:abstractNum w:abstractNumId="28">
    <w:nsid w:val="00000028"/>
    <w:multiLevelType w:val="multilevel"/>
    <w:tmpl w:val="00000028"/>
    <w:name w:val="WW8Num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9">
    <w:nsid w:val="00000029"/>
    <w:multiLevelType w:val="multilevel"/>
    <w:tmpl w:val="00000029"/>
    <w:name w:val="WW8Num41"/>
    <w:lvl w:ilvl="0">
      <w:start w:val="1"/>
      <w:numFmt w:val="decimal"/>
      <w:lvlText w:val="%1."/>
      <w:lvlJc w:val="left"/>
      <w:pPr>
        <w:tabs>
          <w:tab w:val="num" w:pos="0"/>
        </w:tabs>
        <w:ind w:left="720" w:hanging="360"/>
      </w:pPr>
    </w:lvl>
    <w:lvl w:ilvl="1">
      <w:start w:val="1"/>
      <w:numFmt w:val="decimal"/>
      <w:lvlText w:val="%2."/>
      <w:lvlJc w:val="left"/>
      <w:pPr>
        <w:tabs>
          <w:tab w:val="num" w:pos="0"/>
        </w:tabs>
        <w:ind w:left="1635" w:hanging="555"/>
      </w:pPr>
    </w:lvl>
    <w:lvl w:ilvl="2">
      <w:start w:val="1"/>
      <w:numFmt w:val="lowerLetter"/>
      <w:lvlText w:val="%2.%3)"/>
      <w:lvlJc w:val="left"/>
      <w:pPr>
        <w:tabs>
          <w:tab w:val="num" w:pos="0"/>
        </w:tabs>
        <w:ind w:left="2340" w:hanging="36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0">
    <w:nsid w:val="0000002B"/>
    <w:multiLevelType w:val="multilevel"/>
    <w:tmpl w:val="0000002B"/>
    <w:name w:val="WW8Num4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1">
    <w:nsid w:val="0000002C"/>
    <w:multiLevelType w:val="multilevel"/>
    <w:tmpl w:val="0000002C"/>
    <w:name w:val="WW8Num4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32">
    <w:nsid w:val="0000002E"/>
    <w:multiLevelType w:val="multilevel"/>
    <w:tmpl w:val="0000002E"/>
    <w:name w:val="WW8Num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3">
    <w:nsid w:val="0000002F"/>
    <w:multiLevelType w:val="multilevel"/>
    <w:tmpl w:val="0000002F"/>
    <w:name w:val="WW8Num47"/>
    <w:lvl w:ilvl="0">
      <w:start w:val="1"/>
      <w:numFmt w:val="bullet"/>
      <w:lvlText w:val=""/>
      <w:lvlJc w:val="left"/>
      <w:pPr>
        <w:tabs>
          <w:tab w:val="num" w:pos="348"/>
        </w:tabs>
        <w:ind w:left="1068" w:hanging="360"/>
      </w:pPr>
      <w:rPr>
        <w:rFonts w:ascii="Symbol" w:hAnsi="Symbol" w:cs="Symbol"/>
      </w:rPr>
    </w:lvl>
    <w:lvl w:ilvl="1">
      <w:start w:val="1"/>
      <w:numFmt w:val="bullet"/>
      <w:lvlText w:val="◦"/>
      <w:lvlJc w:val="left"/>
      <w:pPr>
        <w:tabs>
          <w:tab w:val="num" w:pos="348"/>
        </w:tabs>
        <w:ind w:left="1428" w:hanging="360"/>
      </w:pPr>
      <w:rPr>
        <w:rFonts w:ascii="OpenSymbol" w:hAnsi="OpenSymbol" w:cs="OpenSymbol"/>
      </w:rPr>
    </w:lvl>
    <w:lvl w:ilvl="2">
      <w:start w:val="1"/>
      <w:numFmt w:val="bullet"/>
      <w:lvlText w:val="▪"/>
      <w:lvlJc w:val="left"/>
      <w:pPr>
        <w:tabs>
          <w:tab w:val="num" w:pos="348"/>
        </w:tabs>
        <w:ind w:left="1788" w:hanging="360"/>
      </w:pPr>
      <w:rPr>
        <w:rFonts w:ascii="OpenSymbol" w:hAnsi="OpenSymbol" w:cs="OpenSymbol"/>
      </w:rPr>
    </w:lvl>
    <w:lvl w:ilvl="3">
      <w:start w:val="1"/>
      <w:numFmt w:val="bullet"/>
      <w:lvlText w:val=""/>
      <w:lvlJc w:val="left"/>
      <w:pPr>
        <w:tabs>
          <w:tab w:val="num" w:pos="348"/>
        </w:tabs>
        <w:ind w:left="2148" w:hanging="360"/>
      </w:pPr>
      <w:rPr>
        <w:rFonts w:ascii="Symbol" w:hAnsi="Symbol" w:cs="Symbol"/>
      </w:rPr>
    </w:lvl>
    <w:lvl w:ilvl="4">
      <w:start w:val="1"/>
      <w:numFmt w:val="bullet"/>
      <w:lvlText w:val="◦"/>
      <w:lvlJc w:val="left"/>
      <w:pPr>
        <w:tabs>
          <w:tab w:val="num" w:pos="348"/>
        </w:tabs>
        <w:ind w:left="2508" w:hanging="360"/>
      </w:pPr>
      <w:rPr>
        <w:rFonts w:ascii="OpenSymbol" w:hAnsi="OpenSymbol" w:cs="OpenSymbol"/>
      </w:rPr>
    </w:lvl>
    <w:lvl w:ilvl="5">
      <w:start w:val="1"/>
      <w:numFmt w:val="bullet"/>
      <w:lvlText w:val="▪"/>
      <w:lvlJc w:val="left"/>
      <w:pPr>
        <w:tabs>
          <w:tab w:val="num" w:pos="348"/>
        </w:tabs>
        <w:ind w:left="2868" w:hanging="360"/>
      </w:pPr>
      <w:rPr>
        <w:rFonts w:ascii="OpenSymbol" w:hAnsi="OpenSymbol" w:cs="OpenSymbol"/>
      </w:rPr>
    </w:lvl>
    <w:lvl w:ilvl="6">
      <w:start w:val="1"/>
      <w:numFmt w:val="bullet"/>
      <w:lvlText w:val=""/>
      <w:lvlJc w:val="left"/>
      <w:pPr>
        <w:tabs>
          <w:tab w:val="num" w:pos="348"/>
        </w:tabs>
        <w:ind w:left="3228" w:hanging="360"/>
      </w:pPr>
      <w:rPr>
        <w:rFonts w:ascii="Symbol" w:hAnsi="Symbol" w:cs="Symbol"/>
      </w:rPr>
    </w:lvl>
    <w:lvl w:ilvl="7">
      <w:start w:val="1"/>
      <w:numFmt w:val="bullet"/>
      <w:lvlText w:val="◦"/>
      <w:lvlJc w:val="left"/>
      <w:pPr>
        <w:tabs>
          <w:tab w:val="num" w:pos="348"/>
        </w:tabs>
        <w:ind w:left="3588" w:hanging="360"/>
      </w:pPr>
      <w:rPr>
        <w:rFonts w:ascii="OpenSymbol" w:hAnsi="OpenSymbol" w:cs="OpenSymbol"/>
      </w:rPr>
    </w:lvl>
    <w:lvl w:ilvl="8">
      <w:start w:val="1"/>
      <w:numFmt w:val="bullet"/>
      <w:lvlText w:val="▪"/>
      <w:lvlJc w:val="left"/>
      <w:pPr>
        <w:tabs>
          <w:tab w:val="num" w:pos="348"/>
        </w:tabs>
        <w:ind w:left="3948" w:hanging="360"/>
      </w:pPr>
      <w:rPr>
        <w:rFonts w:ascii="OpenSymbol" w:hAnsi="OpenSymbol" w:cs="OpenSymbol"/>
      </w:rPr>
    </w:lvl>
  </w:abstractNum>
  <w:abstractNum w:abstractNumId="34">
    <w:nsid w:val="00000031"/>
    <w:multiLevelType w:val="multilevel"/>
    <w:tmpl w:val="00000031"/>
    <w:name w:val="WW8Num49"/>
    <w:lvl w:ilvl="0">
      <w:start w:val="1"/>
      <w:numFmt w:val="bullet"/>
      <w:lvlText w:val=""/>
      <w:lvlJc w:val="left"/>
      <w:pPr>
        <w:tabs>
          <w:tab w:val="num" w:pos="348"/>
        </w:tabs>
        <w:ind w:left="1068" w:hanging="360"/>
      </w:pPr>
      <w:rPr>
        <w:rFonts w:ascii="Symbol" w:hAnsi="Symbol" w:cs="Symbol"/>
      </w:rPr>
    </w:lvl>
    <w:lvl w:ilvl="1">
      <w:start w:val="1"/>
      <w:numFmt w:val="bullet"/>
      <w:lvlText w:val="◦"/>
      <w:lvlJc w:val="left"/>
      <w:pPr>
        <w:tabs>
          <w:tab w:val="num" w:pos="348"/>
        </w:tabs>
        <w:ind w:left="1428" w:hanging="360"/>
      </w:pPr>
      <w:rPr>
        <w:rFonts w:ascii="OpenSymbol" w:hAnsi="OpenSymbol" w:cs="OpenSymbol"/>
      </w:rPr>
    </w:lvl>
    <w:lvl w:ilvl="2">
      <w:start w:val="1"/>
      <w:numFmt w:val="bullet"/>
      <w:lvlText w:val="▪"/>
      <w:lvlJc w:val="left"/>
      <w:pPr>
        <w:tabs>
          <w:tab w:val="num" w:pos="348"/>
        </w:tabs>
        <w:ind w:left="1788" w:hanging="360"/>
      </w:pPr>
      <w:rPr>
        <w:rFonts w:ascii="OpenSymbol" w:hAnsi="OpenSymbol" w:cs="OpenSymbol"/>
      </w:rPr>
    </w:lvl>
    <w:lvl w:ilvl="3">
      <w:start w:val="1"/>
      <w:numFmt w:val="bullet"/>
      <w:lvlText w:val=""/>
      <w:lvlJc w:val="left"/>
      <w:pPr>
        <w:tabs>
          <w:tab w:val="num" w:pos="348"/>
        </w:tabs>
        <w:ind w:left="2148" w:hanging="360"/>
      </w:pPr>
      <w:rPr>
        <w:rFonts w:ascii="Symbol" w:hAnsi="Symbol" w:cs="Symbol"/>
      </w:rPr>
    </w:lvl>
    <w:lvl w:ilvl="4">
      <w:start w:val="1"/>
      <w:numFmt w:val="bullet"/>
      <w:lvlText w:val="◦"/>
      <w:lvlJc w:val="left"/>
      <w:pPr>
        <w:tabs>
          <w:tab w:val="num" w:pos="348"/>
        </w:tabs>
        <w:ind w:left="2508" w:hanging="360"/>
      </w:pPr>
      <w:rPr>
        <w:rFonts w:ascii="OpenSymbol" w:hAnsi="OpenSymbol" w:cs="OpenSymbol"/>
      </w:rPr>
    </w:lvl>
    <w:lvl w:ilvl="5">
      <w:start w:val="1"/>
      <w:numFmt w:val="bullet"/>
      <w:lvlText w:val="▪"/>
      <w:lvlJc w:val="left"/>
      <w:pPr>
        <w:tabs>
          <w:tab w:val="num" w:pos="348"/>
        </w:tabs>
        <w:ind w:left="2868" w:hanging="360"/>
      </w:pPr>
      <w:rPr>
        <w:rFonts w:ascii="OpenSymbol" w:hAnsi="OpenSymbol" w:cs="OpenSymbol"/>
      </w:rPr>
    </w:lvl>
    <w:lvl w:ilvl="6">
      <w:start w:val="1"/>
      <w:numFmt w:val="bullet"/>
      <w:lvlText w:val=""/>
      <w:lvlJc w:val="left"/>
      <w:pPr>
        <w:tabs>
          <w:tab w:val="num" w:pos="348"/>
        </w:tabs>
        <w:ind w:left="3228" w:hanging="360"/>
      </w:pPr>
      <w:rPr>
        <w:rFonts w:ascii="Symbol" w:hAnsi="Symbol" w:cs="Symbol"/>
      </w:rPr>
    </w:lvl>
    <w:lvl w:ilvl="7">
      <w:start w:val="1"/>
      <w:numFmt w:val="bullet"/>
      <w:lvlText w:val="◦"/>
      <w:lvlJc w:val="left"/>
      <w:pPr>
        <w:tabs>
          <w:tab w:val="num" w:pos="348"/>
        </w:tabs>
        <w:ind w:left="3588" w:hanging="360"/>
      </w:pPr>
      <w:rPr>
        <w:rFonts w:ascii="OpenSymbol" w:hAnsi="OpenSymbol" w:cs="OpenSymbol"/>
      </w:rPr>
    </w:lvl>
    <w:lvl w:ilvl="8">
      <w:start w:val="1"/>
      <w:numFmt w:val="bullet"/>
      <w:lvlText w:val="▪"/>
      <w:lvlJc w:val="left"/>
      <w:pPr>
        <w:tabs>
          <w:tab w:val="num" w:pos="348"/>
        </w:tabs>
        <w:ind w:left="3948" w:hanging="360"/>
      </w:pPr>
      <w:rPr>
        <w:rFonts w:ascii="OpenSymbol" w:hAnsi="OpenSymbol" w:cs="OpenSymbol"/>
      </w:rPr>
    </w:lvl>
  </w:abstractNum>
  <w:abstractNum w:abstractNumId="35">
    <w:nsid w:val="00000032"/>
    <w:multiLevelType w:val="multilevel"/>
    <w:tmpl w:val="00000032"/>
    <w:name w:val="WW8Num50"/>
    <w:lvl w:ilvl="0">
      <w:start w:val="1"/>
      <w:numFmt w:val="bullet"/>
      <w:lvlText w:val=""/>
      <w:lvlJc w:val="left"/>
      <w:pPr>
        <w:tabs>
          <w:tab w:val="num" w:pos="348"/>
        </w:tabs>
        <w:ind w:left="1068" w:hanging="360"/>
      </w:pPr>
      <w:rPr>
        <w:rFonts w:ascii="Symbol" w:hAnsi="Symbol" w:cs="Symbol"/>
      </w:rPr>
    </w:lvl>
    <w:lvl w:ilvl="1">
      <w:start w:val="1"/>
      <w:numFmt w:val="bullet"/>
      <w:lvlText w:val="o"/>
      <w:lvlJc w:val="left"/>
      <w:pPr>
        <w:tabs>
          <w:tab w:val="num" w:pos="348"/>
        </w:tabs>
        <w:ind w:left="1788" w:hanging="360"/>
      </w:pPr>
      <w:rPr>
        <w:rFonts w:ascii="Courier New" w:hAnsi="Courier New" w:cs="Courier New"/>
      </w:rPr>
    </w:lvl>
    <w:lvl w:ilvl="2">
      <w:start w:val="1"/>
      <w:numFmt w:val="bullet"/>
      <w:lvlText w:val=""/>
      <w:lvlJc w:val="left"/>
      <w:pPr>
        <w:tabs>
          <w:tab w:val="num" w:pos="348"/>
        </w:tabs>
        <w:ind w:left="2508" w:hanging="360"/>
      </w:pPr>
      <w:rPr>
        <w:rFonts w:ascii="Wingdings" w:hAnsi="Wingdings" w:cs="Wingdings"/>
      </w:rPr>
    </w:lvl>
    <w:lvl w:ilvl="3">
      <w:start w:val="1"/>
      <w:numFmt w:val="bullet"/>
      <w:lvlText w:val=""/>
      <w:lvlJc w:val="left"/>
      <w:pPr>
        <w:tabs>
          <w:tab w:val="num" w:pos="348"/>
        </w:tabs>
        <w:ind w:left="3228" w:hanging="360"/>
      </w:pPr>
      <w:rPr>
        <w:rFonts w:ascii="Symbol" w:hAnsi="Symbol" w:cs="Symbol"/>
      </w:rPr>
    </w:lvl>
    <w:lvl w:ilvl="4">
      <w:start w:val="1"/>
      <w:numFmt w:val="bullet"/>
      <w:lvlText w:val="o"/>
      <w:lvlJc w:val="left"/>
      <w:pPr>
        <w:tabs>
          <w:tab w:val="num" w:pos="348"/>
        </w:tabs>
        <w:ind w:left="3948" w:hanging="360"/>
      </w:pPr>
      <w:rPr>
        <w:rFonts w:ascii="Courier New" w:hAnsi="Courier New" w:cs="Courier New"/>
      </w:rPr>
    </w:lvl>
    <w:lvl w:ilvl="5">
      <w:start w:val="1"/>
      <w:numFmt w:val="bullet"/>
      <w:lvlText w:val=""/>
      <w:lvlJc w:val="left"/>
      <w:pPr>
        <w:tabs>
          <w:tab w:val="num" w:pos="348"/>
        </w:tabs>
        <w:ind w:left="4668" w:hanging="360"/>
      </w:pPr>
      <w:rPr>
        <w:rFonts w:ascii="Wingdings" w:hAnsi="Wingdings" w:cs="Wingdings"/>
      </w:rPr>
    </w:lvl>
    <w:lvl w:ilvl="6">
      <w:start w:val="1"/>
      <w:numFmt w:val="bullet"/>
      <w:lvlText w:val=""/>
      <w:lvlJc w:val="left"/>
      <w:pPr>
        <w:tabs>
          <w:tab w:val="num" w:pos="348"/>
        </w:tabs>
        <w:ind w:left="5388" w:hanging="360"/>
      </w:pPr>
      <w:rPr>
        <w:rFonts w:ascii="Symbol" w:hAnsi="Symbol" w:cs="Symbol"/>
      </w:rPr>
    </w:lvl>
    <w:lvl w:ilvl="7">
      <w:start w:val="1"/>
      <w:numFmt w:val="bullet"/>
      <w:lvlText w:val="o"/>
      <w:lvlJc w:val="left"/>
      <w:pPr>
        <w:tabs>
          <w:tab w:val="num" w:pos="348"/>
        </w:tabs>
        <w:ind w:left="6108" w:hanging="360"/>
      </w:pPr>
      <w:rPr>
        <w:rFonts w:ascii="Courier New" w:hAnsi="Courier New" w:cs="Courier New"/>
      </w:rPr>
    </w:lvl>
    <w:lvl w:ilvl="8">
      <w:start w:val="1"/>
      <w:numFmt w:val="bullet"/>
      <w:lvlText w:val=""/>
      <w:lvlJc w:val="left"/>
      <w:pPr>
        <w:tabs>
          <w:tab w:val="num" w:pos="348"/>
        </w:tabs>
        <w:ind w:left="6828" w:hanging="360"/>
      </w:pPr>
      <w:rPr>
        <w:rFonts w:ascii="Wingdings" w:hAnsi="Wingdings" w:cs="Wingdings"/>
      </w:rPr>
    </w:lvl>
  </w:abstractNum>
  <w:abstractNum w:abstractNumId="36">
    <w:nsid w:val="00000034"/>
    <w:multiLevelType w:val="multilevel"/>
    <w:tmpl w:val="00000034"/>
    <w:name w:val="WW8Num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7">
    <w:nsid w:val="00000036"/>
    <w:multiLevelType w:val="multilevel"/>
    <w:tmpl w:val="00000036"/>
    <w:name w:val="WW8Num5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38">
    <w:nsid w:val="00000038"/>
    <w:multiLevelType w:val="multilevel"/>
    <w:tmpl w:val="00000038"/>
    <w:name w:val="WW8Num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9">
    <w:nsid w:val="00000039"/>
    <w:multiLevelType w:val="multilevel"/>
    <w:tmpl w:val="00000039"/>
    <w:name w:val="WW8Num5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40">
    <w:nsid w:val="0000003A"/>
    <w:multiLevelType w:val="multilevel"/>
    <w:tmpl w:val="0000003A"/>
    <w:name w:val="WW8Num5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41">
    <w:nsid w:val="0000003B"/>
    <w:multiLevelType w:val="multilevel"/>
    <w:tmpl w:val="0000003B"/>
    <w:name w:val="WW8Num5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2">
    <w:nsid w:val="0000003D"/>
    <w:multiLevelType w:val="multilevel"/>
    <w:tmpl w:val="0000003D"/>
    <w:name w:val="WW8Num6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3">
    <w:nsid w:val="0000003E"/>
    <w:multiLevelType w:val="multilevel"/>
    <w:tmpl w:val="0000003E"/>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4">
    <w:nsid w:val="00000042"/>
    <w:multiLevelType w:val="multilevel"/>
    <w:tmpl w:val="00000042"/>
    <w:name w:val="WW8Num66"/>
    <w:lvl w:ilvl="0">
      <w:start w:val="1"/>
      <w:numFmt w:val="decimal"/>
      <w:lvlText w:val="%1."/>
      <w:lvlJc w:val="left"/>
      <w:pPr>
        <w:tabs>
          <w:tab w:val="num" w:pos="0"/>
        </w:tabs>
        <w:ind w:left="1080" w:hanging="360"/>
      </w:pPr>
      <w:rPr>
        <w:b w:val="0"/>
        <w:bCs w:val="0"/>
      </w:rPr>
    </w:lvl>
    <w:lvl w:ilvl="1">
      <w:start w:val="1"/>
      <w:numFmt w:val="lowerLetter"/>
      <w:lvlText w:val="%2)"/>
      <w:lvlJc w:val="left"/>
      <w:pPr>
        <w:tabs>
          <w:tab w:val="num" w:pos="0"/>
        </w:tabs>
        <w:ind w:left="1800" w:hanging="360"/>
      </w:pPr>
    </w:lvl>
    <w:lvl w:ilvl="2">
      <w:start w:val="1"/>
      <w:numFmt w:val="lowerRoman"/>
      <w:lvlText w:val="%2.%3."/>
      <w:lvlJc w:val="lef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lef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left"/>
      <w:pPr>
        <w:tabs>
          <w:tab w:val="num" w:pos="0"/>
        </w:tabs>
        <w:ind w:left="6840" w:hanging="180"/>
      </w:pPr>
    </w:lvl>
  </w:abstractNum>
  <w:abstractNum w:abstractNumId="45">
    <w:nsid w:val="00000044"/>
    <w:multiLevelType w:val="multilevel"/>
    <w:tmpl w:val="00000044"/>
    <w:name w:val="WW8Num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6">
    <w:nsid w:val="00000045"/>
    <w:multiLevelType w:val="multilevel"/>
    <w:tmpl w:val="00000045"/>
    <w:name w:val="WW8Num6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47">
    <w:nsid w:val="00000046"/>
    <w:multiLevelType w:val="multilevel"/>
    <w:tmpl w:val="00000046"/>
    <w:name w:val="WW8Num70"/>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48">
    <w:nsid w:val="00000047"/>
    <w:multiLevelType w:val="multilevel"/>
    <w:tmpl w:val="00000047"/>
    <w:name w:val="WW8Num7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9">
    <w:nsid w:val="00000049"/>
    <w:multiLevelType w:val="multilevel"/>
    <w:tmpl w:val="00000049"/>
    <w:name w:val="WW8Num73"/>
    <w:lvl w:ilvl="0">
      <w:start w:val="1"/>
      <w:numFmt w:val="decimal"/>
      <w:lvlText w:val="%1."/>
      <w:lvlJc w:val="left"/>
      <w:pPr>
        <w:tabs>
          <w:tab w:val="num" w:pos="708"/>
        </w:tabs>
        <w:ind w:left="1428" w:hanging="360"/>
      </w:pPr>
    </w:lvl>
    <w:lvl w:ilvl="1">
      <w:start w:val="1"/>
      <w:numFmt w:val="decimal"/>
      <w:lvlText w:val="%2."/>
      <w:lvlJc w:val="left"/>
      <w:pPr>
        <w:tabs>
          <w:tab w:val="num" w:pos="708"/>
        </w:tabs>
        <w:ind w:left="2343" w:hanging="555"/>
      </w:pPr>
    </w:lvl>
    <w:lvl w:ilvl="2">
      <w:start w:val="1"/>
      <w:numFmt w:val="lowerLetter"/>
      <w:lvlText w:val="%2.%3)"/>
      <w:lvlJc w:val="left"/>
      <w:pPr>
        <w:tabs>
          <w:tab w:val="num" w:pos="708"/>
        </w:tabs>
        <w:ind w:left="3048" w:hanging="360"/>
      </w:pPr>
    </w:lvl>
    <w:lvl w:ilvl="3">
      <w:start w:val="1"/>
      <w:numFmt w:val="decimal"/>
      <w:lvlText w:val="%2.%3.%4."/>
      <w:lvlJc w:val="left"/>
      <w:pPr>
        <w:tabs>
          <w:tab w:val="num" w:pos="708"/>
        </w:tabs>
        <w:ind w:left="3588" w:hanging="360"/>
      </w:pPr>
    </w:lvl>
    <w:lvl w:ilvl="4">
      <w:start w:val="1"/>
      <w:numFmt w:val="lowerLetter"/>
      <w:lvlText w:val="%2.%3.%4.%5."/>
      <w:lvlJc w:val="left"/>
      <w:pPr>
        <w:tabs>
          <w:tab w:val="num" w:pos="708"/>
        </w:tabs>
        <w:ind w:left="4308" w:hanging="360"/>
      </w:pPr>
    </w:lvl>
    <w:lvl w:ilvl="5">
      <w:start w:val="1"/>
      <w:numFmt w:val="lowerRoman"/>
      <w:lvlText w:val="%2.%3.%4.%5.%6."/>
      <w:lvlJc w:val="left"/>
      <w:pPr>
        <w:tabs>
          <w:tab w:val="num" w:pos="708"/>
        </w:tabs>
        <w:ind w:left="5028" w:hanging="180"/>
      </w:pPr>
    </w:lvl>
    <w:lvl w:ilvl="6">
      <w:start w:val="1"/>
      <w:numFmt w:val="decimal"/>
      <w:lvlText w:val="%2.%3.%4.%5.%6.%7."/>
      <w:lvlJc w:val="left"/>
      <w:pPr>
        <w:tabs>
          <w:tab w:val="num" w:pos="708"/>
        </w:tabs>
        <w:ind w:left="5748" w:hanging="360"/>
      </w:pPr>
    </w:lvl>
    <w:lvl w:ilvl="7">
      <w:start w:val="1"/>
      <w:numFmt w:val="lowerLetter"/>
      <w:lvlText w:val="%2.%3.%4.%5.%6.%7.%8."/>
      <w:lvlJc w:val="left"/>
      <w:pPr>
        <w:tabs>
          <w:tab w:val="num" w:pos="708"/>
        </w:tabs>
        <w:ind w:left="6468" w:hanging="360"/>
      </w:pPr>
    </w:lvl>
    <w:lvl w:ilvl="8">
      <w:start w:val="1"/>
      <w:numFmt w:val="lowerRoman"/>
      <w:lvlText w:val="%2.%3.%4.%5.%6.%7.%8.%9."/>
      <w:lvlJc w:val="left"/>
      <w:pPr>
        <w:tabs>
          <w:tab w:val="num" w:pos="708"/>
        </w:tabs>
        <w:ind w:left="7188" w:hanging="180"/>
      </w:pPr>
    </w:lvl>
  </w:abstractNum>
  <w:abstractNum w:abstractNumId="50">
    <w:nsid w:val="0000004A"/>
    <w:multiLevelType w:val="multilevel"/>
    <w:tmpl w:val="0000004A"/>
    <w:name w:val="WW8Num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1">
    <w:nsid w:val="0000004C"/>
    <w:multiLevelType w:val="multilevel"/>
    <w:tmpl w:val="0000004C"/>
    <w:name w:val="WW8Num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2">
    <w:nsid w:val="0000004D"/>
    <w:multiLevelType w:val="multilevel"/>
    <w:tmpl w:val="0000004D"/>
    <w:name w:val="WW8Num7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53">
    <w:nsid w:val="00000050"/>
    <w:multiLevelType w:val="multilevel"/>
    <w:tmpl w:val="00000050"/>
    <w:name w:val="WW8Num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4">
    <w:nsid w:val="00000051"/>
    <w:multiLevelType w:val="multilevel"/>
    <w:tmpl w:val="00000051"/>
    <w:name w:val="WW8Num81"/>
    <w:lvl w:ilvl="0">
      <w:start w:val="1"/>
      <w:numFmt w:val="decimal"/>
      <w:lvlText w:val="%1."/>
      <w:lvlJc w:val="left"/>
      <w:pPr>
        <w:tabs>
          <w:tab w:val="num" w:pos="348"/>
        </w:tabs>
        <w:ind w:left="1068" w:hanging="360"/>
      </w:pPr>
    </w:lvl>
    <w:lvl w:ilvl="1">
      <w:start w:val="1"/>
      <w:numFmt w:val="lowerLetter"/>
      <w:lvlText w:val="%2."/>
      <w:lvlJc w:val="left"/>
      <w:pPr>
        <w:tabs>
          <w:tab w:val="num" w:pos="348"/>
        </w:tabs>
        <w:ind w:left="1788" w:hanging="360"/>
      </w:pPr>
    </w:lvl>
    <w:lvl w:ilvl="2">
      <w:start w:val="1"/>
      <w:numFmt w:val="lowerRoman"/>
      <w:lvlText w:val="%2.%3."/>
      <w:lvlJc w:val="left"/>
      <w:pPr>
        <w:tabs>
          <w:tab w:val="num" w:pos="348"/>
        </w:tabs>
        <w:ind w:left="2508" w:hanging="180"/>
      </w:pPr>
    </w:lvl>
    <w:lvl w:ilvl="3">
      <w:start w:val="1"/>
      <w:numFmt w:val="decimal"/>
      <w:lvlText w:val="%2.%3.%4."/>
      <w:lvlJc w:val="left"/>
      <w:pPr>
        <w:tabs>
          <w:tab w:val="num" w:pos="348"/>
        </w:tabs>
        <w:ind w:left="3228" w:hanging="360"/>
      </w:pPr>
    </w:lvl>
    <w:lvl w:ilvl="4">
      <w:start w:val="1"/>
      <w:numFmt w:val="lowerLetter"/>
      <w:lvlText w:val="%2.%3.%4.%5."/>
      <w:lvlJc w:val="left"/>
      <w:pPr>
        <w:tabs>
          <w:tab w:val="num" w:pos="348"/>
        </w:tabs>
        <w:ind w:left="3948" w:hanging="360"/>
      </w:pPr>
    </w:lvl>
    <w:lvl w:ilvl="5">
      <w:start w:val="1"/>
      <w:numFmt w:val="lowerRoman"/>
      <w:lvlText w:val="%2.%3.%4.%5.%6."/>
      <w:lvlJc w:val="left"/>
      <w:pPr>
        <w:tabs>
          <w:tab w:val="num" w:pos="348"/>
        </w:tabs>
        <w:ind w:left="4668" w:hanging="180"/>
      </w:pPr>
    </w:lvl>
    <w:lvl w:ilvl="6">
      <w:start w:val="1"/>
      <w:numFmt w:val="decimal"/>
      <w:lvlText w:val="%2.%3.%4.%5.%6.%7."/>
      <w:lvlJc w:val="left"/>
      <w:pPr>
        <w:tabs>
          <w:tab w:val="num" w:pos="348"/>
        </w:tabs>
        <w:ind w:left="5388" w:hanging="360"/>
      </w:pPr>
    </w:lvl>
    <w:lvl w:ilvl="7">
      <w:start w:val="1"/>
      <w:numFmt w:val="lowerLetter"/>
      <w:lvlText w:val="%2.%3.%4.%5.%6.%7.%8."/>
      <w:lvlJc w:val="left"/>
      <w:pPr>
        <w:tabs>
          <w:tab w:val="num" w:pos="348"/>
        </w:tabs>
        <w:ind w:left="6108" w:hanging="360"/>
      </w:pPr>
    </w:lvl>
    <w:lvl w:ilvl="8">
      <w:start w:val="1"/>
      <w:numFmt w:val="lowerRoman"/>
      <w:lvlText w:val="%2.%3.%4.%5.%6.%7.%8.%9."/>
      <w:lvlJc w:val="left"/>
      <w:pPr>
        <w:tabs>
          <w:tab w:val="num" w:pos="348"/>
        </w:tabs>
        <w:ind w:left="6828" w:hanging="180"/>
      </w:pPr>
    </w:lvl>
  </w:abstractNum>
  <w:abstractNum w:abstractNumId="55">
    <w:nsid w:val="00000052"/>
    <w:multiLevelType w:val="multilevel"/>
    <w:tmpl w:val="00000052"/>
    <w:name w:val="WW8Num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6">
    <w:nsid w:val="00000053"/>
    <w:multiLevelType w:val="multilevel"/>
    <w:tmpl w:val="00000053"/>
    <w:name w:val="WW8Num8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7">
    <w:nsid w:val="00000054"/>
    <w:multiLevelType w:val="multilevel"/>
    <w:tmpl w:val="00000054"/>
    <w:name w:val="WW8Num84"/>
    <w:lvl w:ilvl="0">
      <w:start w:val="1"/>
      <w:numFmt w:val="decimal"/>
      <w:lvlText w:val="%1."/>
      <w:lvlJc w:val="left"/>
      <w:pPr>
        <w:tabs>
          <w:tab w:val="num" w:pos="0"/>
        </w:tabs>
        <w:ind w:left="1080" w:hanging="360"/>
      </w:pPr>
      <w:rPr>
        <w:b w:val="0"/>
        <w:bCs w:val="0"/>
      </w:rPr>
    </w:lvl>
    <w:lvl w:ilvl="1">
      <w:start w:val="1"/>
      <w:numFmt w:val="lowerLetter"/>
      <w:lvlText w:val="%2)"/>
      <w:lvlJc w:val="left"/>
      <w:pPr>
        <w:tabs>
          <w:tab w:val="num" w:pos="0"/>
        </w:tabs>
        <w:ind w:left="1800" w:hanging="360"/>
      </w:pPr>
    </w:lvl>
    <w:lvl w:ilvl="2">
      <w:start w:val="1"/>
      <w:numFmt w:val="lowerRoman"/>
      <w:lvlText w:val="%2.%3."/>
      <w:lvlJc w:val="lef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lef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left"/>
      <w:pPr>
        <w:tabs>
          <w:tab w:val="num" w:pos="0"/>
        </w:tabs>
        <w:ind w:left="6840" w:hanging="180"/>
      </w:pPr>
    </w:lvl>
  </w:abstractNum>
  <w:abstractNum w:abstractNumId="58">
    <w:nsid w:val="00000055"/>
    <w:multiLevelType w:val="multilevel"/>
    <w:tmpl w:val="00000055"/>
    <w:name w:val="WW8Num8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9">
    <w:nsid w:val="00000057"/>
    <w:multiLevelType w:val="multilevel"/>
    <w:tmpl w:val="00000057"/>
    <w:name w:val="WW8Num87"/>
    <w:lvl w:ilvl="0">
      <w:start w:val="1"/>
      <w:numFmt w:val="decimal"/>
      <w:lvlText w:val="%1."/>
      <w:lvlJc w:val="left"/>
      <w:pPr>
        <w:tabs>
          <w:tab w:val="num" w:pos="0"/>
        </w:tabs>
        <w:ind w:left="720" w:hanging="360"/>
      </w:pPr>
    </w:lvl>
    <w:lvl w:ilvl="1">
      <w:start w:val="1"/>
      <w:numFmt w:val="decimal"/>
      <w:lvlText w:val="%2."/>
      <w:lvlJc w:val="left"/>
      <w:pPr>
        <w:tabs>
          <w:tab w:val="num" w:pos="0"/>
        </w:tabs>
        <w:ind w:left="1635" w:hanging="555"/>
      </w:pPr>
    </w:lvl>
    <w:lvl w:ilvl="2">
      <w:start w:val="1"/>
      <w:numFmt w:val="lowerLetter"/>
      <w:lvlText w:val="%2.%3)"/>
      <w:lvlJc w:val="left"/>
      <w:pPr>
        <w:tabs>
          <w:tab w:val="num" w:pos="0"/>
        </w:tabs>
        <w:ind w:left="2340" w:hanging="36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60">
    <w:nsid w:val="00000059"/>
    <w:multiLevelType w:val="multilevel"/>
    <w:tmpl w:val="00000059"/>
    <w:name w:val="WW8Num89"/>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708"/>
        </w:tabs>
        <w:ind w:left="1788" w:hanging="360"/>
      </w:pPr>
      <w:rPr>
        <w:rFonts w:ascii="OpenSymbol" w:hAnsi="OpenSymbol" w:cs="OpenSymbol"/>
      </w:rPr>
    </w:lvl>
    <w:lvl w:ilvl="2">
      <w:start w:val="1"/>
      <w:numFmt w:val="bullet"/>
      <w:lvlText w:val="▪"/>
      <w:lvlJc w:val="left"/>
      <w:pPr>
        <w:tabs>
          <w:tab w:val="num" w:pos="708"/>
        </w:tabs>
        <w:ind w:left="2148" w:hanging="360"/>
      </w:pPr>
      <w:rPr>
        <w:rFonts w:ascii="OpenSymbol" w:hAnsi="OpenSymbol" w:cs="OpenSymbol"/>
      </w:rPr>
    </w:lvl>
    <w:lvl w:ilvl="3">
      <w:start w:val="1"/>
      <w:numFmt w:val="bullet"/>
      <w:lvlText w:val=""/>
      <w:lvlJc w:val="left"/>
      <w:pPr>
        <w:tabs>
          <w:tab w:val="num" w:pos="708"/>
        </w:tabs>
        <w:ind w:left="2508" w:hanging="360"/>
      </w:pPr>
      <w:rPr>
        <w:rFonts w:ascii="Symbol" w:hAnsi="Symbol" w:cs="Symbol"/>
      </w:rPr>
    </w:lvl>
    <w:lvl w:ilvl="4">
      <w:start w:val="1"/>
      <w:numFmt w:val="bullet"/>
      <w:lvlText w:val="◦"/>
      <w:lvlJc w:val="left"/>
      <w:pPr>
        <w:tabs>
          <w:tab w:val="num" w:pos="708"/>
        </w:tabs>
        <w:ind w:left="2868" w:hanging="360"/>
      </w:pPr>
      <w:rPr>
        <w:rFonts w:ascii="OpenSymbol" w:hAnsi="OpenSymbol" w:cs="OpenSymbol"/>
      </w:rPr>
    </w:lvl>
    <w:lvl w:ilvl="5">
      <w:start w:val="1"/>
      <w:numFmt w:val="bullet"/>
      <w:lvlText w:val="▪"/>
      <w:lvlJc w:val="left"/>
      <w:pPr>
        <w:tabs>
          <w:tab w:val="num" w:pos="708"/>
        </w:tabs>
        <w:ind w:left="3228" w:hanging="360"/>
      </w:pPr>
      <w:rPr>
        <w:rFonts w:ascii="OpenSymbol" w:hAnsi="OpenSymbol" w:cs="OpenSymbol"/>
      </w:rPr>
    </w:lvl>
    <w:lvl w:ilvl="6">
      <w:start w:val="1"/>
      <w:numFmt w:val="bullet"/>
      <w:lvlText w:val=""/>
      <w:lvlJc w:val="left"/>
      <w:pPr>
        <w:tabs>
          <w:tab w:val="num" w:pos="708"/>
        </w:tabs>
        <w:ind w:left="3588" w:hanging="360"/>
      </w:pPr>
      <w:rPr>
        <w:rFonts w:ascii="Symbol" w:hAnsi="Symbol" w:cs="Symbol"/>
      </w:rPr>
    </w:lvl>
    <w:lvl w:ilvl="7">
      <w:start w:val="1"/>
      <w:numFmt w:val="bullet"/>
      <w:lvlText w:val="◦"/>
      <w:lvlJc w:val="left"/>
      <w:pPr>
        <w:tabs>
          <w:tab w:val="num" w:pos="708"/>
        </w:tabs>
        <w:ind w:left="3948" w:hanging="360"/>
      </w:pPr>
      <w:rPr>
        <w:rFonts w:ascii="OpenSymbol" w:hAnsi="OpenSymbol" w:cs="OpenSymbol"/>
      </w:rPr>
    </w:lvl>
    <w:lvl w:ilvl="8">
      <w:start w:val="1"/>
      <w:numFmt w:val="bullet"/>
      <w:lvlText w:val="▪"/>
      <w:lvlJc w:val="left"/>
      <w:pPr>
        <w:tabs>
          <w:tab w:val="num" w:pos="708"/>
        </w:tabs>
        <w:ind w:left="4308" w:hanging="360"/>
      </w:pPr>
      <w:rPr>
        <w:rFonts w:ascii="OpenSymbol" w:hAnsi="OpenSymbol" w:cs="OpenSymbol"/>
      </w:rPr>
    </w:lvl>
  </w:abstractNum>
  <w:abstractNum w:abstractNumId="61">
    <w:nsid w:val="0000005A"/>
    <w:multiLevelType w:val="multilevel"/>
    <w:tmpl w:val="0000005A"/>
    <w:name w:val="WW8Num90"/>
    <w:lvl w:ilvl="0">
      <w:start w:val="1"/>
      <w:numFmt w:val="decimal"/>
      <w:lvlText w:val="%1."/>
      <w:lvlJc w:val="left"/>
      <w:pPr>
        <w:tabs>
          <w:tab w:val="num" w:pos="-720"/>
        </w:tabs>
        <w:ind w:left="360" w:hanging="360"/>
      </w:pPr>
      <w:rPr>
        <w:b w:val="0"/>
        <w:bCs w:val="0"/>
      </w:rPr>
    </w:lvl>
    <w:lvl w:ilvl="1">
      <w:start w:val="1"/>
      <w:numFmt w:val="lowerLetter"/>
      <w:lvlText w:val="%2)"/>
      <w:lvlJc w:val="left"/>
      <w:pPr>
        <w:tabs>
          <w:tab w:val="num" w:pos="-720"/>
        </w:tabs>
        <w:ind w:left="1080" w:hanging="360"/>
      </w:pPr>
    </w:lvl>
    <w:lvl w:ilvl="2">
      <w:start w:val="1"/>
      <w:numFmt w:val="lowerRoman"/>
      <w:lvlText w:val="%2.%3."/>
      <w:lvlJc w:val="left"/>
      <w:pPr>
        <w:tabs>
          <w:tab w:val="num" w:pos="-720"/>
        </w:tabs>
        <w:ind w:left="1800" w:hanging="180"/>
      </w:pPr>
    </w:lvl>
    <w:lvl w:ilvl="3">
      <w:start w:val="1"/>
      <w:numFmt w:val="decimal"/>
      <w:lvlText w:val="%2.%3.%4."/>
      <w:lvlJc w:val="left"/>
      <w:pPr>
        <w:tabs>
          <w:tab w:val="num" w:pos="-720"/>
        </w:tabs>
        <w:ind w:left="2520" w:hanging="360"/>
      </w:pPr>
    </w:lvl>
    <w:lvl w:ilvl="4">
      <w:start w:val="1"/>
      <w:numFmt w:val="lowerLetter"/>
      <w:lvlText w:val="%2.%3.%4.%5."/>
      <w:lvlJc w:val="left"/>
      <w:pPr>
        <w:tabs>
          <w:tab w:val="num" w:pos="-720"/>
        </w:tabs>
        <w:ind w:left="3240" w:hanging="360"/>
      </w:pPr>
    </w:lvl>
    <w:lvl w:ilvl="5">
      <w:start w:val="1"/>
      <w:numFmt w:val="lowerRoman"/>
      <w:lvlText w:val="%2.%3.%4.%5.%6."/>
      <w:lvlJc w:val="left"/>
      <w:pPr>
        <w:tabs>
          <w:tab w:val="num" w:pos="-720"/>
        </w:tabs>
        <w:ind w:left="3960" w:hanging="180"/>
      </w:pPr>
    </w:lvl>
    <w:lvl w:ilvl="6">
      <w:start w:val="1"/>
      <w:numFmt w:val="decimal"/>
      <w:lvlText w:val="%2.%3.%4.%5.%6.%7."/>
      <w:lvlJc w:val="left"/>
      <w:pPr>
        <w:tabs>
          <w:tab w:val="num" w:pos="-720"/>
        </w:tabs>
        <w:ind w:left="4680" w:hanging="360"/>
      </w:pPr>
    </w:lvl>
    <w:lvl w:ilvl="7">
      <w:start w:val="1"/>
      <w:numFmt w:val="lowerLetter"/>
      <w:lvlText w:val="%2.%3.%4.%5.%6.%7.%8."/>
      <w:lvlJc w:val="left"/>
      <w:pPr>
        <w:tabs>
          <w:tab w:val="num" w:pos="-720"/>
        </w:tabs>
        <w:ind w:left="5400" w:hanging="360"/>
      </w:pPr>
    </w:lvl>
    <w:lvl w:ilvl="8">
      <w:start w:val="1"/>
      <w:numFmt w:val="lowerRoman"/>
      <w:lvlText w:val="%2.%3.%4.%5.%6.%7.%8.%9."/>
      <w:lvlJc w:val="left"/>
      <w:pPr>
        <w:tabs>
          <w:tab w:val="num" w:pos="-720"/>
        </w:tabs>
        <w:ind w:left="6120" w:hanging="180"/>
      </w:pPr>
    </w:lvl>
  </w:abstractNum>
  <w:abstractNum w:abstractNumId="62">
    <w:nsid w:val="0000005C"/>
    <w:multiLevelType w:val="multilevel"/>
    <w:tmpl w:val="0000005C"/>
    <w:name w:val="WW8Num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63">
    <w:nsid w:val="0000005D"/>
    <w:multiLevelType w:val="multilevel"/>
    <w:tmpl w:val="0000005D"/>
    <w:name w:val="WW8Num9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64">
    <w:nsid w:val="0000005E"/>
    <w:multiLevelType w:val="multilevel"/>
    <w:tmpl w:val="0000005E"/>
    <w:name w:val="WW8Num94"/>
    <w:lvl w:ilvl="0">
      <w:start w:val="1"/>
      <w:numFmt w:val="decimal"/>
      <w:lvlText w:val="%1."/>
      <w:lvlJc w:val="left"/>
      <w:pPr>
        <w:tabs>
          <w:tab w:val="num" w:pos="0"/>
        </w:tabs>
        <w:ind w:left="1080" w:hanging="360"/>
      </w:pPr>
      <w:rPr>
        <w:b w:val="0"/>
        <w:bCs w:val="0"/>
      </w:rPr>
    </w:lvl>
    <w:lvl w:ilvl="1">
      <w:start w:val="1"/>
      <w:numFmt w:val="lowerLetter"/>
      <w:lvlText w:val="%2)"/>
      <w:lvlJc w:val="left"/>
      <w:pPr>
        <w:tabs>
          <w:tab w:val="num" w:pos="0"/>
        </w:tabs>
        <w:ind w:left="1800" w:hanging="360"/>
      </w:pPr>
    </w:lvl>
    <w:lvl w:ilvl="2">
      <w:start w:val="1"/>
      <w:numFmt w:val="lowerRoman"/>
      <w:lvlText w:val="%2.%3."/>
      <w:lvlJc w:val="lef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lef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left"/>
      <w:pPr>
        <w:tabs>
          <w:tab w:val="num" w:pos="0"/>
        </w:tabs>
        <w:ind w:left="6840" w:hanging="180"/>
      </w:pPr>
    </w:lvl>
  </w:abstractNum>
  <w:abstractNum w:abstractNumId="65">
    <w:nsid w:val="0000005F"/>
    <w:multiLevelType w:val="multilevel"/>
    <w:tmpl w:val="0000005F"/>
    <w:name w:val="WW8Num95"/>
    <w:lvl w:ilvl="0">
      <w:start w:val="1"/>
      <w:numFmt w:val="decimal"/>
      <w:lvlText w:val="%1."/>
      <w:lvlJc w:val="left"/>
      <w:pPr>
        <w:tabs>
          <w:tab w:val="num" w:pos="0"/>
        </w:tabs>
        <w:ind w:left="720" w:hanging="360"/>
      </w:pPr>
    </w:lvl>
    <w:lvl w:ilvl="1">
      <w:start w:val="1"/>
      <w:numFmt w:val="decimal"/>
      <w:lvlText w:val="%2."/>
      <w:lvlJc w:val="left"/>
      <w:pPr>
        <w:tabs>
          <w:tab w:val="num" w:pos="0"/>
        </w:tabs>
        <w:ind w:left="1635" w:hanging="555"/>
      </w:pPr>
    </w:lvl>
    <w:lvl w:ilvl="2">
      <w:start w:val="1"/>
      <w:numFmt w:val="lowerLetter"/>
      <w:lvlText w:val="%2.%3)"/>
      <w:lvlJc w:val="left"/>
      <w:pPr>
        <w:tabs>
          <w:tab w:val="num" w:pos="0"/>
        </w:tabs>
        <w:ind w:left="2340" w:hanging="36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66">
    <w:nsid w:val="00000060"/>
    <w:multiLevelType w:val="multilevel"/>
    <w:tmpl w:val="00000060"/>
    <w:name w:val="WW8Num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67">
    <w:nsid w:val="00000061"/>
    <w:multiLevelType w:val="multilevel"/>
    <w:tmpl w:val="00000061"/>
    <w:name w:val="WW8Num97"/>
    <w:lvl w:ilvl="0">
      <w:start w:val="1"/>
      <w:numFmt w:val="bullet"/>
      <w:lvlText w:val=""/>
      <w:lvlJc w:val="left"/>
      <w:pPr>
        <w:tabs>
          <w:tab w:val="num" w:pos="348"/>
        </w:tabs>
        <w:ind w:left="1068" w:hanging="360"/>
      </w:pPr>
      <w:rPr>
        <w:rFonts w:ascii="Symbol" w:hAnsi="Symbol" w:cs="Symbol"/>
      </w:rPr>
    </w:lvl>
    <w:lvl w:ilvl="1">
      <w:start w:val="1"/>
      <w:numFmt w:val="bullet"/>
      <w:lvlText w:val="◦"/>
      <w:lvlJc w:val="left"/>
      <w:pPr>
        <w:tabs>
          <w:tab w:val="num" w:pos="348"/>
        </w:tabs>
        <w:ind w:left="1428" w:hanging="360"/>
      </w:pPr>
      <w:rPr>
        <w:rFonts w:ascii="OpenSymbol" w:hAnsi="OpenSymbol" w:cs="OpenSymbol"/>
      </w:rPr>
    </w:lvl>
    <w:lvl w:ilvl="2">
      <w:start w:val="1"/>
      <w:numFmt w:val="bullet"/>
      <w:lvlText w:val="▪"/>
      <w:lvlJc w:val="left"/>
      <w:pPr>
        <w:tabs>
          <w:tab w:val="num" w:pos="348"/>
        </w:tabs>
        <w:ind w:left="1788" w:hanging="360"/>
      </w:pPr>
      <w:rPr>
        <w:rFonts w:ascii="OpenSymbol" w:hAnsi="OpenSymbol" w:cs="OpenSymbol"/>
      </w:rPr>
    </w:lvl>
    <w:lvl w:ilvl="3">
      <w:start w:val="1"/>
      <w:numFmt w:val="bullet"/>
      <w:lvlText w:val=""/>
      <w:lvlJc w:val="left"/>
      <w:pPr>
        <w:tabs>
          <w:tab w:val="num" w:pos="348"/>
        </w:tabs>
        <w:ind w:left="2148" w:hanging="360"/>
      </w:pPr>
      <w:rPr>
        <w:rFonts w:ascii="Symbol" w:hAnsi="Symbol" w:cs="Symbol"/>
      </w:rPr>
    </w:lvl>
    <w:lvl w:ilvl="4">
      <w:start w:val="1"/>
      <w:numFmt w:val="bullet"/>
      <w:lvlText w:val="◦"/>
      <w:lvlJc w:val="left"/>
      <w:pPr>
        <w:tabs>
          <w:tab w:val="num" w:pos="348"/>
        </w:tabs>
        <w:ind w:left="2508" w:hanging="360"/>
      </w:pPr>
      <w:rPr>
        <w:rFonts w:ascii="OpenSymbol" w:hAnsi="OpenSymbol" w:cs="OpenSymbol"/>
      </w:rPr>
    </w:lvl>
    <w:lvl w:ilvl="5">
      <w:start w:val="1"/>
      <w:numFmt w:val="bullet"/>
      <w:lvlText w:val="▪"/>
      <w:lvlJc w:val="left"/>
      <w:pPr>
        <w:tabs>
          <w:tab w:val="num" w:pos="348"/>
        </w:tabs>
        <w:ind w:left="2868" w:hanging="360"/>
      </w:pPr>
      <w:rPr>
        <w:rFonts w:ascii="OpenSymbol" w:hAnsi="OpenSymbol" w:cs="OpenSymbol"/>
      </w:rPr>
    </w:lvl>
    <w:lvl w:ilvl="6">
      <w:start w:val="1"/>
      <w:numFmt w:val="bullet"/>
      <w:lvlText w:val=""/>
      <w:lvlJc w:val="left"/>
      <w:pPr>
        <w:tabs>
          <w:tab w:val="num" w:pos="348"/>
        </w:tabs>
        <w:ind w:left="3228" w:hanging="360"/>
      </w:pPr>
      <w:rPr>
        <w:rFonts w:ascii="Symbol" w:hAnsi="Symbol" w:cs="Symbol"/>
      </w:rPr>
    </w:lvl>
    <w:lvl w:ilvl="7">
      <w:start w:val="1"/>
      <w:numFmt w:val="bullet"/>
      <w:lvlText w:val="◦"/>
      <w:lvlJc w:val="left"/>
      <w:pPr>
        <w:tabs>
          <w:tab w:val="num" w:pos="348"/>
        </w:tabs>
        <w:ind w:left="3588" w:hanging="360"/>
      </w:pPr>
      <w:rPr>
        <w:rFonts w:ascii="OpenSymbol" w:hAnsi="OpenSymbol" w:cs="OpenSymbol"/>
      </w:rPr>
    </w:lvl>
    <w:lvl w:ilvl="8">
      <w:start w:val="1"/>
      <w:numFmt w:val="bullet"/>
      <w:lvlText w:val="▪"/>
      <w:lvlJc w:val="left"/>
      <w:pPr>
        <w:tabs>
          <w:tab w:val="num" w:pos="348"/>
        </w:tabs>
        <w:ind w:left="3948" w:hanging="360"/>
      </w:pPr>
      <w:rPr>
        <w:rFonts w:ascii="OpenSymbol" w:hAnsi="OpenSymbol" w:cs="OpenSymbol"/>
      </w:rPr>
    </w:lvl>
  </w:abstractNum>
  <w:abstractNum w:abstractNumId="68">
    <w:nsid w:val="00000062"/>
    <w:multiLevelType w:val="multilevel"/>
    <w:tmpl w:val="00000062"/>
    <w:name w:val="WW8Num98"/>
    <w:lvl w:ilvl="0">
      <w:start w:val="1"/>
      <w:numFmt w:val="decimal"/>
      <w:lvlText w:val="%1."/>
      <w:lvlJc w:val="left"/>
      <w:pPr>
        <w:tabs>
          <w:tab w:val="num" w:pos="0"/>
        </w:tabs>
        <w:ind w:left="720" w:hanging="360"/>
      </w:pPr>
    </w:lvl>
    <w:lvl w:ilvl="1">
      <w:start w:val="1"/>
      <w:numFmt w:val="decimal"/>
      <w:lvlText w:val="%2."/>
      <w:lvlJc w:val="left"/>
      <w:pPr>
        <w:tabs>
          <w:tab w:val="num" w:pos="0"/>
        </w:tabs>
        <w:ind w:left="1635" w:hanging="555"/>
      </w:pPr>
    </w:lvl>
    <w:lvl w:ilvl="2">
      <w:start w:val="1"/>
      <w:numFmt w:val="lowerLetter"/>
      <w:lvlText w:val="%2.%3)"/>
      <w:lvlJc w:val="left"/>
      <w:pPr>
        <w:tabs>
          <w:tab w:val="num" w:pos="0"/>
        </w:tabs>
        <w:ind w:left="2340" w:hanging="36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69">
    <w:nsid w:val="00000063"/>
    <w:multiLevelType w:val="multilevel"/>
    <w:tmpl w:val="00000063"/>
    <w:name w:val="WW8Num9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0">
    <w:nsid w:val="00000064"/>
    <w:multiLevelType w:val="multilevel"/>
    <w:tmpl w:val="00000064"/>
    <w:name w:val="WW8Num10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1">
    <w:nsid w:val="00000065"/>
    <w:multiLevelType w:val="multilevel"/>
    <w:tmpl w:val="00000065"/>
    <w:name w:val="WW8Num101"/>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72">
    <w:nsid w:val="00000066"/>
    <w:multiLevelType w:val="multilevel"/>
    <w:tmpl w:val="00000066"/>
    <w:name w:val="WW8Num1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3">
    <w:nsid w:val="00000067"/>
    <w:multiLevelType w:val="multilevel"/>
    <w:tmpl w:val="00000067"/>
    <w:name w:val="WW8Num1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4">
    <w:nsid w:val="00000068"/>
    <w:multiLevelType w:val="multilevel"/>
    <w:tmpl w:val="00000068"/>
    <w:name w:val="WW8Num1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5">
    <w:nsid w:val="00000069"/>
    <w:multiLevelType w:val="multilevel"/>
    <w:tmpl w:val="00000069"/>
    <w:name w:val="WW8Num1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6">
    <w:nsid w:val="0000006A"/>
    <w:multiLevelType w:val="multilevel"/>
    <w:tmpl w:val="0000006A"/>
    <w:name w:val="WW8Num1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7">
    <w:nsid w:val="0000006B"/>
    <w:multiLevelType w:val="multilevel"/>
    <w:tmpl w:val="0000006B"/>
    <w:name w:val="WW8Num107"/>
    <w:lvl w:ilvl="0">
      <w:start w:val="1"/>
      <w:numFmt w:val="decimal"/>
      <w:lvlText w:val="%1."/>
      <w:lvlJc w:val="left"/>
      <w:pPr>
        <w:tabs>
          <w:tab w:val="num" w:pos="0"/>
        </w:tabs>
        <w:ind w:left="1080" w:hanging="360"/>
      </w:pPr>
      <w:rPr>
        <w:b w:val="0"/>
        <w:bCs w:val="0"/>
      </w:rPr>
    </w:lvl>
    <w:lvl w:ilvl="1">
      <w:start w:val="1"/>
      <w:numFmt w:val="lowerLetter"/>
      <w:lvlText w:val="%2)"/>
      <w:lvlJc w:val="left"/>
      <w:pPr>
        <w:tabs>
          <w:tab w:val="num" w:pos="0"/>
        </w:tabs>
        <w:ind w:left="1800" w:hanging="360"/>
      </w:pPr>
    </w:lvl>
    <w:lvl w:ilvl="2">
      <w:start w:val="1"/>
      <w:numFmt w:val="lowerRoman"/>
      <w:lvlText w:val="%2.%3."/>
      <w:lvlJc w:val="lef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lef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left"/>
      <w:pPr>
        <w:tabs>
          <w:tab w:val="num" w:pos="0"/>
        </w:tabs>
        <w:ind w:left="6840" w:hanging="180"/>
      </w:pPr>
    </w:lvl>
  </w:abstractNum>
  <w:abstractNum w:abstractNumId="78">
    <w:nsid w:val="0000006C"/>
    <w:multiLevelType w:val="multilevel"/>
    <w:tmpl w:val="0000006C"/>
    <w:name w:val="WW8Num1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79">
    <w:nsid w:val="0000006D"/>
    <w:multiLevelType w:val="multilevel"/>
    <w:tmpl w:val="0000006D"/>
    <w:name w:val="WW8Num10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0">
    <w:nsid w:val="0000006E"/>
    <w:multiLevelType w:val="multilevel"/>
    <w:tmpl w:val="0000006E"/>
    <w:name w:val="WW8Num110"/>
    <w:lvl w:ilvl="0">
      <w:start w:val="1"/>
      <w:numFmt w:val="decimal"/>
      <w:lvlText w:val="%1."/>
      <w:lvlJc w:val="left"/>
      <w:pPr>
        <w:tabs>
          <w:tab w:val="num" w:pos="0"/>
        </w:tabs>
        <w:ind w:left="720" w:hanging="360"/>
      </w:pPr>
    </w:lvl>
    <w:lvl w:ilvl="1">
      <w:start w:val="1"/>
      <w:numFmt w:val="decimal"/>
      <w:lvlText w:val="%2."/>
      <w:lvlJc w:val="left"/>
      <w:pPr>
        <w:tabs>
          <w:tab w:val="num" w:pos="0"/>
        </w:tabs>
        <w:ind w:left="1635" w:hanging="555"/>
      </w:pPr>
    </w:lvl>
    <w:lvl w:ilvl="2">
      <w:start w:val="1"/>
      <w:numFmt w:val="lowerLetter"/>
      <w:lvlText w:val="%2.%3)"/>
      <w:lvlJc w:val="left"/>
      <w:pPr>
        <w:tabs>
          <w:tab w:val="num" w:pos="0"/>
        </w:tabs>
        <w:ind w:left="2340" w:hanging="36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1">
    <w:nsid w:val="0000006F"/>
    <w:multiLevelType w:val="multilevel"/>
    <w:tmpl w:val="0000006F"/>
    <w:name w:val="WW8Num1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2">
    <w:nsid w:val="00000070"/>
    <w:multiLevelType w:val="multilevel"/>
    <w:tmpl w:val="48E0189C"/>
    <w:name w:val="WW8Num112"/>
    <w:lvl w:ilvl="0">
      <w:start w:val="1"/>
      <w:numFmt w:val="bullet"/>
      <w:lvlText w:val=""/>
      <w:lvlJc w:val="left"/>
      <w:pPr>
        <w:tabs>
          <w:tab w:val="num" w:pos="0"/>
        </w:tabs>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3">
    <w:nsid w:val="00000071"/>
    <w:multiLevelType w:val="multilevel"/>
    <w:tmpl w:val="00000071"/>
    <w:name w:val="WW8Num1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4">
    <w:nsid w:val="00000072"/>
    <w:multiLevelType w:val="multilevel"/>
    <w:tmpl w:val="00000072"/>
    <w:name w:val="WW8Num1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5">
    <w:nsid w:val="00000073"/>
    <w:multiLevelType w:val="multilevel"/>
    <w:tmpl w:val="00000073"/>
    <w:name w:val="WW8Num1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6">
    <w:nsid w:val="00000074"/>
    <w:multiLevelType w:val="multilevel"/>
    <w:tmpl w:val="00000074"/>
    <w:name w:val="WW8Num1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7">
    <w:nsid w:val="00000075"/>
    <w:multiLevelType w:val="multilevel"/>
    <w:tmpl w:val="00000075"/>
    <w:name w:val="WW8Num1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8">
    <w:nsid w:val="00000076"/>
    <w:multiLevelType w:val="multilevel"/>
    <w:tmpl w:val="00000076"/>
    <w:name w:val="WW8Num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9">
    <w:nsid w:val="00000077"/>
    <w:multiLevelType w:val="multilevel"/>
    <w:tmpl w:val="00000077"/>
    <w:name w:val="WW8Num1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90">
    <w:nsid w:val="00000078"/>
    <w:multiLevelType w:val="multilevel"/>
    <w:tmpl w:val="00000078"/>
    <w:name w:val="WW8Num1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91">
    <w:nsid w:val="00000079"/>
    <w:multiLevelType w:val="multilevel"/>
    <w:tmpl w:val="00000079"/>
    <w:name w:val="WW8Num1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92">
    <w:nsid w:val="0000007A"/>
    <w:multiLevelType w:val="multilevel"/>
    <w:tmpl w:val="0000007A"/>
    <w:name w:val="WW8Num1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93">
    <w:nsid w:val="0000007B"/>
    <w:multiLevelType w:val="multilevel"/>
    <w:tmpl w:val="0000007B"/>
    <w:name w:val="WW8Num1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94">
    <w:nsid w:val="0000007C"/>
    <w:multiLevelType w:val="multilevel"/>
    <w:tmpl w:val="0000007C"/>
    <w:name w:val="WW8Num1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95">
    <w:nsid w:val="0000007D"/>
    <w:multiLevelType w:val="multilevel"/>
    <w:tmpl w:val="0000007D"/>
    <w:name w:val="WW8Num12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96">
    <w:nsid w:val="0000007E"/>
    <w:multiLevelType w:val="multilevel"/>
    <w:tmpl w:val="0000007E"/>
    <w:name w:val="WW8Num1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97">
    <w:nsid w:val="0000007F"/>
    <w:multiLevelType w:val="multilevel"/>
    <w:tmpl w:val="0000007F"/>
    <w:name w:val="WW8Num1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98">
    <w:nsid w:val="00000080"/>
    <w:multiLevelType w:val="multilevel"/>
    <w:tmpl w:val="00000080"/>
    <w:name w:val="WW8Num1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99">
    <w:nsid w:val="00000081"/>
    <w:multiLevelType w:val="multilevel"/>
    <w:tmpl w:val="00000081"/>
    <w:name w:val="WW8Num1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00">
    <w:nsid w:val="00000082"/>
    <w:multiLevelType w:val="multilevel"/>
    <w:tmpl w:val="00000082"/>
    <w:name w:val="WW8Num1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01">
    <w:nsid w:val="0F9D22BA"/>
    <w:multiLevelType w:val="hybridMultilevel"/>
    <w:tmpl w:val="C51087E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2">
    <w:nsid w:val="185B0E7F"/>
    <w:multiLevelType w:val="multilevel"/>
    <w:tmpl w:val="2196BEFE"/>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70" w:hanging="770"/>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3">
    <w:nsid w:val="1E23669D"/>
    <w:multiLevelType w:val="hybridMultilevel"/>
    <w:tmpl w:val="A802DF16"/>
    <w:lvl w:ilvl="0" w:tplc="04160003">
      <w:start w:val="1"/>
      <w:numFmt w:val="bullet"/>
      <w:lvlText w:val="o"/>
      <w:lvlJc w:val="left"/>
      <w:pPr>
        <w:ind w:left="1776" w:hanging="360"/>
      </w:pPr>
      <w:rPr>
        <w:rFonts w:ascii="Courier New" w:hAnsi="Courier New" w:cs="Courier New"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04">
    <w:nsid w:val="1F292227"/>
    <w:multiLevelType w:val="multilevel"/>
    <w:tmpl w:val="F7A2AE12"/>
    <w:lvl w:ilvl="0">
      <w:start w:val="1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5">
    <w:nsid w:val="266E0530"/>
    <w:multiLevelType w:val="hybridMultilevel"/>
    <w:tmpl w:val="5290DC0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6">
    <w:nsid w:val="2FCD0551"/>
    <w:multiLevelType w:val="hybridMultilevel"/>
    <w:tmpl w:val="A0067CF2"/>
    <w:lvl w:ilvl="0" w:tplc="04160003">
      <w:start w:val="1"/>
      <w:numFmt w:val="bullet"/>
      <w:lvlText w:val="o"/>
      <w:lvlJc w:val="left"/>
      <w:pPr>
        <w:ind w:left="1788" w:hanging="360"/>
      </w:pPr>
      <w:rPr>
        <w:rFonts w:ascii="Courier New" w:hAnsi="Courier New" w:cs="Courier New"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107">
    <w:nsid w:val="310306D2"/>
    <w:multiLevelType w:val="hybridMultilevel"/>
    <w:tmpl w:val="8C0C43EA"/>
    <w:lvl w:ilvl="0" w:tplc="04160003">
      <w:start w:val="1"/>
      <w:numFmt w:val="bullet"/>
      <w:lvlText w:val="o"/>
      <w:lvlJc w:val="left"/>
      <w:pPr>
        <w:ind w:left="1776" w:hanging="360"/>
      </w:pPr>
      <w:rPr>
        <w:rFonts w:ascii="Courier New" w:hAnsi="Courier New" w:cs="Courier New"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08">
    <w:nsid w:val="329B2029"/>
    <w:multiLevelType w:val="multilevel"/>
    <w:tmpl w:val="181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38E746F2"/>
    <w:multiLevelType w:val="hybridMultilevel"/>
    <w:tmpl w:val="07CA16D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0">
    <w:nsid w:val="3E435BC0"/>
    <w:multiLevelType w:val="hybridMultilevel"/>
    <w:tmpl w:val="2054864C"/>
    <w:lvl w:ilvl="0" w:tplc="04160003">
      <w:start w:val="1"/>
      <w:numFmt w:val="bullet"/>
      <w:lvlText w:val="o"/>
      <w:lvlJc w:val="left"/>
      <w:pPr>
        <w:ind w:left="2141" w:hanging="360"/>
      </w:pPr>
      <w:rPr>
        <w:rFonts w:ascii="Courier New" w:hAnsi="Courier New" w:cs="Courier New"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abstractNum w:abstractNumId="111">
    <w:nsid w:val="401C3CC9"/>
    <w:multiLevelType w:val="hybridMultilevel"/>
    <w:tmpl w:val="B596BA1C"/>
    <w:lvl w:ilvl="0" w:tplc="1E24D4B4">
      <w:numFmt w:val="bullet"/>
      <w:lvlText w:val=""/>
      <w:lvlJc w:val="left"/>
      <w:pPr>
        <w:ind w:left="1068" w:hanging="360"/>
      </w:pPr>
      <w:rPr>
        <w:rFonts w:ascii="Arial" w:eastAsia="Times New Roman" w:hAnsi="Aria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2">
    <w:nsid w:val="421E2D10"/>
    <w:multiLevelType w:val="hybridMultilevel"/>
    <w:tmpl w:val="DF9E690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3">
    <w:nsid w:val="42EA5EC6"/>
    <w:multiLevelType w:val="hybridMultilevel"/>
    <w:tmpl w:val="436CD09E"/>
    <w:lvl w:ilvl="0" w:tplc="0416000F">
      <w:start w:val="1"/>
      <w:numFmt w:val="decimal"/>
      <w:lvlText w:val="%1."/>
      <w:lvlJc w:val="left"/>
      <w:pPr>
        <w:ind w:left="731" w:hanging="360"/>
      </w:pPr>
    </w:lvl>
    <w:lvl w:ilvl="1" w:tplc="04160019" w:tentative="1">
      <w:start w:val="1"/>
      <w:numFmt w:val="lowerLetter"/>
      <w:lvlText w:val="%2."/>
      <w:lvlJc w:val="left"/>
      <w:pPr>
        <w:ind w:left="1451" w:hanging="360"/>
      </w:pPr>
    </w:lvl>
    <w:lvl w:ilvl="2" w:tplc="0416001B" w:tentative="1">
      <w:start w:val="1"/>
      <w:numFmt w:val="lowerRoman"/>
      <w:lvlText w:val="%3."/>
      <w:lvlJc w:val="right"/>
      <w:pPr>
        <w:ind w:left="2171" w:hanging="180"/>
      </w:pPr>
    </w:lvl>
    <w:lvl w:ilvl="3" w:tplc="0416000F" w:tentative="1">
      <w:start w:val="1"/>
      <w:numFmt w:val="decimal"/>
      <w:lvlText w:val="%4."/>
      <w:lvlJc w:val="left"/>
      <w:pPr>
        <w:ind w:left="2891" w:hanging="360"/>
      </w:pPr>
    </w:lvl>
    <w:lvl w:ilvl="4" w:tplc="04160019" w:tentative="1">
      <w:start w:val="1"/>
      <w:numFmt w:val="lowerLetter"/>
      <w:lvlText w:val="%5."/>
      <w:lvlJc w:val="left"/>
      <w:pPr>
        <w:ind w:left="3611" w:hanging="360"/>
      </w:pPr>
    </w:lvl>
    <w:lvl w:ilvl="5" w:tplc="0416001B" w:tentative="1">
      <w:start w:val="1"/>
      <w:numFmt w:val="lowerRoman"/>
      <w:lvlText w:val="%6."/>
      <w:lvlJc w:val="right"/>
      <w:pPr>
        <w:ind w:left="4331" w:hanging="180"/>
      </w:pPr>
    </w:lvl>
    <w:lvl w:ilvl="6" w:tplc="0416000F" w:tentative="1">
      <w:start w:val="1"/>
      <w:numFmt w:val="decimal"/>
      <w:lvlText w:val="%7."/>
      <w:lvlJc w:val="left"/>
      <w:pPr>
        <w:ind w:left="5051" w:hanging="360"/>
      </w:pPr>
    </w:lvl>
    <w:lvl w:ilvl="7" w:tplc="04160019" w:tentative="1">
      <w:start w:val="1"/>
      <w:numFmt w:val="lowerLetter"/>
      <w:lvlText w:val="%8."/>
      <w:lvlJc w:val="left"/>
      <w:pPr>
        <w:ind w:left="5771" w:hanging="360"/>
      </w:pPr>
    </w:lvl>
    <w:lvl w:ilvl="8" w:tplc="0416001B" w:tentative="1">
      <w:start w:val="1"/>
      <w:numFmt w:val="lowerRoman"/>
      <w:lvlText w:val="%9."/>
      <w:lvlJc w:val="right"/>
      <w:pPr>
        <w:ind w:left="6491" w:hanging="180"/>
      </w:pPr>
    </w:lvl>
  </w:abstractNum>
  <w:abstractNum w:abstractNumId="114">
    <w:nsid w:val="463779DB"/>
    <w:multiLevelType w:val="multilevel"/>
    <w:tmpl w:val="76841CC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70" w:hanging="770"/>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5">
    <w:nsid w:val="480D53D3"/>
    <w:multiLevelType w:val="hybridMultilevel"/>
    <w:tmpl w:val="1144A5C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6">
    <w:nsid w:val="4A986545"/>
    <w:multiLevelType w:val="hybridMultilevel"/>
    <w:tmpl w:val="A0E289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7">
    <w:nsid w:val="4BB36434"/>
    <w:multiLevelType w:val="hybridMultilevel"/>
    <w:tmpl w:val="C8AE747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8">
    <w:nsid w:val="4CDB2261"/>
    <w:multiLevelType w:val="hybridMultilevel"/>
    <w:tmpl w:val="4C7484C8"/>
    <w:lvl w:ilvl="0" w:tplc="04160001">
      <w:start w:val="1"/>
      <w:numFmt w:val="bullet"/>
      <w:lvlText w:val=""/>
      <w:lvlJc w:val="left"/>
      <w:pPr>
        <w:ind w:left="731" w:hanging="360"/>
      </w:pPr>
      <w:rPr>
        <w:rFonts w:ascii="Symbol" w:hAnsi="Symbol" w:hint="default"/>
      </w:rPr>
    </w:lvl>
    <w:lvl w:ilvl="1" w:tplc="04160003">
      <w:start w:val="1"/>
      <w:numFmt w:val="bullet"/>
      <w:lvlText w:val="o"/>
      <w:lvlJc w:val="left"/>
      <w:pPr>
        <w:ind w:left="1451" w:hanging="360"/>
      </w:pPr>
      <w:rPr>
        <w:rFonts w:ascii="Courier New" w:hAnsi="Courier New" w:cs="Courier New" w:hint="default"/>
      </w:rPr>
    </w:lvl>
    <w:lvl w:ilvl="2" w:tplc="04160005">
      <w:start w:val="1"/>
      <w:numFmt w:val="bullet"/>
      <w:lvlText w:val=""/>
      <w:lvlJc w:val="left"/>
      <w:pPr>
        <w:ind w:left="2171" w:hanging="360"/>
      </w:pPr>
      <w:rPr>
        <w:rFonts w:ascii="Wingdings" w:hAnsi="Wingdings" w:hint="default"/>
      </w:rPr>
    </w:lvl>
    <w:lvl w:ilvl="3" w:tplc="04160001">
      <w:start w:val="1"/>
      <w:numFmt w:val="bullet"/>
      <w:lvlText w:val=""/>
      <w:lvlJc w:val="left"/>
      <w:pPr>
        <w:ind w:left="2891" w:hanging="360"/>
      </w:pPr>
      <w:rPr>
        <w:rFonts w:ascii="Symbol" w:hAnsi="Symbol" w:hint="default"/>
      </w:rPr>
    </w:lvl>
    <w:lvl w:ilvl="4" w:tplc="04160003">
      <w:start w:val="1"/>
      <w:numFmt w:val="bullet"/>
      <w:lvlText w:val="o"/>
      <w:lvlJc w:val="left"/>
      <w:pPr>
        <w:ind w:left="3611" w:hanging="360"/>
      </w:pPr>
      <w:rPr>
        <w:rFonts w:ascii="Courier New" w:hAnsi="Courier New" w:cs="Courier New" w:hint="default"/>
      </w:rPr>
    </w:lvl>
    <w:lvl w:ilvl="5" w:tplc="04160005" w:tentative="1">
      <w:start w:val="1"/>
      <w:numFmt w:val="bullet"/>
      <w:lvlText w:val=""/>
      <w:lvlJc w:val="left"/>
      <w:pPr>
        <w:ind w:left="4331" w:hanging="360"/>
      </w:pPr>
      <w:rPr>
        <w:rFonts w:ascii="Wingdings" w:hAnsi="Wingdings" w:hint="default"/>
      </w:rPr>
    </w:lvl>
    <w:lvl w:ilvl="6" w:tplc="04160001" w:tentative="1">
      <w:start w:val="1"/>
      <w:numFmt w:val="bullet"/>
      <w:lvlText w:val=""/>
      <w:lvlJc w:val="left"/>
      <w:pPr>
        <w:ind w:left="5051" w:hanging="360"/>
      </w:pPr>
      <w:rPr>
        <w:rFonts w:ascii="Symbol" w:hAnsi="Symbol" w:hint="default"/>
      </w:rPr>
    </w:lvl>
    <w:lvl w:ilvl="7" w:tplc="04160003" w:tentative="1">
      <w:start w:val="1"/>
      <w:numFmt w:val="bullet"/>
      <w:lvlText w:val="o"/>
      <w:lvlJc w:val="left"/>
      <w:pPr>
        <w:ind w:left="5771" w:hanging="360"/>
      </w:pPr>
      <w:rPr>
        <w:rFonts w:ascii="Courier New" w:hAnsi="Courier New" w:cs="Courier New" w:hint="default"/>
      </w:rPr>
    </w:lvl>
    <w:lvl w:ilvl="8" w:tplc="04160005" w:tentative="1">
      <w:start w:val="1"/>
      <w:numFmt w:val="bullet"/>
      <w:lvlText w:val=""/>
      <w:lvlJc w:val="left"/>
      <w:pPr>
        <w:ind w:left="6491" w:hanging="360"/>
      </w:pPr>
      <w:rPr>
        <w:rFonts w:ascii="Wingdings" w:hAnsi="Wingdings" w:hint="default"/>
      </w:rPr>
    </w:lvl>
  </w:abstractNum>
  <w:abstractNum w:abstractNumId="119">
    <w:nsid w:val="53B62659"/>
    <w:multiLevelType w:val="hybridMultilevel"/>
    <w:tmpl w:val="A240E2C8"/>
    <w:lvl w:ilvl="0" w:tplc="04160003">
      <w:start w:val="1"/>
      <w:numFmt w:val="bullet"/>
      <w:lvlText w:val="o"/>
      <w:lvlJc w:val="left"/>
      <w:pPr>
        <w:ind w:left="2136" w:hanging="360"/>
      </w:pPr>
      <w:rPr>
        <w:rFonts w:ascii="Courier New" w:hAnsi="Courier New" w:cs="Courier New"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20">
    <w:nsid w:val="579708A0"/>
    <w:multiLevelType w:val="hybridMultilevel"/>
    <w:tmpl w:val="F89ADA14"/>
    <w:lvl w:ilvl="0" w:tplc="D604DD22">
      <w:start w:val="12"/>
      <w:numFmt w:val="bullet"/>
      <w:lvlText w:val=""/>
      <w:lvlJc w:val="left"/>
      <w:pPr>
        <w:ind w:left="371" w:hanging="360"/>
      </w:pPr>
      <w:rPr>
        <w:rFonts w:ascii="Symbol" w:eastAsiaTheme="minorHAnsi" w:hAnsi="Symbol" w:cstheme="minorBidi" w:hint="default"/>
      </w:rPr>
    </w:lvl>
    <w:lvl w:ilvl="1" w:tplc="04160003" w:tentative="1">
      <w:start w:val="1"/>
      <w:numFmt w:val="bullet"/>
      <w:lvlText w:val="o"/>
      <w:lvlJc w:val="left"/>
      <w:pPr>
        <w:ind w:left="1091" w:hanging="360"/>
      </w:pPr>
      <w:rPr>
        <w:rFonts w:ascii="Courier New" w:hAnsi="Courier New" w:cs="Courier New" w:hint="default"/>
      </w:rPr>
    </w:lvl>
    <w:lvl w:ilvl="2" w:tplc="04160005" w:tentative="1">
      <w:start w:val="1"/>
      <w:numFmt w:val="bullet"/>
      <w:lvlText w:val=""/>
      <w:lvlJc w:val="left"/>
      <w:pPr>
        <w:ind w:left="1811" w:hanging="360"/>
      </w:pPr>
      <w:rPr>
        <w:rFonts w:ascii="Wingdings" w:hAnsi="Wingdings" w:hint="default"/>
      </w:rPr>
    </w:lvl>
    <w:lvl w:ilvl="3" w:tplc="04160001" w:tentative="1">
      <w:start w:val="1"/>
      <w:numFmt w:val="bullet"/>
      <w:lvlText w:val=""/>
      <w:lvlJc w:val="left"/>
      <w:pPr>
        <w:ind w:left="2531" w:hanging="360"/>
      </w:pPr>
      <w:rPr>
        <w:rFonts w:ascii="Symbol" w:hAnsi="Symbol" w:hint="default"/>
      </w:rPr>
    </w:lvl>
    <w:lvl w:ilvl="4" w:tplc="04160003" w:tentative="1">
      <w:start w:val="1"/>
      <w:numFmt w:val="bullet"/>
      <w:lvlText w:val="o"/>
      <w:lvlJc w:val="left"/>
      <w:pPr>
        <w:ind w:left="3251" w:hanging="360"/>
      </w:pPr>
      <w:rPr>
        <w:rFonts w:ascii="Courier New" w:hAnsi="Courier New" w:cs="Courier New" w:hint="default"/>
      </w:rPr>
    </w:lvl>
    <w:lvl w:ilvl="5" w:tplc="04160005" w:tentative="1">
      <w:start w:val="1"/>
      <w:numFmt w:val="bullet"/>
      <w:lvlText w:val=""/>
      <w:lvlJc w:val="left"/>
      <w:pPr>
        <w:ind w:left="3971" w:hanging="360"/>
      </w:pPr>
      <w:rPr>
        <w:rFonts w:ascii="Wingdings" w:hAnsi="Wingdings" w:hint="default"/>
      </w:rPr>
    </w:lvl>
    <w:lvl w:ilvl="6" w:tplc="04160001" w:tentative="1">
      <w:start w:val="1"/>
      <w:numFmt w:val="bullet"/>
      <w:lvlText w:val=""/>
      <w:lvlJc w:val="left"/>
      <w:pPr>
        <w:ind w:left="4691" w:hanging="360"/>
      </w:pPr>
      <w:rPr>
        <w:rFonts w:ascii="Symbol" w:hAnsi="Symbol" w:hint="default"/>
      </w:rPr>
    </w:lvl>
    <w:lvl w:ilvl="7" w:tplc="04160003" w:tentative="1">
      <w:start w:val="1"/>
      <w:numFmt w:val="bullet"/>
      <w:lvlText w:val="o"/>
      <w:lvlJc w:val="left"/>
      <w:pPr>
        <w:ind w:left="5411" w:hanging="360"/>
      </w:pPr>
      <w:rPr>
        <w:rFonts w:ascii="Courier New" w:hAnsi="Courier New" w:cs="Courier New" w:hint="default"/>
      </w:rPr>
    </w:lvl>
    <w:lvl w:ilvl="8" w:tplc="04160005" w:tentative="1">
      <w:start w:val="1"/>
      <w:numFmt w:val="bullet"/>
      <w:lvlText w:val=""/>
      <w:lvlJc w:val="left"/>
      <w:pPr>
        <w:ind w:left="6131" w:hanging="360"/>
      </w:pPr>
      <w:rPr>
        <w:rFonts w:ascii="Wingdings" w:hAnsi="Wingdings" w:hint="default"/>
      </w:rPr>
    </w:lvl>
  </w:abstractNum>
  <w:abstractNum w:abstractNumId="121">
    <w:nsid w:val="5C77109F"/>
    <w:multiLevelType w:val="hybridMultilevel"/>
    <w:tmpl w:val="8E5CF56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2">
    <w:nsid w:val="5F340CF7"/>
    <w:multiLevelType w:val="hybridMultilevel"/>
    <w:tmpl w:val="0F1E6DB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3">
    <w:nsid w:val="6479463D"/>
    <w:multiLevelType w:val="hybridMultilevel"/>
    <w:tmpl w:val="AEAA4408"/>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4">
    <w:nsid w:val="6DF51AC9"/>
    <w:multiLevelType w:val="hybridMultilevel"/>
    <w:tmpl w:val="9BF4646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5">
    <w:nsid w:val="737D4135"/>
    <w:multiLevelType w:val="hybridMultilevel"/>
    <w:tmpl w:val="A88476FE"/>
    <w:lvl w:ilvl="0" w:tplc="04160003">
      <w:start w:val="1"/>
      <w:numFmt w:val="bullet"/>
      <w:lvlText w:val="o"/>
      <w:lvlJc w:val="left"/>
      <w:pPr>
        <w:ind w:left="2141" w:hanging="360"/>
      </w:pPr>
      <w:rPr>
        <w:rFonts w:ascii="Courier New" w:hAnsi="Courier New" w:cs="Courier New"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abstractNum w:abstractNumId="126">
    <w:nsid w:val="754A68C6"/>
    <w:multiLevelType w:val="hybridMultilevel"/>
    <w:tmpl w:val="086ED4A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7">
    <w:nsid w:val="77A8327B"/>
    <w:multiLevelType w:val="multilevel"/>
    <w:tmpl w:val="B4EE9E68"/>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70" w:hanging="770"/>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8">
    <w:nsid w:val="77BA72F2"/>
    <w:multiLevelType w:val="multilevel"/>
    <w:tmpl w:val="965CEB1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9">
    <w:nsid w:val="79CC4DFC"/>
    <w:multiLevelType w:val="hybridMultilevel"/>
    <w:tmpl w:val="0878263C"/>
    <w:lvl w:ilvl="0" w:tplc="04160003">
      <w:start w:val="1"/>
      <w:numFmt w:val="bullet"/>
      <w:lvlText w:val="o"/>
      <w:lvlJc w:val="left"/>
      <w:pPr>
        <w:ind w:left="1776" w:hanging="360"/>
      </w:pPr>
      <w:rPr>
        <w:rFonts w:ascii="Courier New" w:hAnsi="Courier New" w:cs="Courier New"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num w:numId="1">
    <w:abstractNumId w:val="128"/>
  </w:num>
  <w:num w:numId="2">
    <w:abstractNumId w:val="127"/>
  </w:num>
  <w:num w:numId="3">
    <w:abstractNumId w:val="113"/>
  </w:num>
  <w:num w:numId="4">
    <w:abstractNumId w:val="114"/>
  </w:num>
  <w:num w:numId="5">
    <w:abstractNumId w:val="102"/>
  </w:num>
  <w:num w:numId="6">
    <w:abstractNumId w:val="108"/>
  </w:num>
  <w:num w:numId="7">
    <w:abstractNumId w:val="117"/>
  </w:num>
  <w:num w:numId="8">
    <w:abstractNumId w:val="111"/>
  </w:num>
  <w:num w:numId="9">
    <w:abstractNumId w:val="121"/>
  </w:num>
  <w:num w:numId="10">
    <w:abstractNumId w:val="122"/>
  </w:num>
  <w:num w:numId="11">
    <w:abstractNumId w:val="115"/>
  </w:num>
  <w:num w:numId="12">
    <w:abstractNumId w:val="110"/>
  </w:num>
  <w:num w:numId="13">
    <w:abstractNumId w:val="112"/>
  </w:num>
  <w:num w:numId="14">
    <w:abstractNumId w:val="125"/>
  </w:num>
  <w:num w:numId="15">
    <w:abstractNumId w:val="105"/>
  </w:num>
  <w:num w:numId="16">
    <w:abstractNumId w:val="103"/>
  </w:num>
  <w:num w:numId="17">
    <w:abstractNumId w:val="129"/>
  </w:num>
  <w:num w:numId="18">
    <w:abstractNumId w:val="101"/>
  </w:num>
  <w:num w:numId="19">
    <w:abstractNumId w:val="124"/>
  </w:num>
  <w:num w:numId="20">
    <w:abstractNumId w:val="123"/>
  </w:num>
  <w:num w:numId="21">
    <w:abstractNumId w:val="120"/>
  </w:num>
  <w:num w:numId="22">
    <w:abstractNumId w:val="116"/>
  </w:num>
  <w:num w:numId="23">
    <w:abstractNumId w:val="109"/>
  </w:num>
  <w:num w:numId="24">
    <w:abstractNumId w:val="126"/>
  </w:num>
  <w:num w:numId="25">
    <w:abstractNumId w:val="106"/>
  </w:num>
  <w:num w:numId="26">
    <w:abstractNumId w:val="118"/>
  </w:num>
  <w:num w:numId="27">
    <w:abstractNumId w:val="104"/>
  </w:num>
  <w:num w:numId="28">
    <w:abstractNumId w:val="119"/>
  </w:num>
  <w:num w:numId="29">
    <w:abstractNumId w:val="10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D5910"/>
    <w:rsid w:val="00000B85"/>
    <w:rsid w:val="000035C3"/>
    <w:rsid w:val="00010DED"/>
    <w:rsid w:val="00015C13"/>
    <w:rsid w:val="00016B13"/>
    <w:rsid w:val="00017633"/>
    <w:rsid w:val="0002111F"/>
    <w:rsid w:val="000221D4"/>
    <w:rsid w:val="000224F1"/>
    <w:rsid w:val="0002619E"/>
    <w:rsid w:val="00027C1D"/>
    <w:rsid w:val="00031F8C"/>
    <w:rsid w:val="000320F0"/>
    <w:rsid w:val="00035239"/>
    <w:rsid w:val="0003620E"/>
    <w:rsid w:val="00040738"/>
    <w:rsid w:val="00041ACC"/>
    <w:rsid w:val="00044EA3"/>
    <w:rsid w:val="000473F4"/>
    <w:rsid w:val="000528FE"/>
    <w:rsid w:val="00064CD9"/>
    <w:rsid w:val="00066694"/>
    <w:rsid w:val="00066AA1"/>
    <w:rsid w:val="00070196"/>
    <w:rsid w:val="00070647"/>
    <w:rsid w:val="0007770B"/>
    <w:rsid w:val="000778CD"/>
    <w:rsid w:val="00081355"/>
    <w:rsid w:val="00081F59"/>
    <w:rsid w:val="000862EE"/>
    <w:rsid w:val="00087B50"/>
    <w:rsid w:val="00092F3D"/>
    <w:rsid w:val="00094771"/>
    <w:rsid w:val="00095C5E"/>
    <w:rsid w:val="00096EEF"/>
    <w:rsid w:val="00097677"/>
    <w:rsid w:val="000A147D"/>
    <w:rsid w:val="000A7160"/>
    <w:rsid w:val="000B03B4"/>
    <w:rsid w:val="000B04A3"/>
    <w:rsid w:val="000B172B"/>
    <w:rsid w:val="000B4EEC"/>
    <w:rsid w:val="000B5433"/>
    <w:rsid w:val="000B5F5E"/>
    <w:rsid w:val="000B777E"/>
    <w:rsid w:val="000C6DEE"/>
    <w:rsid w:val="000D11C5"/>
    <w:rsid w:val="000D2167"/>
    <w:rsid w:val="000D5ACE"/>
    <w:rsid w:val="000D69A6"/>
    <w:rsid w:val="000E0C1D"/>
    <w:rsid w:val="000E3ED2"/>
    <w:rsid w:val="000E4747"/>
    <w:rsid w:val="000F05C3"/>
    <w:rsid w:val="000F0CE0"/>
    <w:rsid w:val="000F72FF"/>
    <w:rsid w:val="0010094B"/>
    <w:rsid w:val="00103F33"/>
    <w:rsid w:val="00105773"/>
    <w:rsid w:val="00105BA7"/>
    <w:rsid w:val="0011309A"/>
    <w:rsid w:val="0012150A"/>
    <w:rsid w:val="001216CA"/>
    <w:rsid w:val="00122F29"/>
    <w:rsid w:val="001246E1"/>
    <w:rsid w:val="00141A5C"/>
    <w:rsid w:val="00142149"/>
    <w:rsid w:val="00143257"/>
    <w:rsid w:val="00152D4E"/>
    <w:rsid w:val="001551AD"/>
    <w:rsid w:val="00156B1E"/>
    <w:rsid w:val="001601E7"/>
    <w:rsid w:val="00164767"/>
    <w:rsid w:val="00175FC2"/>
    <w:rsid w:val="001808FD"/>
    <w:rsid w:val="00181193"/>
    <w:rsid w:val="00181D71"/>
    <w:rsid w:val="00182221"/>
    <w:rsid w:val="0018541D"/>
    <w:rsid w:val="00196D4F"/>
    <w:rsid w:val="0019704C"/>
    <w:rsid w:val="001974D6"/>
    <w:rsid w:val="001B03F0"/>
    <w:rsid w:val="001B1CC3"/>
    <w:rsid w:val="001B6F59"/>
    <w:rsid w:val="001D0CE9"/>
    <w:rsid w:val="001E11EE"/>
    <w:rsid w:val="001E156A"/>
    <w:rsid w:val="001E208F"/>
    <w:rsid w:val="001E280F"/>
    <w:rsid w:val="001E30F8"/>
    <w:rsid w:val="001F11B5"/>
    <w:rsid w:val="001F1461"/>
    <w:rsid w:val="001F20BC"/>
    <w:rsid w:val="001F2244"/>
    <w:rsid w:val="001F2AF1"/>
    <w:rsid w:val="001F422E"/>
    <w:rsid w:val="001F582B"/>
    <w:rsid w:val="001F67A7"/>
    <w:rsid w:val="0020107C"/>
    <w:rsid w:val="00201C53"/>
    <w:rsid w:val="00207228"/>
    <w:rsid w:val="0021042F"/>
    <w:rsid w:val="00215B71"/>
    <w:rsid w:val="002165F3"/>
    <w:rsid w:val="00221103"/>
    <w:rsid w:val="002277FD"/>
    <w:rsid w:val="00227B9C"/>
    <w:rsid w:val="00232520"/>
    <w:rsid w:val="00232ED8"/>
    <w:rsid w:val="00233D9B"/>
    <w:rsid w:val="00233DC0"/>
    <w:rsid w:val="00241DDF"/>
    <w:rsid w:val="002437AD"/>
    <w:rsid w:val="002448BF"/>
    <w:rsid w:val="002468ED"/>
    <w:rsid w:val="002518BD"/>
    <w:rsid w:val="002530A7"/>
    <w:rsid w:val="00255CC3"/>
    <w:rsid w:val="00257D6F"/>
    <w:rsid w:val="002610C9"/>
    <w:rsid w:val="002715AA"/>
    <w:rsid w:val="002716AB"/>
    <w:rsid w:val="002730E1"/>
    <w:rsid w:val="002731E0"/>
    <w:rsid w:val="00273DBD"/>
    <w:rsid w:val="0027479E"/>
    <w:rsid w:val="00276BA2"/>
    <w:rsid w:val="002814CE"/>
    <w:rsid w:val="00284798"/>
    <w:rsid w:val="00285283"/>
    <w:rsid w:val="00286AAC"/>
    <w:rsid w:val="00286DF2"/>
    <w:rsid w:val="00291B45"/>
    <w:rsid w:val="0029636A"/>
    <w:rsid w:val="00296FF6"/>
    <w:rsid w:val="002A2CF0"/>
    <w:rsid w:val="002A2F80"/>
    <w:rsid w:val="002A6763"/>
    <w:rsid w:val="002A7F9B"/>
    <w:rsid w:val="002B121C"/>
    <w:rsid w:val="002B1A8E"/>
    <w:rsid w:val="002B3610"/>
    <w:rsid w:val="002B7714"/>
    <w:rsid w:val="002C0D16"/>
    <w:rsid w:val="002C1D26"/>
    <w:rsid w:val="002D3CD2"/>
    <w:rsid w:val="002D4FB4"/>
    <w:rsid w:val="002E1761"/>
    <w:rsid w:val="002E42AD"/>
    <w:rsid w:val="002E5D93"/>
    <w:rsid w:val="002E6EBB"/>
    <w:rsid w:val="002F1B4E"/>
    <w:rsid w:val="002F37E6"/>
    <w:rsid w:val="002F7DE3"/>
    <w:rsid w:val="00300EC2"/>
    <w:rsid w:val="0030265C"/>
    <w:rsid w:val="003030BB"/>
    <w:rsid w:val="003034AB"/>
    <w:rsid w:val="00311C2B"/>
    <w:rsid w:val="00311C58"/>
    <w:rsid w:val="00315386"/>
    <w:rsid w:val="00331C2A"/>
    <w:rsid w:val="003322EB"/>
    <w:rsid w:val="00333823"/>
    <w:rsid w:val="00333ACC"/>
    <w:rsid w:val="0034472E"/>
    <w:rsid w:val="00345848"/>
    <w:rsid w:val="00345925"/>
    <w:rsid w:val="00346964"/>
    <w:rsid w:val="00354CE1"/>
    <w:rsid w:val="00355C2B"/>
    <w:rsid w:val="00356641"/>
    <w:rsid w:val="00356E29"/>
    <w:rsid w:val="00357037"/>
    <w:rsid w:val="00357A8B"/>
    <w:rsid w:val="00360030"/>
    <w:rsid w:val="00382446"/>
    <w:rsid w:val="00383F4C"/>
    <w:rsid w:val="00386515"/>
    <w:rsid w:val="00386973"/>
    <w:rsid w:val="00391AAC"/>
    <w:rsid w:val="00391AC3"/>
    <w:rsid w:val="003940F2"/>
    <w:rsid w:val="003A1806"/>
    <w:rsid w:val="003A2AA9"/>
    <w:rsid w:val="003A42B4"/>
    <w:rsid w:val="003B5C6D"/>
    <w:rsid w:val="003B7BAF"/>
    <w:rsid w:val="003C1FA8"/>
    <w:rsid w:val="003C3943"/>
    <w:rsid w:val="003C3F73"/>
    <w:rsid w:val="003D0198"/>
    <w:rsid w:val="003D17A1"/>
    <w:rsid w:val="003D43B0"/>
    <w:rsid w:val="003D5DCA"/>
    <w:rsid w:val="003D60BE"/>
    <w:rsid w:val="003D7059"/>
    <w:rsid w:val="003D7B95"/>
    <w:rsid w:val="003E1315"/>
    <w:rsid w:val="003F1119"/>
    <w:rsid w:val="003F1817"/>
    <w:rsid w:val="003F1E15"/>
    <w:rsid w:val="003F7B0B"/>
    <w:rsid w:val="00407A33"/>
    <w:rsid w:val="004117DF"/>
    <w:rsid w:val="004211B4"/>
    <w:rsid w:val="00422732"/>
    <w:rsid w:val="00423D27"/>
    <w:rsid w:val="00424D1E"/>
    <w:rsid w:val="004259FA"/>
    <w:rsid w:val="00426BF5"/>
    <w:rsid w:val="00430872"/>
    <w:rsid w:val="00431756"/>
    <w:rsid w:val="00434618"/>
    <w:rsid w:val="00442944"/>
    <w:rsid w:val="00445847"/>
    <w:rsid w:val="004533AD"/>
    <w:rsid w:val="0045769D"/>
    <w:rsid w:val="00460534"/>
    <w:rsid w:val="0046317F"/>
    <w:rsid w:val="00473A1B"/>
    <w:rsid w:val="00476A41"/>
    <w:rsid w:val="0048630C"/>
    <w:rsid w:val="004953CC"/>
    <w:rsid w:val="004958BF"/>
    <w:rsid w:val="004A3795"/>
    <w:rsid w:val="004B11C7"/>
    <w:rsid w:val="004B496D"/>
    <w:rsid w:val="004B754D"/>
    <w:rsid w:val="004C6223"/>
    <w:rsid w:val="004C7B64"/>
    <w:rsid w:val="004C7BE7"/>
    <w:rsid w:val="004D4073"/>
    <w:rsid w:val="004D6A00"/>
    <w:rsid w:val="004E3C59"/>
    <w:rsid w:val="004E517E"/>
    <w:rsid w:val="004E7CA5"/>
    <w:rsid w:val="004F29FA"/>
    <w:rsid w:val="004F516F"/>
    <w:rsid w:val="004F70B4"/>
    <w:rsid w:val="005012A8"/>
    <w:rsid w:val="005038B1"/>
    <w:rsid w:val="00507415"/>
    <w:rsid w:val="00510ACC"/>
    <w:rsid w:val="0051302D"/>
    <w:rsid w:val="00516DC3"/>
    <w:rsid w:val="0051711C"/>
    <w:rsid w:val="005247BE"/>
    <w:rsid w:val="00526B17"/>
    <w:rsid w:val="005338DB"/>
    <w:rsid w:val="00546033"/>
    <w:rsid w:val="00547086"/>
    <w:rsid w:val="00552319"/>
    <w:rsid w:val="00557794"/>
    <w:rsid w:val="00562B34"/>
    <w:rsid w:val="00575188"/>
    <w:rsid w:val="0058465D"/>
    <w:rsid w:val="00585F53"/>
    <w:rsid w:val="0059067E"/>
    <w:rsid w:val="00590BC8"/>
    <w:rsid w:val="00591626"/>
    <w:rsid w:val="005923EE"/>
    <w:rsid w:val="00593FB6"/>
    <w:rsid w:val="00594897"/>
    <w:rsid w:val="0059718E"/>
    <w:rsid w:val="00597BF6"/>
    <w:rsid w:val="005A3DA9"/>
    <w:rsid w:val="005A4B23"/>
    <w:rsid w:val="005A57F2"/>
    <w:rsid w:val="005B0AAE"/>
    <w:rsid w:val="005B2BAE"/>
    <w:rsid w:val="005B5E3B"/>
    <w:rsid w:val="005B5EA6"/>
    <w:rsid w:val="005C0B47"/>
    <w:rsid w:val="005C0DB1"/>
    <w:rsid w:val="005C16D9"/>
    <w:rsid w:val="005C1AC0"/>
    <w:rsid w:val="005C2E49"/>
    <w:rsid w:val="005C362D"/>
    <w:rsid w:val="005C366F"/>
    <w:rsid w:val="005C4566"/>
    <w:rsid w:val="005C54A2"/>
    <w:rsid w:val="005C6CD2"/>
    <w:rsid w:val="005D561D"/>
    <w:rsid w:val="005D69DD"/>
    <w:rsid w:val="005D71E0"/>
    <w:rsid w:val="005E3A32"/>
    <w:rsid w:val="005E61FA"/>
    <w:rsid w:val="005F7466"/>
    <w:rsid w:val="00603A00"/>
    <w:rsid w:val="00604014"/>
    <w:rsid w:val="00607368"/>
    <w:rsid w:val="006073C7"/>
    <w:rsid w:val="006076EF"/>
    <w:rsid w:val="00610D56"/>
    <w:rsid w:val="006120A2"/>
    <w:rsid w:val="0061605D"/>
    <w:rsid w:val="00617D11"/>
    <w:rsid w:val="006203C9"/>
    <w:rsid w:val="0062093B"/>
    <w:rsid w:val="006309B8"/>
    <w:rsid w:val="00632110"/>
    <w:rsid w:val="00632140"/>
    <w:rsid w:val="00632998"/>
    <w:rsid w:val="00643146"/>
    <w:rsid w:val="00643BA1"/>
    <w:rsid w:val="00645E93"/>
    <w:rsid w:val="00646AC4"/>
    <w:rsid w:val="006524E8"/>
    <w:rsid w:val="00657D2B"/>
    <w:rsid w:val="00667E29"/>
    <w:rsid w:val="006724CF"/>
    <w:rsid w:val="00673E30"/>
    <w:rsid w:val="00674FE2"/>
    <w:rsid w:val="0067770C"/>
    <w:rsid w:val="006847D7"/>
    <w:rsid w:val="00687A0E"/>
    <w:rsid w:val="00690DB4"/>
    <w:rsid w:val="0069138A"/>
    <w:rsid w:val="00696EC3"/>
    <w:rsid w:val="006A1536"/>
    <w:rsid w:val="006A6470"/>
    <w:rsid w:val="006B2116"/>
    <w:rsid w:val="006B3560"/>
    <w:rsid w:val="006B3E50"/>
    <w:rsid w:val="006B68BA"/>
    <w:rsid w:val="006B6EE6"/>
    <w:rsid w:val="006B6F7B"/>
    <w:rsid w:val="006C460B"/>
    <w:rsid w:val="006D0135"/>
    <w:rsid w:val="006D0744"/>
    <w:rsid w:val="006D08D2"/>
    <w:rsid w:val="006D148F"/>
    <w:rsid w:val="006D454E"/>
    <w:rsid w:val="006D5910"/>
    <w:rsid w:val="006D6060"/>
    <w:rsid w:val="006D620B"/>
    <w:rsid w:val="006D741F"/>
    <w:rsid w:val="006E6E29"/>
    <w:rsid w:val="006E76DB"/>
    <w:rsid w:val="006F0CCA"/>
    <w:rsid w:val="006F1448"/>
    <w:rsid w:val="006F29E4"/>
    <w:rsid w:val="006F42FF"/>
    <w:rsid w:val="006F6390"/>
    <w:rsid w:val="00700322"/>
    <w:rsid w:val="00701202"/>
    <w:rsid w:val="00705AB7"/>
    <w:rsid w:val="00707350"/>
    <w:rsid w:val="007073F0"/>
    <w:rsid w:val="00711C49"/>
    <w:rsid w:val="00713853"/>
    <w:rsid w:val="00713A72"/>
    <w:rsid w:val="007162B3"/>
    <w:rsid w:val="0071668F"/>
    <w:rsid w:val="007177EA"/>
    <w:rsid w:val="00722809"/>
    <w:rsid w:val="00722F7E"/>
    <w:rsid w:val="00727EA0"/>
    <w:rsid w:val="00747F43"/>
    <w:rsid w:val="00750359"/>
    <w:rsid w:val="00753ED5"/>
    <w:rsid w:val="00757CE6"/>
    <w:rsid w:val="00761F5C"/>
    <w:rsid w:val="0076325A"/>
    <w:rsid w:val="00772DFA"/>
    <w:rsid w:val="007825AA"/>
    <w:rsid w:val="0078470C"/>
    <w:rsid w:val="00790629"/>
    <w:rsid w:val="00790CC3"/>
    <w:rsid w:val="00790D89"/>
    <w:rsid w:val="00792EC5"/>
    <w:rsid w:val="00793FEE"/>
    <w:rsid w:val="00794A46"/>
    <w:rsid w:val="00796014"/>
    <w:rsid w:val="007A0B01"/>
    <w:rsid w:val="007B6352"/>
    <w:rsid w:val="007B7E3E"/>
    <w:rsid w:val="007C012C"/>
    <w:rsid w:val="007C148F"/>
    <w:rsid w:val="007C4EED"/>
    <w:rsid w:val="007C642A"/>
    <w:rsid w:val="007C6CB6"/>
    <w:rsid w:val="007D39DF"/>
    <w:rsid w:val="007D655C"/>
    <w:rsid w:val="007E0B72"/>
    <w:rsid w:val="007E52D8"/>
    <w:rsid w:val="007F54BE"/>
    <w:rsid w:val="007F58A5"/>
    <w:rsid w:val="00801135"/>
    <w:rsid w:val="00806E77"/>
    <w:rsid w:val="008124BB"/>
    <w:rsid w:val="00812E0B"/>
    <w:rsid w:val="00816137"/>
    <w:rsid w:val="00820792"/>
    <w:rsid w:val="0082680B"/>
    <w:rsid w:val="0082762B"/>
    <w:rsid w:val="008318DF"/>
    <w:rsid w:val="00831C66"/>
    <w:rsid w:val="00833803"/>
    <w:rsid w:val="00835520"/>
    <w:rsid w:val="0083702D"/>
    <w:rsid w:val="00843423"/>
    <w:rsid w:val="008459E4"/>
    <w:rsid w:val="00850860"/>
    <w:rsid w:val="00857443"/>
    <w:rsid w:val="00861035"/>
    <w:rsid w:val="0086436B"/>
    <w:rsid w:val="008667C5"/>
    <w:rsid w:val="0086757A"/>
    <w:rsid w:val="00870C09"/>
    <w:rsid w:val="00874D15"/>
    <w:rsid w:val="00874E02"/>
    <w:rsid w:val="00875233"/>
    <w:rsid w:val="008762B4"/>
    <w:rsid w:val="00876CAC"/>
    <w:rsid w:val="008865E2"/>
    <w:rsid w:val="00886BC3"/>
    <w:rsid w:val="00887D53"/>
    <w:rsid w:val="008925F4"/>
    <w:rsid w:val="0089282A"/>
    <w:rsid w:val="008966BF"/>
    <w:rsid w:val="008970D5"/>
    <w:rsid w:val="008A03FC"/>
    <w:rsid w:val="008A55D6"/>
    <w:rsid w:val="008C317A"/>
    <w:rsid w:val="008C77D5"/>
    <w:rsid w:val="008D25D2"/>
    <w:rsid w:val="008D58BA"/>
    <w:rsid w:val="008E27CC"/>
    <w:rsid w:val="008E3CCC"/>
    <w:rsid w:val="008E445B"/>
    <w:rsid w:val="008E4FB9"/>
    <w:rsid w:val="008E5327"/>
    <w:rsid w:val="008E6A36"/>
    <w:rsid w:val="008F338B"/>
    <w:rsid w:val="008F5E57"/>
    <w:rsid w:val="00900253"/>
    <w:rsid w:val="00900C0B"/>
    <w:rsid w:val="0090500C"/>
    <w:rsid w:val="00912109"/>
    <w:rsid w:val="009228ED"/>
    <w:rsid w:val="009253F2"/>
    <w:rsid w:val="00927053"/>
    <w:rsid w:val="0092752E"/>
    <w:rsid w:val="00931FA9"/>
    <w:rsid w:val="00933B67"/>
    <w:rsid w:val="00935DDB"/>
    <w:rsid w:val="0094075D"/>
    <w:rsid w:val="009432BE"/>
    <w:rsid w:val="00943357"/>
    <w:rsid w:val="00944D13"/>
    <w:rsid w:val="00956536"/>
    <w:rsid w:val="0096314F"/>
    <w:rsid w:val="009648E6"/>
    <w:rsid w:val="00973457"/>
    <w:rsid w:val="00974F3E"/>
    <w:rsid w:val="009758B7"/>
    <w:rsid w:val="00977C46"/>
    <w:rsid w:val="0098190C"/>
    <w:rsid w:val="009827EF"/>
    <w:rsid w:val="00993B5C"/>
    <w:rsid w:val="009946EC"/>
    <w:rsid w:val="00995180"/>
    <w:rsid w:val="009971F9"/>
    <w:rsid w:val="009A14BD"/>
    <w:rsid w:val="009B272B"/>
    <w:rsid w:val="009B2A99"/>
    <w:rsid w:val="009B3C86"/>
    <w:rsid w:val="009B41CF"/>
    <w:rsid w:val="009B46F9"/>
    <w:rsid w:val="009B5B9D"/>
    <w:rsid w:val="009C072C"/>
    <w:rsid w:val="009C3840"/>
    <w:rsid w:val="009C38A7"/>
    <w:rsid w:val="009C50FD"/>
    <w:rsid w:val="009C6D85"/>
    <w:rsid w:val="009D07B5"/>
    <w:rsid w:val="009D0892"/>
    <w:rsid w:val="009D1E6F"/>
    <w:rsid w:val="009D60A7"/>
    <w:rsid w:val="009D6DF7"/>
    <w:rsid w:val="009E2547"/>
    <w:rsid w:val="009E2B03"/>
    <w:rsid w:val="009E2C25"/>
    <w:rsid w:val="009F6301"/>
    <w:rsid w:val="00A00079"/>
    <w:rsid w:val="00A03385"/>
    <w:rsid w:val="00A03E2C"/>
    <w:rsid w:val="00A16417"/>
    <w:rsid w:val="00A206C8"/>
    <w:rsid w:val="00A24C3D"/>
    <w:rsid w:val="00A31E92"/>
    <w:rsid w:val="00A36077"/>
    <w:rsid w:val="00A37D10"/>
    <w:rsid w:val="00A408D4"/>
    <w:rsid w:val="00A50DDE"/>
    <w:rsid w:val="00A5144D"/>
    <w:rsid w:val="00A52B1F"/>
    <w:rsid w:val="00A533AC"/>
    <w:rsid w:val="00A55B65"/>
    <w:rsid w:val="00A56D5B"/>
    <w:rsid w:val="00A61357"/>
    <w:rsid w:val="00A6484A"/>
    <w:rsid w:val="00A6500C"/>
    <w:rsid w:val="00A713BB"/>
    <w:rsid w:val="00A72A92"/>
    <w:rsid w:val="00A745DF"/>
    <w:rsid w:val="00A7568B"/>
    <w:rsid w:val="00A76E65"/>
    <w:rsid w:val="00A83C51"/>
    <w:rsid w:val="00A83E10"/>
    <w:rsid w:val="00A85B43"/>
    <w:rsid w:val="00A87F49"/>
    <w:rsid w:val="00A9117E"/>
    <w:rsid w:val="00A952F4"/>
    <w:rsid w:val="00AA4AC5"/>
    <w:rsid w:val="00AA4AEB"/>
    <w:rsid w:val="00AA6637"/>
    <w:rsid w:val="00AB054D"/>
    <w:rsid w:val="00AB07D4"/>
    <w:rsid w:val="00AB2A4B"/>
    <w:rsid w:val="00AB7214"/>
    <w:rsid w:val="00AB7B57"/>
    <w:rsid w:val="00AC4FCE"/>
    <w:rsid w:val="00AC6F9D"/>
    <w:rsid w:val="00AD58B4"/>
    <w:rsid w:val="00AD7A2B"/>
    <w:rsid w:val="00AE228C"/>
    <w:rsid w:val="00AE6822"/>
    <w:rsid w:val="00AF140D"/>
    <w:rsid w:val="00AF1F25"/>
    <w:rsid w:val="00AF1FD0"/>
    <w:rsid w:val="00AF200D"/>
    <w:rsid w:val="00AF2784"/>
    <w:rsid w:val="00AF360C"/>
    <w:rsid w:val="00AF4CBF"/>
    <w:rsid w:val="00AF59A3"/>
    <w:rsid w:val="00B00C2C"/>
    <w:rsid w:val="00B014D6"/>
    <w:rsid w:val="00B02891"/>
    <w:rsid w:val="00B1000E"/>
    <w:rsid w:val="00B158FA"/>
    <w:rsid w:val="00B26656"/>
    <w:rsid w:val="00B27777"/>
    <w:rsid w:val="00B3593F"/>
    <w:rsid w:val="00B36CB2"/>
    <w:rsid w:val="00B40C42"/>
    <w:rsid w:val="00B4122D"/>
    <w:rsid w:val="00B432AB"/>
    <w:rsid w:val="00B44553"/>
    <w:rsid w:val="00B52F7E"/>
    <w:rsid w:val="00B55C0A"/>
    <w:rsid w:val="00B5695C"/>
    <w:rsid w:val="00B60CCE"/>
    <w:rsid w:val="00B634D4"/>
    <w:rsid w:val="00B63A26"/>
    <w:rsid w:val="00B653A7"/>
    <w:rsid w:val="00B6545F"/>
    <w:rsid w:val="00B65C65"/>
    <w:rsid w:val="00B66185"/>
    <w:rsid w:val="00B83553"/>
    <w:rsid w:val="00B8572E"/>
    <w:rsid w:val="00B86916"/>
    <w:rsid w:val="00B914BD"/>
    <w:rsid w:val="00B96C0E"/>
    <w:rsid w:val="00B97FD6"/>
    <w:rsid w:val="00BA0D22"/>
    <w:rsid w:val="00BA126F"/>
    <w:rsid w:val="00BA2A7C"/>
    <w:rsid w:val="00BA33CD"/>
    <w:rsid w:val="00BA49B6"/>
    <w:rsid w:val="00BA5738"/>
    <w:rsid w:val="00BA711C"/>
    <w:rsid w:val="00BB158A"/>
    <w:rsid w:val="00BB1650"/>
    <w:rsid w:val="00BB34E8"/>
    <w:rsid w:val="00BC0A93"/>
    <w:rsid w:val="00BC7C29"/>
    <w:rsid w:val="00BC7E00"/>
    <w:rsid w:val="00BD3C6A"/>
    <w:rsid w:val="00BD4012"/>
    <w:rsid w:val="00BD6CA7"/>
    <w:rsid w:val="00BD7222"/>
    <w:rsid w:val="00BD7249"/>
    <w:rsid w:val="00BD75A3"/>
    <w:rsid w:val="00BE05C9"/>
    <w:rsid w:val="00BE0A59"/>
    <w:rsid w:val="00BE1558"/>
    <w:rsid w:val="00BE1B1D"/>
    <w:rsid w:val="00BE3D00"/>
    <w:rsid w:val="00BF0751"/>
    <w:rsid w:val="00BF1226"/>
    <w:rsid w:val="00BF2903"/>
    <w:rsid w:val="00BF5F7C"/>
    <w:rsid w:val="00BF60D8"/>
    <w:rsid w:val="00BF650F"/>
    <w:rsid w:val="00C06814"/>
    <w:rsid w:val="00C11300"/>
    <w:rsid w:val="00C117FA"/>
    <w:rsid w:val="00C133E2"/>
    <w:rsid w:val="00C17DE3"/>
    <w:rsid w:val="00C20C50"/>
    <w:rsid w:val="00C22307"/>
    <w:rsid w:val="00C244C6"/>
    <w:rsid w:val="00C278F2"/>
    <w:rsid w:val="00C30A6F"/>
    <w:rsid w:val="00C30BA9"/>
    <w:rsid w:val="00C32D38"/>
    <w:rsid w:val="00C34165"/>
    <w:rsid w:val="00C35431"/>
    <w:rsid w:val="00C4055C"/>
    <w:rsid w:val="00C4226F"/>
    <w:rsid w:val="00C43AC7"/>
    <w:rsid w:val="00C443C6"/>
    <w:rsid w:val="00C453D6"/>
    <w:rsid w:val="00C46EEA"/>
    <w:rsid w:val="00C47B93"/>
    <w:rsid w:val="00C56D98"/>
    <w:rsid w:val="00C56ECB"/>
    <w:rsid w:val="00C62274"/>
    <w:rsid w:val="00C67C6F"/>
    <w:rsid w:val="00C749FC"/>
    <w:rsid w:val="00C74A7E"/>
    <w:rsid w:val="00C74D55"/>
    <w:rsid w:val="00C757FC"/>
    <w:rsid w:val="00C80296"/>
    <w:rsid w:val="00C83681"/>
    <w:rsid w:val="00C85B4A"/>
    <w:rsid w:val="00C90007"/>
    <w:rsid w:val="00C90470"/>
    <w:rsid w:val="00C908FA"/>
    <w:rsid w:val="00C954B7"/>
    <w:rsid w:val="00C97592"/>
    <w:rsid w:val="00CA18A9"/>
    <w:rsid w:val="00CA4A07"/>
    <w:rsid w:val="00CA4AF5"/>
    <w:rsid w:val="00CA6756"/>
    <w:rsid w:val="00CB1572"/>
    <w:rsid w:val="00CB1A83"/>
    <w:rsid w:val="00CB3244"/>
    <w:rsid w:val="00CB5088"/>
    <w:rsid w:val="00CC31C8"/>
    <w:rsid w:val="00CC6E3A"/>
    <w:rsid w:val="00CC7790"/>
    <w:rsid w:val="00CD0331"/>
    <w:rsid w:val="00CD1A9C"/>
    <w:rsid w:val="00CD418F"/>
    <w:rsid w:val="00CD5A55"/>
    <w:rsid w:val="00CE416D"/>
    <w:rsid w:val="00CE74D1"/>
    <w:rsid w:val="00CE79F9"/>
    <w:rsid w:val="00CF0B17"/>
    <w:rsid w:val="00CF303A"/>
    <w:rsid w:val="00CF4B85"/>
    <w:rsid w:val="00CF6B54"/>
    <w:rsid w:val="00D02678"/>
    <w:rsid w:val="00D0355C"/>
    <w:rsid w:val="00D15D28"/>
    <w:rsid w:val="00D20516"/>
    <w:rsid w:val="00D223F4"/>
    <w:rsid w:val="00D22A19"/>
    <w:rsid w:val="00D23192"/>
    <w:rsid w:val="00D241E6"/>
    <w:rsid w:val="00D2545B"/>
    <w:rsid w:val="00D27919"/>
    <w:rsid w:val="00D27BB0"/>
    <w:rsid w:val="00D327E6"/>
    <w:rsid w:val="00D44BE6"/>
    <w:rsid w:val="00D45B6A"/>
    <w:rsid w:val="00D463B9"/>
    <w:rsid w:val="00D51DEB"/>
    <w:rsid w:val="00D51FFD"/>
    <w:rsid w:val="00D66726"/>
    <w:rsid w:val="00D71E83"/>
    <w:rsid w:val="00D727CB"/>
    <w:rsid w:val="00D73D2B"/>
    <w:rsid w:val="00D77736"/>
    <w:rsid w:val="00D86586"/>
    <w:rsid w:val="00D9237C"/>
    <w:rsid w:val="00D950B1"/>
    <w:rsid w:val="00D976A2"/>
    <w:rsid w:val="00DA36EA"/>
    <w:rsid w:val="00DA3C1F"/>
    <w:rsid w:val="00DA4430"/>
    <w:rsid w:val="00DB0BB1"/>
    <w:rsid w:val="00DB315E"/>
    <w:rsid w:val="00DB7359"/>
    <w:rsid w:val="00DC2701"/>
    <w:rsid w:val="00DD1D9C"/>
    <w:rsid w:val="00DD4DE8"/>
    <w:rsid w:val="00DE6307"/>
    <w:rsid w:val="00DE73D6"/>
    <w:rsid w:val="00DE790C"/>
    <w:rsid w:val="00DF798B"/>
    <w:rsid w:val="00E014E6"/>
    <w:rsid w:val="00E02A6C"/>
    <w:rsid w:val="00E05D59"/>
    <w:rsid w:val="00E06812"/>
    <w:rsid w:val="00E11311"/>
    <w:rsid w:val="00E120DE"/>
    <w:rsid w:val="00E21574"/>
    <w:rsid w:val="00E24B3E"/>
    <w:rsid w:val="00E26403"/>
    <w:rsid w:val="00E32C44"/>
    <w:rsid w:val="00E35445"/>
    <w:rsid w:val="00E354CC"/>
    <w:rsid w:val="00E35F62"/>
    <w:rsid w:val="00E3785A"/>
    <w:rsid w:val="00E4158B"/>
    <w:rsid w:val="00E45792"/>
    <w:rsid w:val="00E527F2"/>
    <w:rsid w:val="00E5462F"/>
    <w:rsid w:val="00E5584C"/>
    <w:rsid w:val="00E56FD2"/>
    <w:rsid w:val="00E62514"/>
    <w:rsid w:val="00E6357A"/>
    <w:rsid w:val="00E727AC"/>
    <w:rsid w:val="00E72A10"/>
    <w:rsid w:val="00E730D1"/>
    <w:rsid w:val="00E7482D"/>
    <w:rsid w:val="00E82229"/>
    <w:rsid w:val="00E93991"/>
    <w:rsid w:val="00E97460"/>
    <w:rsid w:val="00EA3259"/>
    <w:rsid w:val="00EA44FF"/>
    <w:rsid w:val="00EA470B"/>
    <w:rsid w:val="00EA47B1"/>
    <w:rsid w:val="00EB05DD"/>
    <w:rsid w:val="00EB1040"/>
    <w:rsid w:val="00EB1DD6"/>
    <w:rsid w:val="00EB274A"/>
    <w:rsid w:val="00EB5596"/>
    <w:rsid w:val="00EB6815"/>
    <w:rsid w:val="00EB7089"/>
    <w:rsid w:val="00EB7B3A"/>
    <w:rsid w:val="00ED0B52"/>
    <w:rsid w:val="00EE4629"/>
    <w:rsid w:val="00EE5D16"/>
    <w:rsid w:val="00EE67D8"/>
    <w:rsid w:val="00EF0F13"/>
    <w:rsid w:val="00EF1C0D"/>
    <w:rsid w:val="00EF58D7"/>
    <w:rsid w:val="00EF5E4D"/>
    <w:rsid w:val="00EF68DC"/>
    <w:rsid w:val="00EF74C1"/>
    <w:rsid w:val="00F016A8"/>
    <w:rsid w:val="00F021C2"/>
    <w:rsid w:val="00F046BC"/>
    <w:rsid w:val="00F15A81"/>
    <w:rsid w:val="00F336CE"/>
    <w:rsid w:val="00F33CC4"/>
    <w:rsid w:val="00F36398"/>
    <w:rsid w:val="00F40E8B"/>
    <w:rsid w:val="00F41FE0"/>
    <w:rsid w:val="00F46E2A"/>
    <w:rsid w:val="00F4745C"/>
    <w:rsid w:val="00F50069"/>
    <w:rsid w:val="00F5084F"/>
    <w:rsid w:val="00F757C9"/>
    <w:rsid w:val="00F7678D"/>
    <w:rsid w:val="00F76CE3"/>
    <w:rsid w:val="00F81274"/>
    <w:rsid w:val="00F81F54"/>
    <w:rsid w:val="00F84246"/>
    <w:rsid w:val="00F85287"/>
    <w:rsid w:val="00F870C9"/>
    <w:rsid w:val="00F90794"/>
    <w:rsid w:val="00F90909"/>
    <w:rsid w:val="00F91FAE"/>
    <w:rsid w:val="00F91FE4"/>
    <w:rsid w:val="00F94540"/>
    <w:rsid w:val="00F963C5"/>
    <w:rsid w:val="00F970BD"/>
    <w:rsid w:val="00FA18BB"/>
    <w:rsid w:val="00FA2842"/>
    <w:rsid w:val="00FA4D37"/>
    <w:rsid w:val="00FB6605"/>
    <w:rsid w:val="00FB7632"/>
    <w:rsid w:val="00FC532D"/>
    <w:rsid w:val="00FE1A09"/>
    <w:rsid w:val="00FE1D62"/>
    <w:rsid w:val="00FE41BB"/>
    <w:rsid w:val="00FE73CE"/>
    <w:rsid w:val="00FF2E9A"/>
    <w:rsid w:val="00FF5230"/>
    <w:rsid w:val="00FF544B"/>
    <w:rsid w:val="00FF74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before="200" w:line="360" w:lineRule="auto"/>
        <w:ind w:left="516" w:hanging="50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page number" w:uiPriority="0"/>
    <w:lsdException w:name="List" w:uiPriority="0"/>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E3E"/>
  </w:style>
  <w:style w:type="paragraph" w:styleId="Ttulo1">
    <w:name w:val="heading 1"/>
    <w:basedOn w:val="Normal"/>
    <w:next w:val="Normal"/>
    <w:link w:val="Ttulo1Char"/>
    <w:uiPriority w:val="9"/>
    <w:qFormat/>
    <w:rsid w:val="00423D27"/>
    <w:pPr>
      <w:keepNext/>
      <w:tabs>
        <w:tab w:val="num" w:pos="0"/>
      </w:tabs>
      <w:suppressAutoHyphens/>
      <w:spacing w:before="240" w:after="60"/>
      <w:outlineLvl w:val="0"/>
    </w:pPr>
    <w:rPr>
      <w:rFonts w:ascii="Arial" w:eastAsia="Times New Roman" w:hAnsi="Arial" w:cs="Times New Roman"/>
      <w:b/>
      <w:bCs/>
      <w:kern w:val="1"/>
      <w:sz w:val="24"/>
      <w:szCs w:val="32"/>
      <w:lang w:eastAsia="ar-SA"/>
    </w:rPr>
  </w:style>
  <w:style w:type="paragraph" w:styleId="Ttulo2">
    <w:name w:val="heading 2"/>
    <w:basedOn w:val="Normal"/>
    <w:next w:val="Normal"/>
    <w:link w:val="Ttulo2Char"/>
    <w:uiPriority w:val="9"/>
    <w:qFormat/>
    <w:rsid w:val="00423D27"/>
    <w:pPr>
      <w:keepNext/>
      <w:suppressAutoHyphens/>
      <w:spacing w:before="240" w:after="60"/>
      <w:outlineLvl w:val="1"/>
    </w:pPr>
    <w:rPr>
      <w:rFonts w:ascii="Arial" w:eastAsia="Calibri" w:hAnsi="Arial" w:cs="Arial"/>
      <w:bCs/>
      <w:iCs/>
      <w:sz w:val="24"/>
      <w:szCs w:val="28"/>
      <w:lang w:eastAsia="ar-SA"/>
    </w:rPr>
  </w:style>
  <w:style w:type="paragraph" w:styleId="Ttulo3">
    <w:name w:val="heading 3"/>
    <w:basedOn w:val="Normal"/>
    <w:next w:val="Normal"/>
    <w:link w:val="Ttulo3Char"/>
    <w:uiPriority w:val="9"/>
    <w:unhideWhenUsed/>
    <w:qFormat/>
    <w:rsid w:val="00423D27"/>
    <w:pPr>
      <w:keepNext/>
      <w:keepLines/>
      <w:outlineLvl w:val="2"/>
    </w:pPr>
    <w:rPr>
      <w:rFonts w:ascii="Arial" w:eastAsiaTheme="majorEastAsia" w:hAnsi="Arial" w:cstheme="majorBidi"/>
      <w:bCs/>
      <w:color w:val="000000" w:themeColor="text1"/>
      <w:sz w:val="24"/>
    </w:rPr>
  </w:style>
  <w:style w:type="paragraph" w:styleId="Ttulo4">
    <w:name w:val="heading 4"/>
    <w:basedOn w:val="Normal"/>
    <w:next w:val="Normal"/>
    <w:link w:val="Ttulo4Char"/>
    <w:uiPriority w:val="9"/>
    <w:unhideWhenUsed/>
    <w:qFormat/>
    <w:rsid w:val="00423D27"/>
    <w:pPr>
      <w:keepNext/>
      <w:keepLines/>
      <w:outlineLvl w:val="3"/>
    </w:pPr>
    <w:rPr>
      <w:rFonts w:ascii="Arial" w:eastAsiaTheme="majorEastAsia" w:hAnsi="Arial" w:cstheme="majorBidi"/>
      <w:bCs/>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23D27"/>
    <w:rPr>
      <w:rFonts w:ascii="Arial" w:eastAsia="Times New Roman" w:hAnsi="Arial" w:cs="Times New Roman"/>
      <w:b/>
      <w:bCs/>
      <w:kern w:val="1"/>
      <w:sz w:val="24"/>
      <w:szCs w:val="32"/>
      <w:lang w:eastAsia="ar-SA"/>
    </w:rPr>
  </w:style>
  <w:style w:type="character" w:customStyle="1" w:styleId="Ttulo2Char">
    <w:name w:val="Título 2 Char"/>
    <w:basedOn w:val="Fontepargpadro"/>
    <w:link w:val="Ttulo2"/>
    <w:uiPriority w:val="9"/>
    <w:rsid w:val="00423D27"/>
    <w:rPr>
      <w:rFonts w:ascii="Arial" w:eastAsia="Calibri" w:hAnsi="Arial" w:cs="Arial"/>
      <w:bCs/>
      <w:iCs/>
      <w:sz w:val="24"/>
      <w:szCs w:val="28"/>
      <w:lang w:eastAsia="ar-SA"/>
    </w:rPr>
  </w:style>
  <w:style w:type="character" w:customStyle="1" w:styleId="Ttulo3Char">
    <w:name w:val="Título 3 Char"/>
    <w:basedOn w:val="Fontepargpadro"/>
    <w:link w:val="Ttulo3"/>
    <w:uiPriority w:val="9"/>
    <w:rsid w:val="00423D27"/>
    <w:rPr>
      <w:rFonts w:ascii="Arial" w:eastAsiaTheme="majorEastAsia" w:hAnsi="Arial" w:cstheme="majorBidi"/>
      <w:bCs/>
      <w:color w:val="000000" w:themeColor="text1"/>
      <w:sz w:val="24"/>
    </w:rPr>
  </w:style>
  <w:style w:type="character" w:customStyle="1" w:styleId="Ttulo4Char">
    <w:name w:val="Título 4 Char"/>
    <w:basedOn w:val="Fontepargpadro"/>
    <w:link w:val="Ttulo4"/>
    <w:uiPriority w:val="9"/>
    <w:rsid w:val="00196D4F"/>
    <w:rPr>
      <w:rFonts w:ascii="Arial" w:eastAsiaTheme="majorEastAsia" w:hAnsi="Arial" w:cstheme="majorBidi"/>
      <w:bCs/>
      <w:iCs/>
      <w:sz w:val="24"/>
    </w:rPr>
  </w:style>
  <w:style w:type="character" w:customStyle="1" w:styleId="WW8Num2z0">
    <w:name w:val="WW8Num2z0"/>
    <w:rsid w:val="000035C3"/>
    <w:rPr>
      <w:rFonts w:ascii="Symbol" w:hAnsi="Symbol" w:cs="StarSymbol"/>
      <w:sz w:val="18"/>
      <w:szCs w:val="18"/>
    </w:rPr>
  </w:style>
  <w:style w:type="character" w:customStyle="1" w:styleId="WW8Num3z0">
    <w:name w:val="WW8Num3z0"/>
    <w:rsid w:val="000035C3"/>
    <w:rPr>
      <w:rFonts w:ascii="Symbol" w:hAnsi="Symbol"/>
    </w:rPr>
  </w:style>
  <w:style w:type="character" w:customStyle="1" w:styleId="WW8Num4z0">
    <w:name w:val="WW8Num4z0"/>
    <w:rsid w:val="000035C3"/>
    <w:rPr>
      <w:rFonts w:ascii="Symbol" w:hAnsi="Symbol"/>
    </w:rPr>
  </w:style>
  <w:style w:type="character" w:customStyle="1" w:styleId="WW8Num5z0">
    <w:name w:val="WW8Num5z0"/>
    <w:rsid w:val="000035C3"/>
    <w:rPr>
      <w:b/>
      <w:color w:val="auto"/>
      <w:sz w:val="24"/>
      <w:szCs w:val="24"/>
    </w:rPr>
  </w:style>
  <w:style w:type="character" w:customStyle="1" w:styleId="Absatz-Standardschriftart">
    <w:name w:val="Absatz-Standardschriftart"/>
    <w:rsid w:val="000035C3"/>
  </w:style>
  <w:style w:type="character" w:customStyle="1" w:styleId="WW8Num5z1">
    <w:name w:val="WW8Num5z1"/>
    <w:rsid w:val="000035C3"/>
    <w:rPr>
      <w:rFonts w:ascii="Courier New" w:hAnsi="Courier New"/>
      <w:sz w:val="20"/>
    </w:rPr>
  </w:style>
  <w:style w:type="character" w:customStyle="1" w:styleId="WW8Num5z2">
    <w:name w:val="WW8Num5z2"/>
    <w:rsid w:val="000035C3"/>
    <w:rPr>
      <w:rFonts w:ascii="Wingdings" w:hAnsi="Wingdings"/>
      <w:sz w:val="20"/>
    </w:rPr>
  </w:style>
  <w:style w:type="character" w:customStyle="1" w:styleId="WW8Num6z0">
    <w:name w:val="WW8Num6z0"/>
    <w:rsid w:val="000035C3"/>
    <w:rPr>
      <w:b/>
      <w:color w:val="auto"/>
      <w:sz w:val="24"/>
      <w:szCs w:val="24"/>
    </w:rPr>
  </w:style>
  <w:style w:type="character" w:customStyle="1" w:styleId="WW8Num7z0">
    <w:name w:val="WW8Num7z0"/>
    <w:rsid w:val="000035C3"/>
    <w:rPr>
      <w:rFonts w:ascii="Symbol" w:hAnsi="Symbol"/>
    </w:rPr>
  </w:style>
  <w:style w:type="character" w:customStyle="1" w:styleId="WW8Num8z0">
    <w:name w:val="WW8Num8z0"/>
    <w:rsid w:val="000035C3"/>
    <w:rPr>
      <w:rFonts w:ascii="Symbol" w:hAnsi="Symbol"/>
    </w:rPr>
  </w:style>
  <w:style w:type="character" w:customStyle="1" w:styleId="WW8Num8z1">
    <w:name w:val="WW8Num8z1"/>
    <w:rsid w:val="000035C3"/>
    <w:rPr>
      <w:rFonts w:ascii="Courier New" w:hAnsi="Courier New"/>
      <w:sz w:val="20"/>
    </w:rPr>
  </w:style>
  <w:style w:type="character" w:customStyle="1" w:styleId="WW8Num8z2">
    <w:name w:val="WW8Num8z2"/>
    <w:rsid w:val="000035C3"/>
    <w:rPr>
      <w:rFonts w:ascii="Wingdings" w:hAnsi="Wingdings"/>
      <w:sz w:val="20"/>
    </w:rPr>
  </w:style>
  <w:style w:type="character" w:customStyle="1" w:styleId="Fontepargpadro4">
    <w:name w:val="Fonte parág. padrão4"/>
    <w:rsid w:val="000035C3"/>
  </w:style>
  <w:style w:type="character" w:customStyle="1" w:styleId="WW8Num10z0">
    <w:name w:val="WW8Num10z0"/>
    <w:rsid w:val="000035C3"/>
    <w:rPr>
      <w:b w:val="0"/>
    </w:rPr>
  </w:style>
  <w:style w:type="character" w:customStyle="1" w:styleId="WW8Num12z0">
    <w:name w:val="WW8Num12z0"/>
    <w:rsid w:val="000035C3"/>
    <w:rPr>
      <w:b/>
      <w:color w:val="auto"/>
      <w:sz w:val="24"/>
      <w:szCs w:val="24"/>
    </w:rPr>
  </w:style>
  <w:style w:type="character" w:customStyle="1" w:styleId="WW8Num13z0">
    <w:name w:val="WW8Num13z0"/>
    <w:rsid w:val="000035C3"/>
    <w:rPr>
      <w:rFonts w:ascii="Symbol" w:hAnsi="Symbol"/>
    </w:rPr>
  </w:style>
  <w:style w:type="character" w:customStyle="1" w:styleId="WW8Num14z0">
    <w:name w:val="WW8Num14z0"/>
    <w:rsid w:val="000035C3"/>
    <w:rPr>
      <w:rFonts w:ascii="Symbol" w:hAnsi="Symbol"/>
    </w:rPr>
  </w:style>
  <w:style w:type="character" w:customStyle="1" w:styleId="WW8Num15z0">
    <w:name w:val="WW8Num15z0"/>
    <w:rsid w:val="000035C3"/>
    <w:rPr>
      <w:b/>
      <w:color w:val="auto"/>
      <w:sz w:val="24"/>
      <w:szCs w:val="24"/>
    </w:rPr>
  </w:style>
  <w:style w:type="character" w:customStyle="1" w:styleId="WW8Num16z1">
    <w:name w:val="WW8Num16z1"/>
    <w:rsid w:val="000035C3"/>
    <w:rPr>
      <w:b/>
    </w:rPr>
  </w:style>
  <w:style w:type="character" w:customStyle="1" w:styleId="WW8Num18z0">
    <w:name w:val="WW8Num18z0"/>
    <w:rsid w:val="000035C3"/>
    <w:rPr>
      <w:rFonts w:ascii="Symbol" w:hAnsi="Symbol"/>
    </w:rPr>
  </w:style>
  <w:style w:type="character" w:customStyle="1" w:styleId="WW8Num18z1">
    <w:name w:val="WW8Num18z1"/>
    <w:rsid w:val="000035C3"/>
    <w:rPr>
      <w:rFonts w:ascii="Courier New" w:hAnsi="Courier New" w:cs="Courier New"/>
    </w:rPr>
  </w:style>
  <w:style w:type="character" w:customStyle="1" w:styleId="WW8Num18z2">
    <w:name w:val="WW8Num18z2"/>
    <w:rsid w:val="000035C3"/>
    <w:rPr>
      <w:rFonts w:ascii="Wingdings" w:hAnsi="Wingdings"/>
    </w:rPr>
  </w:style>
  <w:style w:type="character" w:customStyle="1" w:styleId="WW8Num19z0">
    <w:name w:val="WW8Num19z0"/>
    <w:rsid w:val="000035C3"/>
    <w:rPr>
      <w:rFonts w:ascii="Symbol" w:hAnsi="Symbol"/>
    </w:rPr>
  </w:style>
  <w:style w:type="character" w:customStyle="1" w:styleId="WW8Num19z1">
    <w:name w:val="WW8Num19z1"/>
    <w:rsid w:val="000035C3"/>
    <w:rPr>
      <w:rFonts w:ascii="Courier New" w:hAnsi="Courier New" w:cs="Courier New"/>
    </w:rPr>
  </w:style>
  <w:style w:type="character" w:customStyle="1" w:styleId="WW8Num19z2">
    <w:name w:val="WW8Num19z2"/>
    <w:rsid w:val="000035C3"/>
    <w:rPr>
      <w:rFonts w:ascii="Wingdings" w:hAnsi="Wingdings"/>
    </w:rPr>
  </w:style>
  <w:style w:type="character" w:customStyle="1" w:styleId="WW8Num20z0">
    <w:name w:val="WW8Num20z0"/>
    <w:rsid w:val="000035C3"/>
    <w:rPr>
      <w:rFonts w:ascii="Symbol" w:hAnsi="Symbol"/>
    </w:rPr>
  </w:style>
  <w:style w:type="character" w:customStyle="1" w:styleId="WW8Num20z1">
    <w:name w:val="WW8Num20z1"/>
    <w:rsid w:val="000035C3"/>
    <w:rPr>
      <w:rFonts w:ascii="Courier New" w:hAnsi="Courier New" w:cs="Courier New"/>
    </w:rPr>
  </w:style>
  <w:style w:type="character" w:customStyle="1" w:styleId="WW8Num20z2">
    <w:name w:val="WW8Num20z2"/>
    <w:rsid w:val="000035C3"/>
    <w:rPr>
      <w:rFonts w:ascii="Wingdings" w:hAnsi="Wingdings"/>
    </w:rPr>
  </w:style>
  <w:style w:type="character" w:customStyle="1" w:styleId="WW8Num21z0">
    <w:name w:val="WW8Num21z0"/>
    <w:rsid w:val="000035C3"/>
    <w:rPr>
      <w:rFonts w:ascii="Symbol" w:hAnsi="Symbol"/>
    </w:rPr>
  </w:style>
  <w:style w:type="character" w:customStyle="1" w:styleId="WW8Num21z1">
    <w:name w:val="WW8Num21z1"/>
    <w:rsid w:val="000035C3"/>
    <w:rPr>
      <w:rFonts w:ascii="Courier New" w:hAnsi="Courier New" w:cs="Courier New"/>
    </w:rPr>
  </w:style>
  <w:style w:type="character" w:customStyle="1" w:styleId="WW8Num21z2">
    <w:name w:val="WW8Num21z2"/>
    <w:rsid w:val="000035C3"/>
    <w:rPr>
      <w:rFonts w:ascii="Wingdings" w:hAnsi="Wingdings"/>
    </w:rPr>
  </w:style>
  <w:style w:type="character" w:customStyle="1" w:styleId="WW8Num24z0">
    <w:name w:val="WW8Num24z0"/>
    <w:rsid w:val="000035C3"/>
    <w:rPr>
      <w:rFonts w:ascii="Symbol" w:hAnsi="Symbol"/>
    </w:rPr>
  </w:style>
  <w:style w:type="character" w:customStyle="1" w:styleId="WW8Num24z1">
    <w:name w:val="WW8Num24z1"/>
    <w:rsid w:val="000035C3"/>
    <w:rPr>
      <w:rFonts w:ascii="Courier New" w:hAnsi="Courier New" w:cs="Courier New"/>
    </w:rPr>
  </w:style>
  <w:style w:type="character" w:customStyle="1" w:styleId="WW8Num24z2">
    <w:name w:val="WW8Num24z2"/>
    <w:rsid w:val="000035C3"/>
    <w:rPr>
      <w:rFonts w:ascii="Wingdings" w:hAnsi="Wingdings"/>
    </w:rPr>
  </w:style>
  <w:style w:type="character" w:customStyle="1" w:styleId="WW8Num25z0">
    <w:name w:val="WW8Num25z0"/>
    <w:rsid w:val="000035C3"/>
    <w:rPr>
      <w:rFonts w:ascii="Symbol" w:hAnsi="Symbol"/>
    </w:rPr>
  </w:style>
  <w:style w:type="character" w:customStyle="1" w:styleId="WW8Num25z1">
    <w:name w:val="WW8Num25z1"/>
    <w:rsid w:val="000035C3"/>
    <w:rPr>
      <w:rFonts w:ascii="Courier New" w:hAnsi="Courier New" w:cs="Courier New"/>
    </w:rPr>
  </w:style>
  <w:style w:type="character" w:customStyle="1" w:styleId="WW8Num25z2">
    <w:name w:val="WW8Num25z2"/>
    <w:rsid w:val="000035C3"/>
    <w:rPr>
      <w:rFonts w:ascii="Wingdings" w:hAnsi="Wingdings"/>
    </w:rPr>
  </w:style>
  <w:style w:type="character" w:customStyle="1" w:styleId="WW8Num26z0">
    <w:name w:val="WW8Num26z0"/>
    <w:rsid w:val="000035C3"/>
    <w:rPr>
      <w:rFonts w:ascii="Symbol" w:hAnsi="Symbol"/>
    </w:rPr>
  </w:style>
  <w:style w:type="character" w:customStyle="1" w:styleId="WW8Num26z1">
    <w:name w:val="WW8Num26z1"/>
    <w:rsid w:val="000035C3"/>
    <w:rPr>
      <w:rFonts w:ascii="Courier New" w:hAnsi="Courier New" w:cs="Courier New"/>
    </w:rPr>
  </w:style>
  <w:style w:type="character" w:customStyle="1" w:styleId="WW8Num26z2">
    <w:name w:val="WW8Num26z2"/>
    <w:rsid w:val="000035C3"/>
    <w:rPr>
      <w:rFonts w:ascii="Wingdings" w:hAnsi="Wingdings"/>
    </w:rPr>
  </w:style>
  <w:style w:type="character" w:customStyle="1" w:styleId="WW8Num27z0">
    <w:name w:val="WW8Num27z0"/>
    <w:rsid w:val="000035C3"/>
    <w:rPr>
      <w:rFonts w:ascii="Symbol" w:hAnsi="Symbol"/>
    </w:rPr>
  </w:style>
  <w:style w:type="character" w:customStyle="1" w:styleId="WW8Num27z1">
    <w:name w:val="WW8Num27z1"/>
    <w:rsid w:val="000035C3"/>
    <w:rPr>
      <w:rFonts w:ascii="Courier New" w:hAnsi="Courier New" w:cs="Courier New"/>
    </w:rPr>
  </w:style>
  <w:style w:type="character" w:customStyle="1" w:styleId="WW8Num27z2">
    <w:name w:val="WW8Num27z2"/>
    <w:rsid w:val="000035C3"/>
    <w:rPr>
      <w:rFonts w:ascii="Wingdings" w:hAnsi="Wingdings"/>
    </w:rPr>
  </w:style>
  <w:style w:type="character" w:customStyle="1" w:styleId="WW8Num28z0">
    <w:name w:val="WW8Num28z0"/>
    <w:rsid w:val="000035C3"/>
    <w:rPr>
      <w:rFonts w:ascii="Symbol" w:hAnsi="Symbol"/>
      <w:sz w:val="20"/>
    </w:rPr>
  </w:style>
  <w:style w:type="character" w:customStyle="1" w:styleId="WW8Num28z1">
    <w:name w:val="WW8Num28z1"/>
    <w:rsid w:val="000035C3"/>
    <w:rPr>
      <w:rFonts w:ascii="Courier New" w:hAnsi="Courier New"/>
      <w:sz w:val="20"/>
    </w:rPr>
  </w:style>
  <w:style w:type="character" w:customStyle="1" w:styleId="WW8Num28z2">
    <w:name w:val="WW8Num28z2"/>
    <w:rsid w:val="000035C3"/>
    <w:rPr>
      <w:rFonts w:ascii="Wingdings" w:hAnsi="Wingdings"/>
      <w:sz w:val="20"/>
    </w:rPr>
  </w:style>
  <w:style w:type="character" w:customStyle="1" w:styleId="WW8Num29z0">
    <w:name w:val="WW8Num29z0"/>
    <w:rsid w:val="000035C3"/>
    <w:rPr>
      <w:rFonts w:ascii="Symbol" w:hAnsi="Symbol"/>
    </w:rPr>
  </w:style>
  <w:style w:type="character" w:customStyle="1" w:styleId="WW8Num29z1">
    <w:name w:val="WW8Num29z1"/>
    <w:rsid w:val="000035C3"/>
    <w:rPr>
      <w:rFonts w:ascii="Courier New" w:hAnsi="Courier New" w:cs="Courier New"/>
    </w:rPr>
  </w:style>
  <w:style w:type="character" w:customStyle="1" w:styleId="WW8Num29z2">
    <w:name w:val="WW8Num29z2"/>
    <w:rsid w:val="000035C3"/>
    <w:rPr>
      <w:rFonts w:ascii="Wingdings" w:hAnsi="Wingdings"/>
    </w:rPr>
  </w:style>
  <w:style w:type="character" w:customStyle="1" w:styleId="WW8Num30z0">
    <w:name w:val="WW8Num30z0"/>
    <w:rsid w:val="000035C3"/>
    <w:rPr>
      <w:rFonts w:ascii="Symbol" w:hAnsi="Symbol"/>
    </w:rPr>
  </w:style>
  <w:style w:type="character" w:customStyle="1" w:styleId="WW8Num30z1">
    <w:name w:val="WW8Num30z1"/>
    <w:rsid w:val="000035C3"/>
    <w:rPr>
      <w:rFonts w:ascii="Courier New" w:hAnsi="Courier New" w:cs="Courier New"/>
    </w:rPr>
  </w:style>
  <w:style w:type="character" w:customStyle="1" w:styleId="WW8Num30z2">
    <w:name w:val="WW8Num30z2"/>
    <w:rsid w:val="000035C3"/>
    <w:rPr>
      <w:rFonts w:ascii="Wingdings" w:hAnsi="Wingdings"/>
    </w:rPr>
  </w:style>
  <w:style w:type="character" w:customStyle="1" w:styleId="WW8Num31z0">
    <w:name w:val="WW8Num31z0"/>
    <w:rsid w:val="000035C3"/>
    <w:rPr>
      <w:rFonts w:ascii="Symbol" w:hAnsi="Symbol"/>
    </w:rPr>
  </w:style>
  <w:style w:type="character" w:customStyle="1" w:styleId="WW8Num31z1">
    <w:name w:val="WW8Num31z1"/>
    <w:rsid w:val="000035C3"/>
    <w:rPr>
      <w:rFonts w:ascii="Courier New" w:hAnsi="Courier New" w:cs="Courier New"/>
    </w:rPr>
  </w:style>
  <w:style w:type="character" w:customStyle="1" w:styleId="WW8Num31z2">
    <w:name w:val="WW8Num31z2"/>
    <w:rsid w:val="000035C3"/>
    <w:rPr>
      <w:rFonts w:ascii="Wingdings" w:hAnsi="Wingdings"/>
    </w:rPr>
  </w:style>
  <w:style w:type="character" w:customStyle="1" w:styleId="WW8Num32z0">
    <w:name w:val="WW8Num32z0"/>
    <w:rsid w:val="000035C3"/>
    <w:rPr>
      <w:rFonts w:ascii="Symbol" w:hAnsi="Symbol"/>
    </w:rPr>
  </w:style>
  <w:style w:type="character" w:customStyle="1" w:styleId="WW8Num32z1">
    <w:name w:val="WW8Num32z1"/>
    <w:rsid w:val="000035C3"/>
    <w:rPr>
      <w:rFonts w:ascii="Courier New" w:hAnsi="Courier New" w:cs="Courier New"/>
    </w:rPr>
  </w:style>
  <w:style w:type="character" w:customStyle="1" w:styleId="WW8Num32z2">
    <w:name w:val="WW8Num32z2"/>
    <w:rsid w:val="000035C3"/>
    <w:rPr>
      <w:rFonts w:ascii="Wingdings" w:hAnsi="Wingdings"/>
    </w:rPr>
  </w:style>
  <w:style w:type="character" w:customStyle="1" w:styleId="WW8Num33z0">
    <w:name w:val="WW8Num33z0"/>
    <w:rsid w:val="000035C3"/>
    <w:rPr>
      <w:rFonts w:ascii="Symbol" w:hAnsi="Symbol"/>
      <w:sz w:val="20"/>
    </w:rPr>
  </w:style>
  <w:style w:type="character" w:customStyle="1" w:styleId="WW8Num33z1">
    <w:name w:val="WW8Num33z1"/>
    <w:rsid w:val="000035C3"/>
    <w:rPr>
      <w:rFonts w:ascii="Courier New" w:hAnsi="Courier New"/>
      <w:sz w:val="20"/>
    </w:rPr>
  </w:style>
  <w:style w:type="character" w:customStyle="1" w:styleId="WW8Num33z2">
    <w:name w:val="WW8Num33z2"/>
    <w:rsid w:val="000035C3"/>
    <w:rPr>
      <w:rFonts w:ascii="Wingdings" w:hAnsi="Wingdings"/>
      <w:sz w:val="20"/>
    </w:rPr>
  </w:style>
  <w:style w:type="character" w:customStyle="1" w:styleId="Fontepargpadro3">
    <w:name w:val="Fonte parág. padrão3"/>
    <w:rsid w:val="000035C3"/>
  </w:style>
  <w:style w:type="character" w:customStyle="1" w:styleId="WW8Num6z1">
    <w:name w:val="WW8Num6z1"/>
    <w:rsid w:val="000035C3"/>
    <w:rPr>
      <w:b/>
    </w:rPr>
  </w:style>
  <w:style w:type="character" w:customStyle="1" w:styleId="Fontepargpadro2">
    <w:name w:val="Fonte parág. padrão2"/>
    <w:rsid w:val="000035C3"/>
  </w:style>
  <w:style w:type="character" w:customStyle="1" w:styleId="WW8Num1z0">
    <w:name w:val="WW8Num1z0"/>
    <w:rsid w:val="000035C3"/>
    <w:rPr>
      <w:rFonts w:ascii="Symbol" w:hAnsi="Symbol" w:cs="StarSymbol"/>
      <w:sz w:val="18"/>
      <w:szCs w:val="18"/>
    </w:rPr>
  </w:style>
  <w:style w:type="character" w:customStyle="1" w:styleId="WW8Num4z1">
    <w:name w:val="WW8Num4z1"/>
    <w:rsid w:val="000035C3"/>
    <w:rPr>
      <w:rFonts w:ascii="Courier New" w:hAnsi="Courier New" w:cs="Courier New"/>
    </w:rPr>
  </w:style>
  <w:style w:type="character" w:customStyle="1" w:styleId="WW8Num4z2">
    <w:name w:val="WW8Num4z2"/>
    <w:rsid w:val="000035C3"/>
    <w:rPr>
      <w:rFonts w:ascii="Wingdings" w:hAnsi="Wingdings"/>
    </w:rPr>
  </w:style>
  <w:style w:type="character" w:customStyle="1" w:styleId="WW8Num9z0">
    <w:name w:val="WW8Num9z0"/>
    <w:rsid w:val="000035C3"/>
    <w:rPr>
      <w:b/>
      <w:color w:val="auto"/>
      <w:sz w:val="24"/>
      <w:szCs w:val="24"/>
    </w:rPr>
  </w:style>
  <w:style w:type="character" w:customStyle="1" w:styleId="WW8Num11z1">
    <w:name w:val="WW8Num11z1"/>
    <w:rsid w:val="000035C3"/>
    <w:rPr>
      <w:b/>
    </w:rPr>
  </w:style>
  <w:style w:type="character" w:customStyle="1" w:styleId="Fontepargpadro1">
    <w:name w:val="Fonte parág. padrão1"/>
    <w:rsid w:val="000035C3"/>
  </w:style>
  <w:style w:type="character" w:customStyle="1" w:styleId="CabealhoChar">
    <w:name w:val="Cabeçalho Char"/>
    <w:basedOn w:val="Fontepargpadro1"/>
    <w:uiPriority w:val="99"/>
    <w:rsid w:val="000035C3"/>
    <w:rPr>
      <w:sz w:val="22"/>
      <w:szCs w:val="22"/>
    </w:rPr>
  </w:style>
  <w:style w:type="character" w:customStyle="1" w:styleId="RodapChar">
    <w:name w:val="Rodapé Char"/>
    <w:basedOn w:val="Fontepargpadro1"/>
    <w:uiPriority w:val="99"/>
    <w:rsid w:val="000035C3"/>
    <w:rPr>
      <w:sz w:val="22"/>
      <w:szCs w:val="22"/>
    </w:rPr>
  </w:style>
  <w:style w:type="character" w:styleId="Hyperlink">
    <w:name w:val="Hyperlink"/>
    <w:basedOn w:val="Fontepargpadro1"/>
    <w:uiPriority w:val="99"/>
    <w:rsid w:val="000035C3"/>
    <w:rPr>
      <w:color w:val="0000FF"/>
      <w:u w:val="single"/>
    </w:rPr>
  </w:style>
  <w:style w:type="character" w:customStyle="1" w:styleId="TextodebaloChar">
    <w:name w:val="Texto de balão Char"/>
    <w:basedOn w:val="Fontepargpadro1"/>
    <w:rsid w:val="000035C3"/>
    <w:rPr>
      <w:rFonts w:ascii="Tahoma" w:hAnsi="Tahoma" w:cs="Tahoma"/>
      <w:sz w:val="16"/>
      <w:szCs w:val="16"/>
    </w:rPr>
  </w:style>
  <w:style w:type="character" w:customStyle="1" w:styleId="Smbolosdenumerao">
    <w:name w:val="Símbolos de numeração"/>
    <w:rsid w:val="000035C3"/>
  </w:style>
  <w:style w:type="paragraph" w:customStyle="1" w:styleId="Captulo">
    <w:name w:val="Capítulo"/>
    <w:basedOn w:val="Normal"/>
    <w:next w:val="Corpodetexto"/>
    <w:rsid w:val="000035C3"/>
    <w:pPr>
      <w:keepNext/>
      <w:suppressAutoHyphens/>
      <w:spacing w:before="240" w:after="120"/>
    </w:pPr>
    <w:rPr>
      <w:rFonts w:ascii="Arial" w:eastAsia="MS Mincho" w:hAnsi="Arial" w:cs="Tahoma"/>
      <w:sz w:val="28"/>
      <w:szCs w:val="28"/>
      <w:lang w:eastAsia="ar-SA"/>
    </w:rPr>
  </w:style>
  <w:style w:type="paragraph" w:styleId="Corpodetexto">
    <w:name w:val="Body Text"/>
    <w:basedOn w:val="Normal"/>
    <w:link w:val="CorpodetextoChar"/>
    <w:uiPriority w:val="99"/>
    <w:rsid w:val="000035C3"/>
    <w:pPr>
      <w:suppressAutoHyphens/>
      <w:spacing w:after="120"/>
    </w:pPr>
    <w:rPr>
      <w:rFonts w:ascii="Calibri" w:eastAsia="Calibri" w:hAnsi="Calibri" w:cs="Calibri"/>
      <w:lang w:eastAsia="ar-SA"/>
    </w:rPr>
  </w:style>
  <w:style w:type="character" w:customStyle="1" w:styleId="CorpodetextoChar">
    <w:name w:val="Corpo de texto Char"/>
    <w:basedOn w:val="Fontepargpadro"/>
    <w:link w:val="Corpodetexto"/>
    <w:uiPriority w:val="99"/>
    <w:rsid w:val="000035C3"/>
    <w:rPr>
      <w:rFonts w:ascii="Calibri" w:eastAsia="Calibri" w:hAnsi="Calibri" w:cs="Calibri"/>
      <w:lang w:eastAsia="ar-SA"/>
    </w:rPr>
  </w:style>
  <w:style w:type="paragraph" w:styleId="Lista">
    <w:name w:val="List"/>
    <w:basedOn w:val="Corpodetexto"/>
    <w:rsid w:val="000035C3"/>
    <w:rPr>
      <w:rFonts w:cs="Tahoma"/>
    </w:rPr>
  </w:style>
  <w:style w:type="paragraph" w:customStyle="1" w:styleId="Legenda4">
    <w:name w:val="Legenda4"/>
    <w:basedOn w:val="Normal"/>
    <w:rsid w:val="000035C3"/>
    <w:pPr>
      <w:suppressLineNumbers/>
      <w:suppressAutoHyphens/>
      <w:spacing w:before="120" w:after="120"/>
    </w:pPr>
    <w:rPr>
      <w:rFonts w:ascii="Calibri" w:eastAsia="Calibri" w:hAnsi="Calibri" w:cs="Tahoma"/>
      <w:i/>
      <w:iCs/>
      <w:sz w:val="24"/>
      <w:szCs w:val="24"/>
      <w:lang w:eastAsia="ar-SA"/>
    </w:rPr>
  </w:style>
  <w:style w:type="paragraph" w:customStyle="1" w:styleId="ndice">
    <w:name w:val="Índice"/>
    <w:basedOn w:val="Normal"/>
    <w:rsid w:val="000035C3"/>
    <w:pPr>
      <w:suppressLineNumbers/>
      <w:suppressAutoHyphens/>
    </w:pPr>
    <w:rPr>
      <w:rFonts w:ascii="Calibri" w:eastAsia="Calibri" w:hAnsi="Calibri" w:cs="Tahoma"/>
      <w:lang w:eastAsia="ar-SA"/>
    </w:rPr>
  </w:style>
  <w:style w:type="paragraph" w:customStyle="1" w:styleId="Legenda3">
    <w:name w:val="Legenda3"/>
    <w:basedOn w:val="Normal"/>
    <w:rsid w:val="000035C3"/>
    <w:pPr>
      <w:suppressLineNumbers/>
      <w:suppressAutoHyphens/>
      <w:spacing w:before="120" w:after="120"/>
    </w:pPr>
    <w:rPr>
      <w:rFonts w:ascii="Calibri" w:eastAsia="Calibri" w:hAnsi="Calibri" w:cs="Tahoma"/>
      <w:i/>
      <w:iCs/>
      <w:sz w:val="24"/>
      <w:szCs w:val="24"/>
      <w:lang w:eastAsia="ar-SA"/>
    </w:rPr>
  </w:style>
  <w:style w:type="paragraph" w:customStyle="1" w:styleId="Legenda2">
    <w:name w:val="Legenda2"/>
    <w:basedOn w:val="Normal"/>
    <w:rsid w:val="000035C3"/>
    <w:pPr>
      <w:suppressLineNumbers/>
      <w:suppressAutoHyphens/>
      <w:spacing w:before="120" w:after="120"/>
    </w:pPr>
    <w:rPr>
      <w:rFonts w:ascii="Calibri" w:eastAsia="Calibri" w:hAnsi="Calibri" w:cs="Tahoma"/>
      <w:i/>
      <w:iCs/>
      <w:sz w:val="24"/>
      <w:szCs w:val="24"/>
      <w:lang w:eastAsia="ar-SA"/>
    </w:rPr>
  </w:style>
  <w:style w:type="paragraph" w:customStyle="1" w:styleId="Legenda1">
    <w:name w:val="Legenda1"/>
    <w:basedOn w:val="Normal"/>
    <w:rsid w:val="000035C3"/>
    <w:pPr>
      <w:suppressLineNumbers/>
      <w:suppressAutoHyphens/>
      <w:spacing w:before="120" w:after="120"/>
    </w:pPr>
    <w:rPr>
      <w:rFonts w:ascii="Calibri" w:eastAsia="Calibri" w:hAnsi="Calibri" w:cs="Tahoma"/>
      <w:i/>
      <w:iCs/>
      <w:sz w:val="24"/>
      <w:szCs w:val="24"/>
      <w:lang w:eastAsia="ar-SA"/>
    </w:rPr>
  </w:style>
  <w:style w:type="paragraph" w:styleId="NormalWeb">
    <w:name w:val="Normal (Web)"/>
    <w:basedOn w:val="Normal"/>
    <w:uiPriority w:val="99"/>
    <w:rsid w:val="000035C3"/>
    <w:pPr>
      <w:widowControl w:val="0"/>
      <w:suppressAutoHyphens/>
      <w:spacing w:before="280" w:after="280" w:line="240" w:lineRule="auto"/>
    </w:pPr>
    <w:rPr>
      <w:rFonts w:ascii="Times New Roman" w:eastAsia="Lucida Sans Unicode" w:hAnsi="Times New Roman" w:cs="Times New Roman"/>
      <w:sz w:val="24"/>
      <w:szCs w:val="20"/>
      <w:lang w:eastAsia="ar-SA"/>
    </w:rPr>
  </w:style>
  <w:style w:type="paragraph" w:styleId="CabealhodoSumrio">
    <w:name w:val="TOC Heading"/>
    <w:basedOn w:val="Ttulo1"/>
    <w:next w:val="Normal"/>
    <w:uiPriority w:val="39"/>
    <w:qFormat/>
    <w:rsid w:val="000035C3"/>
    <w:pPr>
      <w:keepLines/>
      <w:tabs>
        <w:tab w:val="clear" w:pos="0"/>
      </w:tabs>
      <w:spacing w:before="480" w:after="0"/>
    </w:pPr>
    <w:rPr>
      <w:color w:val="365F91"/>
      <w:sz w:val="28"/>
      <w:szCs w:val="28"/>
    </w:rPr>
  </w:style>
  <w:style w:type="paragraph" w:styleId="Cabealho">
    <w:name w:val="header"/>
    <w:basedOn w:val="Normal"/>
    <w:link w:val="CabealhoChar1"/>
    <w:uiPriority w:val="99"/>
    <w:rsid w:val="000035C3"/>
    <w:pPr>
      <w:tabs>
        <w:tab w:val="center" w:pos="4252"/>
        <w:tab w:val="right" w:pos="8504"/>
      </w:tabs>
      <w:suppressAutoHyphens/>
    </w:pPr>
    <w:rPr>
      <w:rFonts w:ascii="Calibri" w:eastAsia="Calibri" w:hAnsi="Calibri" w:cs="Calibri"/>
      <w:lang w:eastAsia="ar-SA"/>
    </w:rPr>
  </w:style>
  <w:style w:type="character" w:customStyle="1" w:styleId="CabealhoChar1">
    <w:name w:val="Cabeçalho Char1"/>
    <w:basedOn w:val="Fontepargpadro"/>
    <w:link w:val="Cabealho"/>
    <w:rsid w:val="000035C3"/>
    <w:rPr>
      <w:rFonts w:ascii="Calibri" w:eastAsia="Calibri" w:hAnsi="Calibri" w:cs="Calibri"/>
      <w:lang w:eastAsia="ar-SA"/>
    </w:rPr>
  </w:style>
  <w:style w:type="paragraph" w:styleId="Rodap">
    <w:name w:val="footer"/>
    <w:basedOn w:val="Normal"/>
    <w:link w:val="RodapChar1"/>
    <w:uiPriority w:val="99"/>
    <w:rsid w:val="000035C3"/>
    <w:pPr>
      <w:tabs>
        <w:tab w:val="center" w:pos="4252"/>
        <w:tab w:val="right" w:pos="8504"/>
      </w:tabs>
      <w:suppressAutoHyphens/>
    </w:pPr>
    <w:rPr>
      <w:rFonts w:ascii="Calibri" w:eastAsia="Calibri" w:hAnsi="Calibri" w:cs="Calibri"/>
      <w:lang w:eastAsia="ar-SA"/>
    </w:rPr>
  </w:style>
  <w:style w:type="character" w:customStyle="1" w:styleId="RodapChar1">
    <w:name w:val="Rodapé Char1"/>
    <w:basedOn w:val="Fontepargpadro"/>
    <w:link w:val="Rodap"/>
    <w:rsid w:val="000035C3"/>
    <w:rPr>
      <w:rFonts w:ascii="Calibri" w:eastAsia="Calibri" w:hAnsi="Calibri" w:cs="Calibri"/>
      <w:lang w:eastAsia="ar-SA"/>
    </w:rPr>
  </w:style>
  <w:style w:type="paragraph" w:styleId="Sumrio2">
    <w:name w:val="toc 2"/>
    <w:basedOn w:val="Normal"/>
    <w:next w:val="Normal"/>
    <w:uiPriority w:val="39"/>
    <w:qFormat/>
    <w:rsid w:val="000035C3"/>
    <w:pPr>
      <w:suppressAutoHyphens/>
      <w:spacing w:after="100"/>
      <w:ind w:left="220"/>
    </w:pPr>
    <w:rPr>
      <w:rFonts w:ascii="Calibri" w:eastAsia="Times New Roman" w:hAnsi="Calibri" w:cs="Times New Roman"/>
      <w:lang w:eastAsia="ar-SA"/>
    </w:rPr>
  </w:style>
  <w:style w:type="paragraph" w:styleId="Sumrio1">
    <w:name w:val="toc 1"/>
    <w:basedOn w:val="Normal"/>
    <w:next w:val="Normal"/>
    <w:uiPriority w:val="39"/>
    <w:qFormat/>
    <w:rsid w:val="000035C3"/>
    <w:pPr>
      <w:suppressAutoHyphens/>
      <w:spacing w:after="100"/>
    </w:pPr>
    <w:rPr>
      <w:rFonts w:ascii="Calibri" w:eastAsia="Times New Roman" w:hAnsi="Calibri" w:cs="Times New Roman"/>
      <w:lang w:eastAsia="ar-SA"/>
    </w:rPr>
  </w:style>
  <w:style w:type="paragraph" w:styleId="Sumrio3">
    <w:name w:val="toc 3"/>
    <w:basedOn w:val="Normal"/>
    <w:next w:val="Normal"/>
    <w:uiPriority w:val="39"/>
    <w:qFormat/>
    <w:rsid w:val="000035C3"/>
    <w:pPr>
      <w:suppressAutoHyphens/>
      <w:spacing w:after="100"/>
      <w:ind w:left="440"/>
    </w:pPr>
    <w:rPr>
      <w:rFonts w:ascii="Calibri" w:eastAsia="Times New Roman" w:hAnsi="Calibri" w:cs="Times New Roman"/>
      <w:lang w:eastAsia="ar-SA"/>
    </w:rPr>
  </w:style>
  <w:style w:type="paragraph" w:styleId="Textodebalo">
    <w:name w:val="Balloon Text"/>
    <w:basedOn w:val="Normal"/>
    <w:link w:val="TextodebaloChar1"/>
    <w:rsid w:val="000035C3"/>
    <w:pPr>
      <w:suppressAutoHyphens/>
      <w:spacing w:line="240" w:lineRule="auto"/>
    </w:pPr>
    <w:rPr>
      <w:rFonts w:ascii="Tahoma" w:eastAsia="Calibri" w:hAnsi="Tahoma" w:cs="Tahoma"/>
      <w:sz w:val="16"/>
      <w:szCs w:val="16"/>
      <w:lang w:eastAsia="ar-SA"/>
    </w:rPr>
  </w:style>
  <w:style w:type="character" w:customStyle="1" w:styleId="TextodebaloChar1">
    <w:name w:val="Texto de balão Char1"/>
    <w:basedOn w:val="Fontepargpadro"/>
    <w:link w:val="Textodebalo"/>
    <w:rsid w:val="000035C3"/>
    <w:rPr>
      <w:rFonts w:ascii="Tahoma" w:eastAsia="Calibri" w:hAnsi="Tahoma" w:cs="Tahoma"/>
      <w:sz w:val="16"/>
      <w:szCs w:val="16"/>
      <w:lang w:eastAsia="ar-SA"/>
    </w:rPr>
  </w:style>
  <w:style w:type="paragraph" w:customStyle="1" w:styleId="Contedodatabela">
    <w:name w:val="Conteúdo da tabela"/>
    <w:basedOn w:val="Normal"/>
    <w:rsid w:val="000035C3"/>
    <w:pPr>
      <w:suppressLineNumbers/>
      <w:suppressAutoHyphens/>
    </w:pPr>
    <w:rPr>
      <w:rFonts w:ascii="Calibri" w:eastAsia="Calibri" w:hAnsi="Calibri" w:cs="Calibri"/>
      <w:lang w:eastAsia="ar-SA"/>
    </w:rPr>
  </w:style>
  <w:style w:type="paragraph" w:customStyle="1" w:styleId="Ttulodatabela">
    <w:name w:val="Título da tabela"/>
    <w:basedOn w:val="Contedodatabela"/>
    <w:rsid w:val="000035C3"/>
    <w:pPr>
      <w:jc w:val="center"/>
    </w:pPr>
    <w:rPr>
      <w:b/>
      <w:bCs/>
    </w:rPr>
  </w:style>
  <w:style w:type="paragraph" w:customStyle="1" w:styleId="Titu">
    <w:name w:val="Titu"/>
    <w:basedOn w:val="Normal"/>
    <w:rsid w:val="000035C3"/>
    <w:pPr>
      <w:suppressAutoHyphens/>
    </w:pPr>
    <w:rPr>
      <w:rFonts w:ascii="Arial" w:eastAsia="Calibri" w:hAnsi="Arial" w:cs="Calibri"/>
      <w:b/>
      <w:sz w:val="24"/>
      <w:szCs w:val="24"/>
      <w:lang w:eastAsia="ar-SA"/>
    </w:rPr>
  </w:style>
  <w:style w:type="paragraph" w:customStyle="1" w:styleId="Ttulo1Arial">
    <w:name w:val="Título 1 + Arial"/>
    <w:basedOn w:val="Ttulo1"/>
    <w:rsid w:val="000035C3"/>
    <w:pPr>
      <w:tabs>
        <w:tab w:val="clear" w:pos="0"/>
      </w:tabs>
    </w:pPr>
    <w:rPr>
      <w:rFonts w:cs="Arial"/>
      <w:sz w:val="26"/>
      <w:szCs w:val="26"/>
    </w:rPr>
  </w:style>
  <w:style w:type="paragraph" w:styleId="Ttulo">
    <w:name w:val="Title"/>
    <w:aliases w:val="Título m"/>
    <w:basedOn w:val="Normal"/>
    <w:next w:val="Subttulo"/>
    <w:link w:val="TtuloChar"/>
    <w:uiPriority w:val="10"/>
    <w:qFormat/>
    <w:rsid w:val="000035C3"/>
    <w:pPr>
      <w:suppressAutoHyphens/>
      <w:spacing w:before="240" w:after="60"/>
      <w:jc w:val="center"/>
    </w:pPr>
    <w:rPr>
      <w:rFonts w:ascii="Arial" w:eastAsia="Calibri" w:hAnsi="Arial" w:cs="Arial"/>
      <w:b/>
      <w:bCs/>
      <w:kern w:val="1"/>
      <w:sz w:val="32"/>
      <w:szCs w:val="32"/>
      <w:lang w:eastAsia="ar-SA"/>
    </w:rPr>
  </w:style>
  <w:style w:type="paragraph" w:styleId="Subttulo">
    <w:name w:val="Subtitle"/>
    <w:basedOn w:val="Normal"/>
    <w:next w:val="Normal"/>
    <w:link w:val="SubttuloChar"/>
    <w:qFormat/>
    <w:rsid w:val="000035C3"/>
    <w:pPr>
      <w:suppressAutoHyphens/>
      <w:spacing w:after="60" w:line="240" w:lineRule="auto"/>
      <w:jc w:val="center"/>
    </w:pPr>
    <w:rPr>
      <w:rFonts w:ascii="Cambria" w:eastAsia="Times New Roman" w:hAnsi="Cambria" w:cs="Times New Roman"/>
      <w:sz w:val="24"/>
      <w:szCs w:val="24"/>
      <w:lang w:eastAsia="ar-SA"/>
    </w:rPr>
  </w:style>
  <w:style w:type="character" w:customStyle="1" w:styleId="SubttuloChar">
    <w:name w:val="Subtítulo Char"/>
    <w:basedOn w:val="Fontepargpadro"/>
    <w:link w:val="Subttulo"/>
    <w:rsid w:val="000035C3"/>
    <w:rPr>
      <w:rFonts w:ascii="Cambria" w:eastAsia="Times New Roman" w:hAnsi="Cambria" w:cs="Times New Roman"/>
      <w:sz w:val="24"/>
      <w:szCs w:val="24"/>
      <w:lang w:eastAsia="ar-SA"/>
    </w:rPr>
  </w:style>
  <w:style w:type="character" w:customStyle="1" w:styleId="TtuloChar">
    <w:name w:val="Título Char"/>
    <w:aliases w:val="Título m Char"/>
    <w:basedOn w:val="Fontepargpadro"/>
    <w:link w:val="Ttulo"/>
    <w:uiPriority w:val="10"/>
    <w:rsid w:val="000035C3"/>
    <w:rPr>
      <w:rFonts w:ascii="Arial" w:eastAsia="Calibri" w:hAnsi="Arial" w:cs="Arial"/>
      <w:b/>
      <w:bCs/>
      <w:kern w:val="1"/>
      <w:sz w:val="32"/>
      <w:szCs w:val="32"/>
      <w:lang w:eastAsia="ar-SA"/>
    </w:rPr>
  </w:style>
  <w:style w:type="paragraph" w:styleId="Sumrio4">
    <w:name w:val="toc 4"/>
    <w:basedOn w:val="ndice"/>
    <w:uiPriority w:val="39"/>
    <w:rsid w:val="000035C3"/>
    <w:pPr>
      <w:tabs>
        <w:tab w:val="right" w:leader="dot" w:pos="9637"/>
      </w:tabs>
      <w:ind w:left="849"/>
    </w:pPr>
  </w:style>
  <w:style w:type="paragraph" w:styleId="Sumrio5">
    <w:name w:val="toc 5"/>
    <w:basedOn w:val="ndice"/>
    <w:uiPriority w:val="39"/>
    <w:rsid w:val="000035C3"/>
    <w:pPr>
      <w:tabs>
        <w:tab w:val="right" w:leader="dot" w:pos="9637"/>
      </w:tabs>
      <w:ind w:left="1132"/>
    </w:pPr>
  </w:style>
  <w:style w:type="paragraph" w:styleId="Sumrio6">
    <w:name w:val="toc 6"/>
    <w:basedOn w:val="ndice"/>
    <w:uiPriority w:val="39"/>
    <w:rsid w:val="000035C3"/>
    <w:pPr>
      <w:tabs>
        <w:tab w:val="right" w:leader="dot" w:pos="9637"/>
      </w:tabs>
      <w:ind w:left="1415"/>
    </w:pPr>
  </w:style>
  <w:style w:type="paragraph" w:styleId="Sumrio7">
    <w:name w:val="toc 7"/>
    <w:basedOn w:val="ndice"/>
    <w:uiPriority w:val="39"/>
    <w:rsid w:val="000035C3"/>
    <w:pPr>
      <w:tabs>
        <w:tab w:val="right" w:leader="dot" w:pos="9637"/>
      </w:tabs>
      <w:ind w:left="1698"/>
    </w:pPr>
  </w:style>
  <w:style w:type="paragraph" w:styleId="Sumrio8">
    <w:name w:val="toc 8"/>
    <w:basedOn w:val="ndice"/>
    <w:uiPriority w:val="39"/>
    <w:rsid w:val="000035C3"/>
    <w:pPr>
      <w:tabs>
        <w:tab w:val="right" w:leader="dot" w:pos="9637"/>
      </w:tabs>
      <w:ind w:left="1981"/>
    </w:pPr>
  </w:style>
  <w:style w:type="paragraph" w:styleId="Sumrio9">
    <w:name w:val="toc 9"/>
    <w:basedOn w:val="ndice"/>
    <w:uiPriority w:val="39"/>
    <w:rsid w:val="000035C3"/>
    <w:pPr>
      <w:tabs>
        <w:tab w:val="right" w:leader="dot" w:pos="9637"/>
      </w:tabs>
      <w:ind w:left="2264"/>
    </w:pPr>
  </w:style>
  <w:style w:type="paragraph" w:customStyle="1" w:styleId="Entradadendice10">
    <w:name w:val="Entrada de índice 10"/>
    <w:basedOn w:val="ndice"/>
    <w:rsid w:val="000035C3"/>
    <w:pPr>
      <w:tabs>
        <w:tab w:val="right" w:leader="dot" w:pos="9637"/>
      </w:tabs>
      <w:ind w:left="2547"/>
    </w:pPr>
  </w:style>
  <w:style w:type="paragraph" w:customStyle="1" w:styleId="Contedodoquadro">
    <w:name w:val="Conteúdo do quadro"/>
    <w:basedOn w:val="Corpodetexto"/>
    <w:rsid w:val="000035C3"/>
  </w:style>
  <w:style w:type="paragraph" w:customStyle="1" w:styleId="Contedo10">
    <w:name w:val="Conteúdo 10"/>
    <w:basedOn w:val="ndice"/>
    <w:rsid w:val="000035C3"/>
    <w:pPr>
      <w:tabs>
        <w:tab w:val="right" w:leader="dot" w:pos="9637"/>
      </w:tabs>
      <w:ind w:left="2547"/>
    </w:pPr>
  </w:style>
  <w:style w:type="paragraph" w:styleId="PargrafodaLista">
    <w:name w:val="List Paragraph"/>
    <w:basedOn w:val="Normal"/>
    <w:qFormat/>
    <w:rsid w:val="000035C3"/>
    <w:pPr>
      <w:spacing w:line="240" w:lineRule="auto"/>
      <w:ind w:left="720"/>
      <w:contextualSpacing/>
    </w:pPr>
    <w:rPr>
      <w:rFonts w:ascii="Times New Roman" w:eastAsia="Times New Roman" w:hAnsi="Times New Roman" w:cs="Times New Roman"/>
      <w:sz w:val="24"/>
      <w:szCs w:val="24"/>
      <w:lang w:val="en-NZ" w:eastAsia="en-NZ"/>
    </w:rPr>
  </w:style>
  <w:style w:type="table" w:styleId="Tabelacomgrade">
    <w:name w:val="Table Grid"/>
    <w:basedOn w:val="Tabelanormal"/>
    <w:uiPriority w:val="59"/>
    <w:rsid w:val="000035C3"/>
    <w:pPr>
      <w:spacing w:line="240" w:lineRule="auto"/>
    </w:pPr>
    <w:rPr>
      <w:rFonts w:ascii="Times New Roman" w:eastAsia="Times New Roman" w:hAnsi="Times New Roman" w:cs="Times New Roman"/>
      <w:sz w:val="20"/>
      <w:szCs w:val="20"/>
      <w:lang w:eastAsia="pt-B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2221header">
    <w:name w:val="2.2.2.1 header"/>
    <w:link w:val="2221headerChar"/>
    <w:qFormat/>
    <w:rsid w:val="000035C3"/>
    <w:pPr>
      <w:spacing w:before="360" w:after="360" w:line="240" w:lineRule="auto"/>
      <w:ind w:left="360"/>
    </w:pPr>
    <w:rPr>
      <w:rFonts w:ascii="Arial" w:eastAsia="Calibri" w:hAnsi="Arial" w:cs="Arial"/>
      <w:sz w:val="24"/>
      <w:szCs w:val="24"/>
      <w:lang w:eastAsia="pt-BR"/>
    </w:rPr>
  </w:style>
  <w:style w:type="character" w:customStyle="1" w:styleId="2221headerChar">
    <w:name w:val="2.2.2.1 header Char"/>
    <w:basedOn w:val="Fontepargpadro"/>
    <w:link w:val="2221header"/>
    <w:rsid w:val="000035C3"/>
    <w:rPr>
      <w:rFonts w:ascii="Arial" w:eastAsia="Calibri" w:hAnsi="Arial" w:cs="Arial"/>
      <w:sz w:val="24"/>
      <w:szCs w:val="24"/>
      <w:lang w:eastAsia="pt-BR"/>
    </w:rPr>
  </w:style>
  <w:style w:type="paragraph" w:customStyle="1" w:styleId="221header">
    <w:name w:val="2.2.1 header"/>
    <w:link w:val="221headerChar"/>
    <w:autoRedefine/>
    <w:qFormat/>
    <w:rsid w:val="00DE6307"/>
    <w:rPr>
      <w:rFonts w:ascii="Arial" w:eastAsia="Times New Roman" w:hAnsi="Arial" w:cs="Arial"/>
      <w:sz w:val="24"/>
      <w:szCs w:val="24"/>
    </w:rPr>
  </w:style>
  <w:style w:type="character" w:customStyle="1" w:styleId="221headerChar">
    <w:name w:val="2.2.1 header Char"/>
    <w:basedOn w:val="Fontepargpadro"/>
    <w:link w:val="221header"/>
    <w:rsid w:val="00DE6307"/>
    <w:rPr>
      <w:rFonts w:ascii="Arial" w:eastAsia="Times New Roman" w:hAnsi="Arial" w:cs="Arial"/>
      <w:sz w:val="24"/>
      <w:szCs w:val="24"/>
    </w:rPr>
  </w:style>
  <w:style w:type="paragraph" w:customStyle="1" w:styleId="nossoCorpo">
    <w:name w:val="nossoCorpo"/>
    <w:basedOn w:val="Normal"/>
    <w:qFormat/>
    <w:rsid w:val="000035C3"/>
    <w:pPr>
      <w:ind w:firstLine="709"/>
    </w:pPr>
    <w:rPr>
      <w:rFonts w:ascii="Arial" w:eastAsia="Calibri" w:hAnsi="Arial" w:cs="Arial"/>
      <w:sz w:val="24"/>
    </w:rPr>
  </w:style>
  <w:style w:type="paragraph" w:customStyle="1" w:styleId="11header">
    <w:name w:val="1.1 header"/>
    <w:next w:val="Normal"/>
    <w:link w:val="11headerChar"/>
    <w:qFormat/>
    <w:rsid w:val="000035C3"/>
    <w:pPr>
      <w:spacing w:line="240" w:lineRule="auto"/>
    </w:pPr>
    <w:rPr>
      <w:rFonts w:ascii="Arial" w:eastAsia="Times New Roman" w:hAnsi="Arial" w:cs="Arial"/>
      <w:caps/>
      <w:sz w:val="24"/>
      <w:szCs w:val="24"/>
    </w:rPr>
  </w:style>
  <w:style w:type="character" w:customStyle="1" w:styleId="11headerChar">
    <w:name w:val="1.1 header Char"/>
    <w:basedOn w:val="Fontepargpadro"/>
    <w:link w:val="11header"/>
    <w:rsid w:val="000035C3"/>
    <w:rPr>
      <w:rFonts w:ascii="Arial" w:eastAsia="Times New Roman" w:hAnsi="Arial" w:cs="Arial"/>
      <w:caps/>
      <w:sz w:val="24"/>
      <w:szCs w:val="24"/>
    </w:rPr>
  </w:style>
  <w:style w:type="paragraph" w:customStyle="1" w:styleId="Default">
    <w:name w:val="Default"/>
    <w:rsid w:val="0051302D"/>
    <w:pPr>
      <w:tabs>
        <w:tab w:val="left" w:pos="709"/>
      </w:tabs>
      <w:suppressAutoHyphens/>
      <w:overflowPunct w:val="0"/>
      <w:spacing w:line="240" w:lineRule="atLeast"/>
    </w:pPr>
    <w:rPr>
      <w:rFonts w:ascii="Arial" w:eastAsia="Times New Roman" w:hAnsi="Arial" w:cs="Times New Roman"/>
      <w:color w:val="00000A"/>
      <w:sz w:val="20"/>
      <w:szCs w:val="20"/>
      <w:lang w:val="en-US"/>
    </w:rPr>
  </w:style>
  <w:style w:type="paragraph" w:customStyle="1" w:styleId="Heading11">
    <w:name w:val="Heading 11"/>
    <w:basedOn w:val="Default"/>
    <w:next w:val="Textbody"/>
    <w:rsid w:val="0051302D"/>
    <w:pPr>
      <w:keepNext/>
      <w:spacing w:before="120" w:after="60"/>
    </w:pPr>
    <w:rPr>
      <w:b/>
      <w:sz w:val="24"/>
    </w:rPr>
  </w:style>
  <w:style w:type="paragraph" w:customStyle="1" w:styleId="Textbody">
    <w:name w:val="Text body"/>
    <w:basedOn w:val="Default"/>
    <w:rsid w:val="0051302D"/>
    <w:pPr>
      <w:spacing w:after="120"/>
      <w:ind w:left="720"/>
    </w:pPr>
  </w:style>
  <w:style w:type="paragraph" w:customStyle="1" w:styleId="Heading21">
    <w:name w:val="Heading 21"/>
    <w:basedOn w:val="Heading11"/>
    <w:next w:val="Textbody"/>
    <w:rsid w:val="0051302D"/>
    <w:pPr>
      <w:ind w:left="576" w:hanging="576"/>
      <w:outlineLvl w:val="1"/>
    </w:pPr>
    <w:rPr>
      <w:sz w:val="20"/>
    </w:rPr>
  </w:style>
  <w:style w:type="paragraph" w:customStyle="1" w:styleId="Heading31">
    <w:name w:val="Heading 31"/>
    <w:basedOn w:val="Heading11"/>
    <w:next w:val="Textbody"/>
    <w:rsid w:val="0051302D"/>
    <w:pPr>
      <w:ind w:left="720" w:hanging="720"/>
      <w:outlineLvl w:val="2"/>
    </w:pPr>
    <w:rPr>
      <w:i/>
      <w:sz w:val="20"/>
    </w:rPr>
  </w:style>
  <w:style w:type="paragraph" w:customStyle="1" w:styleId="Heading41">
    <w:name w:val="Heading 41"/>
    <w:basedOn w:val="Heading11"/>
    <w:next w:val="Textbody"/>
    <w:rsid w:val="0051302D"/>
    <w:pPr>
      <w:ind w:left="864" w:hanging="864"/>
      <w:outlineLvl w:val="3"/>
    </w:pPr>
    <w:rPr>
      <w:sz w:val="20"/>
    </w:rPr>
  </w:style>
  <w:style w:type="paragraph" w:customStyle="1" w:styleId="Heading51">
    <w:name w:val="Heading 51"/>
    <w:basedOn w:val="Default"/>
    <w:next w:val="Textbody"/>
    <w:rsid w:val="0051302D"/>
    <w:pPr>
      <w:spacing w:before="240" w:after="60"/>
      <w:ind w:left="1008" w:hanging="1008"/>
      <w:outlineLvl w:val="4"/>
    </w:pPr>
    <w:rPr>
      <w:sz w:val="22"/>
    </w:rPr>
  </w:style>
  <w:style w:type="paragraph" w:customStyle="1" w:styleId="Heading61">
    <w:name w:val="Heading 61"/>
    <w:basedOn w:val="Default"/>
    <w:next w:val="Textbody"/>
    <w:rsid w:val="0051302D"/>
    <w:pPr>
      <w:spacing w:before="240" w:after="60"/>
      <w:ind w:left="1152" w:hanging="1152"/>
      <w:outlineLvl w:val="5"/>
    </w:pPr>
    <w:rPr>
      <w:i/>
      <w:sz w:val="22"/>
    </w:rPr>
  </w:style>
  <w:style w:type="paragraph" w:customStyle="1" w:styleId="Heading71">
    <w:name w:val="Heading 71"/>
    <w:basedOn w:val="Default"/>
    <w:next w:val="Textbody"/>
    <w:rsid w:val="0051302D"/>
    <w:pPr>
      <w:spacing w:before="240" w:after="60"/>
      <w:ind w:left="1296" w:hanging="1296"/>
      <w:outlineLvl w:val="6"/>
    </w:pPr>
  </w:style>
  <w:style w:type="paragraph" w:customStyle="1" w:styleId="Heading81">
    <w:name w:val="Heading 81"/>
    <w:basedOn w:val="Default"/>
    <w:next w:val="Textbody"/>
    <w:rsid w:val="0051302D"/>
    <w:pPr>
      <w:spacing w:before="240" w:after="60"/>
      <w:ind w:left="1440" w:hanging="1440"/>
      <w:outlineLvl w:val="7"/>
    </w:pPr>
    <w:rPr>
      <w:i/>
    </w:rPr>
  </w:style>
  <w:style w:type="paragraph" w:customStyle="1" w:styleId="Heading91">
    <w:name w:val="Heading 91"/>
    <w:basedOn w:val="Default"/>
    <w:next w:val="Textbody"/>
    <w:rsid w:val="0051302D"/>
    <w:pPr>
      <w:spacing w:before="240" w:after="60"/>
      <w:ind w:left="1584" w:hanging="1584"/>
      <w:outlineLvl w:val="8"/>
    </w:pPr>
    <w:rPr>
      <w:b/>
      <w:i/>
      <w:sz w:val="18"/>
    </w:rPr>
  </w:style>
  <w:style w:type="character" w:styleId="Nmerodepgina">
    <w:name w:val="page number"/>
    <w:basedOn w:val="Fontepargpadro"/>
    <w:rsid w:val="0051302D"/>
  </w:style>
  <w:style w:type="character" w:styleId="Refdenotaderodap">
    <w:name w:val="footnote reference"/>
    <w:basedOn w:val="Fontepargpadro"/>
    <w:rsid w:val="0051302D"/>
  </w:style>
  <w:style w:type="character" w:customStyle="1" w:styleId="InternetLink">
    <w:name w:val="Internet Link"/>
    <w:basedOn w:val="Fontepargpadro"/>
    <w:rsid w:val="0051302D"/>
    <w:rPr>
      <w:color w:val="0000FF"/>
      <w:u w:val="single"/>
      <w:lang w:val="en-US" w:eastAsia="en-US" w:bidi="en-US"/>
    </w:rPr>
  </w:style>
  <w:style w:type="character" w:styleId="HiperlinkVisitado">
    <w:name w:val="FollowedHyperlink"/>
    <w:basedOn w:val="Fontepargpadro"/>
    <w:uiPriority w:val="99"/>
    <w:rsid w:val="0051302D"/>
  </w:style>
  <w:style w:type="character" w:customStyle="1" w:styleId="ListLabel1">
    <w:name w:val="ListLabel 1"/>
    <w:rsid w:val="0051302D"/>
  </w:style>
  <w:style w:type="character" w:customStyle="1" w:styleId="ListLabel2">
    <w:name w:val="ListLabel 2"/>
    <w:rsid w:val="0051302D"/>
  </w:style>
  <w:style w:type="character" w:customStyle="1" w:styleId="ListLabel3">
    <w:name w:val="ListLabel 3"/>
    <w:rsid w:val="0051302D"/>
  </w:style>
  <w:style w:type="character" w:customStyle="1" w:styleId="ListLabel4">
    <w:name w:val="ListLabel 4"/>
    <w:rsid w:val="0051302D"/>
  </w:style>
  <w:style w:type="character" w:customStyle="1" w:styleId="ListLabel5">
    <w:name w:val="ListLabel 5"/>
    <w:rsid w:val="0051302D"/>
  </w:style>
  <w:style w:type="character" w:customStyle="1" w:styleId="ListLabel6">
    <w:name w:val="ListLabel 6"/>
    <w:rsid w:val="0051302D"/>
  </w:style>
  <w:style w:type="character" w:customStyle="1" w:styleId="ListLabel7">
    <w:name w:val="ListLabel 7"/>
    <w:rsid w:val="0051302D"/>
  </w:style>
  <w:style w:type="character" w:customStyle="1" w:styleId="ListLabel8">
    <w:name w:val="ListLabel 8"/>
    <w:rsid w:val="0051302D"/>
  </w:style>
  <w:style w:type="character" w:customStyle="1" w:styleId="ListLabel9">
    <w:name w:val="ListLabel 9"/>
    <w:rsid w:val="0051302D"/>
  </w:style>
  <w:style w:type="character" w:customStyle="1" w:styleId="ListLabel10">
    <w:name w:val="ListLabel 10"/>
    <w:rsid w:val="0051302D"/>
  </w:style>
  <w:style w:type="character" w:customStyle="1" w:styleId="Bullets">
    <w:name w:val="Bullets"/>
    <w:rsid w:val="0051302D"/>
    <w:rPr>
      <w:rFonts w:ascii="OpenSymbol" w:eastAsia="OpenSymbol" w:hAnsi="OpenSymbol" w:cs="OpenSymbol"/>
    </w:rPr>
  </w:style>
  <w:style w:type="character" w:customStyle="1" w:styleId="ListLabel11">
    <w:name w:val="ListLabel 11"/>
    <w:rsid w:val="0051302D"/>
  </w:style>
  <w:style w:type="character" w:customStyle="1" w:styleId="ListLabel12">
    <w:name w:val="ListLabel 12"/>
    <w:rsid w:val="0051302D"/>
  </w:style>
  <w:style w:type="character" w:customStyle="1" w:styleId="ListLabel13">
    <w:name w:val="ListLabel 13"/>
    <w:rsid w:val="0051302D"/>
  </w:style>
  <w:style w:type="character" w:customStyle="1" w:styleId="ListLabel14">
    <w:name w:val="ListLabel 14"/>
    <w:rsid w:val="0051302D"/>
  </w:style>
  <w:style w:type="character" w:customStyle="1" w:styleId="ListLabel15">
    <w:name w:val="ListLabel 15"/>
    <w:rsid w:val="0051302D"/>
  </w:style>
  <w:style w:type="character" w:customStyle="1" w:styleId="ListLabel16">
    <w:name w:val="ListLabel 16"/>
    <w:rsid w:val="0051302D"/>
  </w:style>
  <w:style w:type="character" w:customStyle="1" w:styleId="ListLabel17">
    <w:name w:val="ListLabel 17"/>
    <w:rsid w:val="0051302D"/>
  </w:style>
  <w:style w:type="character" w:customStyle="1" w:styleId="ListLabel18">
    <w:name w:val="ListLabel 18"/>
    <w:rsid w:val="0051302D"/>
  </w:style>
  <w:style w:type="character" w:customStyle="1" w:styleId="ListLabel19">
    <w:name w:val="ListLabel 19"/>
    <w:rsid w:val="0051302D"/>
  </w:style>
  <w:style w:type="character" w:customStyle="1" w:styleId="ListLabel20">
    <w:name w:val="ListLabel 20"/>
    <w:rsid w:val="0051302D"/>
  </w:style>
  <w:style w:type="character" w:customStyle="1" w:styleId="ListLabel21">
    <w:name w:val="ListLabel 21"/>
    <w:rsid w:val="0051302D"/>
  </w:style>
  <w:style w:type="character" w:customStyle="1" w:styleId="ListLabel22">
    <w:name w:val="ListLabel 22"/>
    <w:rsid w:val="0051302D"/>
  </w:style>
  <w:style w:type="character" w:customStyle="1" w:styleId="ListLabel23">
    <w:name w:val="ListLabel 23"/>
    <w:rsid w:val="0051302D"/>
  </w:style>
  <w:style w:type="character" w:customStyle="1" w:styleId="ListLabel24">
    <w:name w:val="ListLabel 24"/>
    <w:rsid w:val="0051302D"/>
  </w:style>
  <w:style w:type="character" w:customStyle="1" w:styleId="ListLabel25">
    <w:name w:val="ListLabel 25"/>
    <w:rsid w:val="0051302D"/>
  </w:style>
  <w:style w:type="character" w:customStyle="1" w:styleId="ListLabel26">
    <w:name w:val="ListLabel 26"/>
    <w:rsid w:val="0051302D"/>
  </w:style>
  <w:style w:type="character" w:customStyle="1" w:styleId="ListLabel27">
    <w:name w:val="ListLabel 27"/>
    <w:rsid w:val="0051302D"/>
  </w:style>
  <w:style w:type="character" w:customStyle="1" w:styleId="ListLabel28">
    <w:name w:val="ListLabel 28"/>
    <w:rsid w:val="0051302D"/>
  </w:style>
  <w:style w:type="character" w:customStyle="1" w:styleId="ListLabel29">
    <w:name w:val="ListLabel 29"/>
    <w:rsid w:val="0051302D"/>
  </w:style>
  <w:style w:type="character" w:customStyle="1" w:styleId="ListLabel30">
    <w:name w:val="ListLabel 30"/>
    <w:rsid w:val="0051302D"/>
  </w:style>
  <w:style w:type="character" w:customStyle="1" w:styleId="ListLabel31">
    <w:name w:val="ListLabel 31"/>
    <w:rsid w:val="0051302D"/>
    <w:rPr>
      <w:b w:val="0"/>
      <w:bCs w:val="0"/>
    </w:rPr>
  </w:style>
  <w:style w:type="character" w:customStyle="1" w:styleId="ListLabel32">
    <w:name w:val="ListLabel 32"/>
    <w:rsid w:val="0051302D"/>
    <w:rPr>
      <w:rFonts w:cs="Symbol"/>
    </w:rPr>
  </w:style>
  <w:style w:type="character" w:customStyle="1" w:styleId="ListLabel33">
    <w:name w:val="ListLabel 33"/>
    <w:rsid w:val="0051302D"/>
    <w:rPr>
      <w:rFonts w:cs="Courier New"/>
    </w:rPr>
  </w:style>
  <w:style w:type="character" w:customStyle="1" w:styleId="ListLabel34">
    <w:name w:val="ListLabel 34"/>
    <w:rsid w:val="0051302D"/>
    <w:rPr>
      <w:rFonts w:cs="Wingdings"/>
    </w:rPr>
  </w:style>
  <w:style w:type="character" w:customStyle="1" w:styleId="ListLabel35">
    <w:name w:val="ListLabel 35"/>
    <w:rsid w:val="0051302D"/>
    <w:rPr>
      <w:rFonts w:cs="OpenSymbol"/>
    </w:rPr>
  </w:style>
  <w:style w:type="character" w:customStyle="1" w:styleId="NumberingSymbols">
    <w:name w:val="Numbering Symbols"/>
    <w:rsid w:val="0051302D"/>
  </w:style>
  <w:style w:type="paragraph" w:customStyle="1" w:styleId="Heading">
    <w:name w:val="Heading"/>
    <w:basedOn w:val="Default"/>
    <w:next w:val="Textbody"/>
    <w:rsid w:val="0051302D"/>
    <w:pPr>
      <w:keepNext/>
      <w:spacing w:before="240" w:after="120"/>
    </w:pPr>
    <w:rPr>
      <w:rFonts w:eastAsia="DejaVu Sans" w:cs="DejaVu Sans"/>
      <w:sz w:val="28"/>
      <w:szCs w:val="28"/>
    </w:rPr>
  </w:style>
  <w:style w:type="paragraph" w:customStyle="1" w:styleId="Caption1">
    <w:name w:val="Caption1"/>
    <w:basedOn w:val="Default"/>
    <w:rsid w:val="0051302D"/>
    <w:pPr>
      <w:suppressLineNumbers/>
      <w:spacing w:before="120" w:after="120"/>
    </w:pPr>
    <w:rPr>
      <w:i/>
      <w:iCs/>
      <w:sz w:val="24"/>
      <w:szCs w:val="24"/>
    </w:rPr>
  </w:style>
  <w:style w:type="paragraph" w:customStyle="1" w:styleId="Index">
    <w:name w:val="Index"/>
    <w:basedOn w:val="Default"/>
    <w:rsid w:val="0051302D"/>
    <w:pPr>
      <w:suppressLineNumbers/>
    </w:pPr>
  </w:style>
  <w:style w:type="paragraph" w:customStyle="1" w:styleId="Paragraph2">
    <w:name w:val="Paragraph2"/>
    <w:basedOn w:val="Default"/>
    <w:rsid w:val="0051302D"/>
  </w:style>
  <w:style w:type="paragraph" w:styleId="Recuonormal">
    <w:name w:val="Normal Indent"/>
    <w:basedOn w:val="Default"/>
    <w:rsid w:val="0051302D"/>
  </w:style>
  <w:style w:type="paragraph" w:customStyle="1" w:styleId="Contents1">
    <w:name w:val="Contents 1"/>
    <w:basedOn w:val="Default"/>
    <w:rsid w:val="0051302D"/>
    <w:pPr>
      <w:tabs>
        <w:tab w:val="right" w:pos="9360"/>
      </w:tabs>
      <w:spacing w:before="240" w:after="60"/>
      <w:ind w:right="720"/>
    </w:pPr>
  </w:style>
  <w:style w:type="paragraph" w:customStyle="1" w:styleId="Contents2">
    <w:name w:val="Contents 2"/>
    <w:basedOn w:val="Default"/>
    <w:rsid w:val="0051302D"/>
    <w:pPr>
      <w:tabs>
        <w:tab w:val="right" w:pos="12816"/>
      </w:tabs>
      <w:ind w:left="432" w:right="720"/>
    </w:pPr>
  </w:style>
  <w:style w:type="paragraph" w:customStyle="1" w:styleId="Contents3">
    <w:name w:val="Contents 3"/>
    <w:basedOn w:val="Default"/>
    <w:rsid w:val="0051302D"/>
    <w:pPr>
      <w:tabs>
        <w:tab w:val="left" w:pos="8352"/>
        <w:tab w:val="right" w:pos="16272"/>
      </w:tabs>
      <w:ind w:left="864"/>
    </w:pPr>
  </w:style>
  <w:style w:type="paragraph" w:customStyle="1" w:styleId="Header1">
    <w:name w:val="Header1"/>
    <w:basedOn w:val="Default"/>
    <w:rsid w:val="0051302D"/>
    <w:pPr>
      <w:suppressLineNumbers/>
      <w:tabs>
        <w:tab w:val="center" w:pos="4320"/>
        <w:tab w:val="right" w:pos="8640"/>
      </w:tabs>
    </w:pPr>
  </w:style>
  <w:style w:type="paragraph" w:customStyle="1" w:styleId="Footer1">
    <w:name w:val="Footer1"/>
    <w:basedOn w:val="Default"/>
    <w:rsid w:val="0051302D"/>
    <w:pPr>
      <w:suppressLineNumbers/>
      <w:tabs>
        <w:tab w:val="center" w:pos="4320"/>
        <w:tab w:val="right" w:pos="8640"/>
      </w:tabs>
    </w:pPr>
  </w:style>
  <w:style w:type="paragraph" w:customStyle="1" w:styleId="Paragraph3">
    <w:name w:val="Paragraph3"/>
    <w:basedOn w:val="Default"/>
    <w:rsid w:val="0051302D"/>
  </w:style>
  <w:style w:type="paragraph" w:customStyle="1" w:styleId="Paragraph4">
    <w:name w:val="Paragraph4"/>
    <w:basedOn w:val="Default"/>
    <w:rsid w:val="0051302D"/>
  </w:style>
  <w:style w:type="paragraph" w:customStyle="1" w:styleId="Tabletext">
    <w:name w:val="Tabletext"/>
    <w:basedOn w:val="Default"/>
    <w:rsid w:val="0051302D"/>
  </w:style>
  <w:style w:type="paragraph" w:customStyle="1" w:styleId="Contents4">
    <w:name w:val="Contents 4"/>
    <w:basedOn w:val="Default"/>
    <w:rsid w:val="0051302D"/>
    <w:pPr>
      <w:tabs>
        <w:tab w:val="right" w:leader="dot" w:pos="13589"/>
      </w:tabs>
      <w:ind w:left="600"/>
    </w:pPr>
  </w:style>
  <w:style w:type="paragraph" w:customStyle="1" w:styleId="Contents5">
    <w:name w:val="Contents 5"/>
    <w:basedOn w:val="Default"/>
    <w:rsid w:val="0051302D"/>
    <w:pPr>
      <w:tabs>
        <w:tab w:val="right" w:leader="dot" w:pos="14906"/>
      </w:tabs>
      <w:ind w:left="800"/>
    </w:pPr>
  </w:style>
  <w:style w:type="paragraph" w:customStyle="1" w:styleId="Contents6">
    <w:name w:val="Contents 6"/>
    <w:basedOn w:val="Default"/>
    <w:rsid w:val="0051302D"/>
    <w:pPr>
      <w:tabs>
        <w:tab w:val="right" w:leader="dot" w:pos="16223"/>
      </w:tabs>
      <w:ind w:left="1000"/>
    </w:pPr>
  </w:style>
  <w:style w:type="paragraph" w:customStyle="1" w:styleId="Contents7">
    <w:name w:val="Contents 7"/>
    <w:basedOn w:val="Default"/>
    <w:rsid w:val="0051302D"/>
    <w:pPr>
      <w:tabs>
        <w:tab w:val="right" w:leader="dot" w:pos="17540"/>
      </w:tabs>
      <w:ind w:left="1200"/>
    </w:pPr>
  </w:style>
  <w:style w:type="paragraph" w:customStyle="1" w:styleId="Contents8">
    <w:name w:val="Contents 8"/>
    <w:basedOn w:val="Default"/>
    <w:rsid w:val="0051302D"/>
    <w:pPr>
      <w:tabs>
        <w:tab w:val="right" w:leader="dot" w:pos="18857"/>
      </w:tabs>
      <w:ind w:left="1400"/>
    </w:pPr>
  </w:style>
  <w:style w:type="paragraph" w:customStyle="1" w:styleId="Contents9">
    <w:name w:val="Contents 9"/>
    <w:basedOn w:val="Default"/>
    <w:rsid w:val="0051302D"/>
    <w:pPr>
      <w:tabs>
        <w:tab w:val="right" w:leader="dot" w:pos="20174"/>
      </w:tabs>
      <w:ind w:left="1600"/>
    </w:pPr>
  </w:style>
  <w:style w:type="paragraph" w:customStyle="1" w:styleId="Bullet1">
    <w:name w:val="Bullet1"/>
    <w:basedOn w:val="Default"/>
    <w:rsid w:val="0051302D"/>
  </w:style>
  <w:style w:type="paragraph" w:customStyle="1" w:styleId="Bullet2">
    <w:name w:val="Bullet2"/>
    <w:basedOn w:val="Default"/>
    <w:rsid w:val="0051302D"/>
  </w:style>
  <w:style w:type="paragraph" w:styleId="MapadoDocumento">
    <w:name w:val="Document Map"/>
    <w:basedOn w:val="Default"/>
    <w:link w:val="MapadoDocumentoChar"/>
    <w:rsid w:val="0051302D"/>
  </w:style>
  <w:style w:type="character" w:customStyle="1" w:styleId="MapadoDocumentoChar">
    <w:name w:val="Mapa do Documento Char"/>
    <w:basedOn w:val="Fontepargpadro"/>
    <w:link w:val="MapadoDocumento"/>
    <w:rsid w:val="0051302D"/>
    <w:rPr>
      <w:rFonts w:ascii="Arial" w:eastAsia="Times New Roman" w:hAnsi="Arial" w:cs="Times New Roman"/>
      <w:color w:val="00000A"/>
      <w:sz w:val="20"/>
      <w:szCs w:val="20"/>
      <w:lang w:val="en-US"/>
    </w:rPr>
  </w:style>
  <w:style w:type="paragraph" w:styleId="Textodenotaderodap">
    <w:name w:val="footnote text"/>
    <w:basedOn w:val="Default"/>
    <w:link w:val="TextodenotaderodapChar"/>
    <w:rsid w:val="0051302D"/>
  </w:style>
  <w:style w:type="character" w:customStyle="1" w:styleId="TextodenotaderodapChar">
    <w:name w:val="Texto de nota de rodapé Char"/>
    <w:basedOn w:val="Fontepargpadro"/>
    <w:link w:val="Textodenotaderodap"/>
    <w:rsid w:val="0051302D"/>
    <w:rPr>
      <w:rFonts w:ascii="Arial" w:eastAsia="Times New Roman" w:hAnsi="Arial" w:cs="Times New Roman"/>
      <w:color w:val="00000A"/>
      <w:sz w:val="20"/>
      <w:szCs w:val="20"/>
      <w:lang w:val="en-US"/>
    </w:rPr>
  </w:style>
  <w:style w:type="paragraph" w:customStyle="1" w:styleId="MainTitle">
    <w:name w:val="Main Title"/>
    <w:basedOn w:val="Default"/>
    <w:rsid w:val="0051302D"/>
  </w:style>
  <w:style w:type="paragraph" w:customStyle="1" w:styleId="Paragraph1">
    <w:name w:val="Paragraph1"/>
    <w:basedOn w:val="Default"/>
    <w:rsid w:val="0051302D"/>
  </w:style>
  <w:style w:type="paragraph" w:styleId="Corpodetexto2">
    <w:name w:val="Body Text 2"/>
    <w:basedOn w:val="Default"/>
    <w:link w:val="Corpodetexto2Char"/>
    <w:rsid w:val="0051302D"/>
  </w:style>
  <w:style w:type="character" w:customStyle="1" w:styleId="Corpodetexto2Char">
    <w:name w:val="Corpo de texto 2 Char"/>
    <w:basedOn w:val="Fontepargpadro"/>
    <w:link w:val="Corpodetexto2"/>
    <w:rsid w:val="0051302D"/>
    <w:rPr>
      <w:rFonts w:ascii="Arial" w:eastAsia="Times New Roman" w:hAnsi="Arial" w:cs="Times New Roman"/>
      <w:color w:val="00000A"/>
      <w:sz w:val="20"/>
      <w:szCs w:val="20"/>
      <w:lang w:val="en-US"/>
    </w:rPr>
  </w:style>
  <w:style w:type="paragraph" w:customStyle="1" w:styleId="Textbodyindent">
    <w:name w:val="Text body indent"/>
    <w:basedOn w:val="Default"/>
    <w:rsid w:val="0051302D"/>
    <w:pPr>
      <w:ind w:left="720"/>
    </w:pPr>
    <w:rPr>
      <w:i/>
      <w:color w:val="0000FF"/>
      <w:u w:val="single"/>
    </w:rPr>
  </w:style>
  <w:style w:type="paragraph" w:customStyle="1" w:styleId="Body">
    <w:name w:val="Body"/>
    <w:basedOn w:val="Default"/>
    <w:rsid w:val="0051302D"/>
  </w:style>
  <w:style w:type="paragraph" w:customStyle="1" w:styleId="Bullet">
    <w:name w:val="Bullet"/>
    <w:basedOn w:val="Default"/>
    <w:rsid w:val="0051302D"/>
  </w:style>
  <w:style w:type="paragraph" w:customStyle="1" w:styleId="InfoBlue">
    <w:name w:val="InfoBlue"/>
    <w:basedOn w:val="Default"/>
    <w:rsid w:val="0051302D"/>
  </w:style>
  <w:style w:type="paragraph" w:styleId="Recuodecorpodetexto2">
    <w:name w:val="Body Text Indent 2"/>
    <w:basedOn w:val="Default"/>
    <w:link w:val="Recuodecorpodetexto2Char"/>
    <w:rsid w:val="0051302D"/>
  </w:style>
  <w:style w:type="character" w:customStyle="1" w:styleId="Recuodecorpodetexto2Char">
    <w:name w:val="Recuo de corpo de texto 2 Char"/>
    <w:basedOn w:val="Fontepargpadro"/>
    <w:link w:val="Recuodecorpodetexto2"/>
    <w:rsid w:val="0051302D"/>
    <w:rPr>
      <w:rFonts w:ascii="Arial" w:eastAsia="Times New Roman" w:hAnsi="Arial" w:cs="Times New Roman"/>
      <w:color w:val="00000A"/>
      <w:sz w:val="20"/>
      <w:szCs w:val="20"/>
      <w:lang w:val="en-US"/>
    </w:rPr>
  </w:style>
  <w:style w:type="paragraph" w:customStyle="1" w:styleId="Heading110">
    <w:name w:val="Heading 11"/>
    <w:basedOn w:val="Default"/>
    <w:next w:val="Textbody"/>
    <w:rsid w:val="0051302D"/>
    <w:pPr>
      <w:keepNext/>
      <w:spacing w:before="120" w:after="60"/>
    </w:pPr>
    <w:rPr>
      <w:b/>
      <w:sz w:val="24"/>
    </w:rPr>
  </w:style>
  <w:style w:type="paragraph" w:customStyle="1" w:styleId="Heading210">
    <w:name w:val="Heading 21"/>
    <w:basedOn w:val="Heading110"/>
    <w:next w:val="Textbody"/>
    <w:rsid w:val="0051302D"/>
    <w:pPr>
      <w:ind w:left="576" w:hanging="576"/>
      <w:outlineLvl w:val="1"/>
    </w:pPr>
    <w:rPr>
      <w:sz w:val="20"/>
    </w:rPr>
  </w:style>
  <w:style w:type="paragraph" w:customStyle="1" w:styleId="Heading310">
    <w:name w:val="Heading 31"/>
    <w:basedOn w:val="Heading110"/>
    <w:next w:val="Textbody"/>
    <w:rsid w:val="0051302D"/>
    <w:pPr>
      <w:ind w:left="720" w:hanging="720"/>
      <w:outlineLvl w:val="2"/>
    </w:pPr>
    <w:rPr>
      <w:i/>
      <w:sz w:val="20"/>
    </w:rPr>
  </w:style>
  <w:style w:type="paragraph" w:customStyle="1" w:styleId="Heading410">
    <w:name w:val="Heading 41"/>
    <w:basedOn w:val="Heading110"/>
    <w:next w:val="Textbody"/>
    <w:rsid w:val="0051302D"/>
    <w:pPr>
      <w:ind w:left="864" w:hanging="864"/>
      <w:outlineLvl w:val="3"/>
    </w:pPr>
    <w:rPr>
      <w:sz w:val="20"/>
    </w:rPr>
  </w:style>
  <w:style w:type="paragraph" w:customStyle="1" w:styleId="Heading510">
    <w:name w:val="Heading 51"/>
    <w:basedOn w:val="Default"/>
    <w:next w:val="Textbody"/>
    <w:rsid w:val="0051302D"/>
    <w:pPr>
      <w:spacing w:before="240" w:after="60"/>
      <w:ind w:left="1008" w:hanging="1008"/>
      <w:outlineLvl w:val="4"/>
    </w:pPr>
    <w:rPr>
      <w:sz w:val="22"/>
    </w:rPr>
  </w:style>
  <w:style w:type="paragraph" w:customStyle="1" w:styleId="Heading610">
    <w:name w:val="Heading 61"/>
    <w:basedOn w:val="Default"/>
    <w:next w:val="Textbody"/>
    <w:rsid w:val="0051302D"/>
    <w:pPr>
      <w:spacing w:before="240" w:after="60"/>
      <w:ind w:left="1152" w:hanging="1152"/>
      <w:outlineLvl w:val="5"/>
    </w:pPr>
    <w:rPr>
      <w:i/>
      <w:sz w:val="22"/>
    </w:rPr>
  </w:style>
  <w:style w:type="paragraph" w:customStyle="1" w:styleId="Heading710">
    <w:name w:val="Heading 71"/>
    <w:basedOn w:val="Default"/>
    <w:next w:val="Textbody"/>
    <w:rsid w:val="0051302D"/>
    <w:pPr>
      <w:spacing w:before="240" w:after="60"/>
      <w:ind w:left="1296" w:hanging="1296"/>
      <w:outlineLvl w:val="6"/>
    </w:pPr>
  </w:style>
  <w:style w:type="paragraph" w:customStyle="1" w:styleId="Heading810">
    <w:name w:val="Heading 81"/>
    <w:basedOn w:val="Default"/>
    <w:next w:val="Textbody"/>
    <w:rsid w:val="0051302D"/>
    <w:pPr>
      <w:spacing w:before="240" w:after="60"/>
      <w:ind w:left="1440" w:hanging="1440"/>
      <w:outlineLvl w:val="7"/>
    </w:pPr>
    <w:rPr>
      <w:i/>
    </w:rPr>
  </w:style>
  <w:style w:type="paragraph" w:customStyle="1" w:styleId="Heading910">
    <w:name w:val="Heading 91"/>
    <w:basedOn w:val="Default"/>
    <w:next w:val="Textbody"/>
    <w:rsid w:val="0051302D"/>
    <w:pPr>
      <w:spacing w:before="240" w:after="60"/>
      <w:ind w:left="1584" w:hanging="1584"/>
      <w:outlineLvl w:val="8"/>
    </w:pPr>
    <w:rPr>
      <w:b/>
      <w:i/>
      <w:sz w:val="18"/>
    </w:rPr>
  </w:style>
  <w:style w:type="paragraph" w:customStyle="1" w:styleId="Caption10">
    <w:name w:val="Caption1"/>
    <w:basedOn w:val="Default"/>
    <w:rsid w:val="0051302D"/>
    <w:pPr>
      <w:suppressLineNumbers/>
      <w:spacing w:before="120" w:after="120"/>
    </w:pPr>
    <w:rPr>
      <w:i/>
      <w:iCs/>
      <w:sz w:val="24"/>
      <w:szCs w:val="24"/>
    </w:rPr>
  </w:style>
  <w:style w:type="paragraph" w:customStyle="1" w:styleId="Header10">
    <w:name w:val="Header1"/>
    <w:basedOn w:val="Default"/>
    <w:rsid w:val="0051302D"/>
    <w:pPr>
      <w:suppressLineNumbers/>
      <w:tabs>
        <w:tab w:val="center" w:pos="4320"/>
        <w:tab w:val="right" w:pos="8640"/>
      </w:tabs>
    </w:pPr>
  </w:style>
  <w:style w:type="paragraph" w:customStyle="1" w:styleId="Footer10">
    <w:name w:val="Footer1"/>
    <w:basedOn w:val="Default"/>
    <w:rsid w:val="0051302D"/>
    <w:pPr>
      <w:suppressLineNumbers/>
      <w:tabs>
        <w:tab w:val="center" w:pos="4320"/>
        <w:tab w:val="right" w:pos="8640"/>
      </w:tabs>
    </w:pPr>
  </w:style>
  <w:style w:type="paragraph" w:customStyle="1" w:styleId="Ttulo10">
    <w:name w:val="Título1"/>
    <w:basedOn w:val="Default"/>
    <w:next w:val="Corpodetexto"/>
    <w:rsid w:val="0051302D"/>
    <w:pPr>
      <w:keepNext/>
      <w:widowControl w:val="0"/>
      <w:tabs>
        <w:tab w:val="clear" w:pos="709"/>
      </w:tabs>
      <w:overflowPunct/>
      <w:spacing w:before="240" w:after="120" w:line="100" w:lineRule="atLeast"/>
      <w:jc w:val="center"/>
    </w:pPr>
    <w:rPr>
      <w:rFonts w:eastAsia="DejaVu Sans" w:cs="DejaVu Sans"/>
      <w:b/>
      <w:bCs/>
      <w:color w:val="auto"/>
      <w:kern w:val="1"/>
      <w:sz w:val="36"/>
      <w:szCs w:val="36"/>
      <w:lang w:val="pt-BR" w:eastAsia="ar-SA"/>
    </w:rPr>
  </w:style>
  <w:style w:type="paragraph" w:customStyle="1" w:styleId="PargrafodaLista1">
    <w:name w:val="Parágrafo da Lista1"/>
    <w:basedOn w:val="Default"/>
    <w:rsid w:val="00AF1F25"/>
    <w:pPr>
      <w:widowControl w:val="0"/>
      <w:tabs>
        <w:tab w:val="clear" w:pos="709"/>
      </w:tabs>
      <w:overflowPunct/>
      <w:spacing w:line="276" w:lineRule="auto"/>
    </w:pPr>
    <w:rPr>
      <w:rFonts w:ascii="Calibri" w:eastAsia="DejaVu Sans" w:hAnsi="Calibri" w:cs="Tahoma"/>
      <w:color w:val="auto"/>
      <w:kern w:val="1"/>
      <w:sz w:val="22"/>
      <w:szCs w:val="22"/>
      <w:lang w:val="pt-BR" w:eastAsia="ar-SA"/>
    </w:rPr>
  </w:style>
  <w:style w:type="paragraph" w:customStyle="1" w:styleId="NaturezaAcadmica">
    <w:name w:val="Natureza Acadêmica"/>
    <w:basedOn w:val="Normal"/>
    <w:rsid w:val="00360030"/>
    <w:pPr>
      <w:widowControl w:val="0"/>
      <w:spacing w:before="0" w:line="240" w:lineRule="auto"/>
      <w:ind w:left="4253" w:firstLine="0"/>
      <w:jc w:val="left"/>
    </w:pPr>
    <w:rPr>
      <w:rFonts w:ascii="Arial" w:eastAsia="Times New Roman" w:hAnsi="Arial" w:cs="Times New Roman"/>
      <w:b/>
      <w:sz w:val="20"/>
      <w:szCs w:val="20"/>
      <w:lang w:val="en-US" w:eastAsia="pt-BR" w:bidi="en-US"/>
    </w:rPr>
  </w:style>
  <w:style w:type="paragraph" w:styleId="Legenda">
    <w:name w:val="caption"/>
    <w:basedOn w:val="Normal"/>
    <w:next w:val="Normal"/>
    <w:uiPriority w:val="35"/>
    <w:unhideWhenUsed/>
    <w:qFormat/>
    <w:rsid w:val="00331C2A"/>
    <w:pPr>
      <w:spacing w:before="0"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331C2A"/>
    <w:pPr>
      <w:ind w:left="0"/>
    </w:pPr>
  </w:style>
  <w:style w:type="paragraph" w:customStyle="1" w:styleId="fontnb">
    <w:name w:val="fontnb"/>
    <w:basedOn w:val="Normal"/>
    <w:rsid w:val="00806E77"/>
    <w:pPr>
      <w:spacing w:before="100" w:beforeAutospacing="1" w:after="100" w:afterAutospacing="1" w:line="240" w:lineRule="auto"/>
      <w:ind w:left="0" w:firstLine="0"/>
      <w:jc w:val="left"/>
    </w:pPr>
    <w:rPr>
      <w:rFonts w:ascii="Tahoma" w:eastAsia="Times New Roman" w:hAnsi="Tahoma" w:cs="Tahoma"/>
      <w:b/>
      <w:bCs/>
      <w:color w:val="000000"/>
      <w:sz w:val="21"/>
      <w:szCs w:val="21"/>
      <w:lang w:eastAsia="pt-BR"/>
    </w:rPr>
  </w:style>
  <w:style w:type="paragraph" w:customStyle="1" w:styleId="fontl">
    <w:name w:val="fontl"/>
    <w:basedOn w:val="Normal"/>
    <w:rsid w:val="00806E77"/>
    <w:pPr>
      <w:spacing w:before="100" w:beforeAutospacing="1" w:after="100" w:afterAutospacing="1" w:line="240" w:lineRule="auto"/>
      <w:ind w:left="0" w:firstLine="0"/>
      <w:jc w:val="left"/>
    </w:pPr>
    <w:rPr>
      <w:rFonts w:ascii="Tahoma" w:eastAsia="Times New Roman" w:hAnsi="Tahoma" w:cs="Tahoma"/>
      <w:color w:val="000000"/>
      <w:lang w:eastAsia="pt-BR"/>
    </w:rPr>
  </w:style>
  <w:style w:type="paragraph" w:customStyle="1" w:styleId="fontx">
    <w:name w:val="fontx"/>
    <w:basedOn w:val="Normal"/>
    <w:rsid w:val="00806E77"/>
    <w:pPr>
      <w:spacing w:before="100" w:beforeAutospacing="1" w:after="100" w:afterAutospacing="1" w:line="240" w:lineRule="auto"/>
      <w:ind w:left="0" w:firstLine="0"/>
      <w:jc w:val="left"/>
    </w:pPr>
    <w:rPr>
      <w:rFonts w:ascii="Tahoma" w:eastAsia="Times New Roman" w:hAnsi="Tahoma" w:cs="Tahoma"/>
      <w:b/>
      <w:bCs/>
      <w:color w:val="000000"/>
      <w:sz w:val="26"/>
      <w:szCs w:val="26"/>
      <w:lang w:eastAsia="pt-BR"/>
    </w:rPr>
  </w:style>
  <w:style w:type="paragraph" w:customStyle="1" w:styleId="fontxb">
    <w:name w:val="fontxb"/>
    <w:basedOn w:val="Normal"/>
    <w:rsid w:val="00806E77"/>
    <w:pPr>
      <w:spacing w:before="100" w:beforeAutospacing="1" w:after="100" w:afterAutospacing="1" w:line="240" w:lineRule="auto"/>
      <w:ind w:left="0" w:firstLine="0"/>
      <w:jc w:val="left"/>
    </w:pPr>
    <w:rPr>
      <w:rFonts w:ascii="Tahoma" w:eastAsia="Times New Roman" w:hAnsi="Tahoma" w:cs="Tahoma"/>
      <w:b/>
      <w:bCs/>
      <w:color w:val="000000"/>
      <w:sz w:val="30"/>
      <w:szCs w:val="30"/>
      <w:lang w:eastAsia="pt-BR"/>
    </w:rPr>
  </w:style>
  <w:style w:type="paragraph" w:customStyle="1" w:styleId="fonts">
    <w:name w:val="fonts"/>
    <w:basedOn w:val="Normal"/>
    <w:rsid w:val="00806E77"/>
    <w:pPr>
      <w:spacing w:before="100" w:beforeAutospacing="1" w:after="100" w:afterAutospacing="1" w:line="240" w:lineRule="auto"/>
      <w:ind w:left="0" w:firstLine="0"/>
      <w:jc w:val="left"/>
    </w:pPr>
    <w:rPr>
      <w:rFonts w:ascii="Tahoma" w:eastAsia="Times New Roman" w:hAnsi="Tahoma" w:cs="Tahoma"/>
      <w:color w:val="000000"/>
      <w:sz w:val="19"/>
      <w:szCs w:val="19"/>
      <w:lang w:eastAsia="pt-BR"/>
    </w:rPr>
  </w:style>
  <w:style w:type="paragraph" w:customStyle="1" w:styleId="fontsb">
    <w:name w:val="fontsb"/>
    <w:basedOn w:val="Normal"/>
    <w:rsid w:val="00806E77"/>
    <w:pPr>
      <w:spacing w:before="100" w:beforeAutospacing="1" w:after="100" w:afterAutospacing="1" w:line="240" w:lineRule="auto"/>
      <w:ind w:left="0" w:firstLine="0"/>
      <w:jc w:val="left"/>
    </w:pPr>
    <w:rPr>
      <w:rFonts w:ascii="Tahoma" w:eastAsia="Times New Roman" w:hAnsi="Tahoma" w:cs="Tahoma"/>
      <w:b/>
      <w:bCs/>
      <w:color w:val="000000"/>
      <w:sz w:val="19"/>
      <w:szCs w:val="19"/>
      <w:lang w:eastAsia="pt-BR"/>
    </w:rPr>
  </w:style>
  <w:style w:type="character" w:customStyle="1" w:styleId="apple-style-span">
    <w:name w:val="apple-style-span"/>
    <w:basedOn w:val="Fontepargpadro"/>
    <w:rsid w:val="00B66185"/>
  </w:style>
  <w:style w:type="table" w:styleId="SombreamentoMdio1-nfase3">
    <w:name w:val="Medium Shading 1 Accent 3"/>
    <w:basedOn w:val="Tabelanormal"/>
    <w:uiPriority w:val="63"/>
    <w:rsid w:val="00424D1E"/>
    <w:pPr>
      <w:spacing w:before="0" w:line="240" w:lineRule="auto"/>
      <w:ind w:left="0" w:firstLine="0"/>
      <w:jc w:val="left"/>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PargrafodaLista2">
    <w:name w:val="Parágrafo da Lista2"/>
    <w:basedOn w:val="Normal"/>
    <w:rsid w:val="009C6D85"/>
    <w:pPr>
      <w:spacing w:before="0" w:after="200" w:line="276" w:lineRule="auto"/>
      <w:ind w:left="720" w:firstLine="0"/>
      <w:contextualSpacing/>
      <w:jc w:val="left"/>
    </w:pPr>
    <w:rPr>
      <w:rFonts w:ascii="Calibri" w:eastAsia="Times New Roman" w:hAnsi="Calibri" w:cs="Times New Roman"/>
      <w:lang w:eastAsia="pt-BR"/>
    </w:rPr>
  </w:style>
  <w:style w:type="table" w:styleId="GradeMdia1-nfase3">
    <w:name w:val="Medium Grid 1 Accent 3"/>
    <w:basedOn w:val="Tabelanormal"/>
    <w:uiPriority w:val="67"/>
    <w:rsid w:val="000221D4"/>
    <w:pPr>
      <w:spacing w:before="0" w:line="240" w:lineRule="auto"/>
      <w:ind w:left="0" w:firstLine="0"/>
      <w:jc w:val="left"/>
    </w:pPr>
    <w:rPr>
      <w:rFonts w:eastAsiaTheme="minorEastAsia"/>
      <w:lang w:eastAsia="pt-BR"/>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Clara-nfase3">
    <w:name w:val="Light List Accent 3"/>
    <w:basedOn w:val="Tabelanormal"/>
    <w:uiPriority w:val="61"/>
    <w:rsid w:val="008D58BA"/>
    <w:pPr>
      <w:spacing w:before="0" w:line="240" w:lineRule="auto"/>
      <w:ind w:left="0" w:firstLine="0"/>
      <w:jc w:val="left"/>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Fontepargpadro"/>
    <w:rsid w:val="007F54BE"/>
  </w:style>
  <w:style w:type="character" w:styleId="Forte">
    <w:name w:val="Strong"/>
    <w:basedOn w:val="Fontepargpadro"/>
    <w:uiPriority w:val="22"/>
    <w:qFormat/>
    <w:rsid w:val="00547086"/>
    <w:rPr>
      <w:b/>
      <w:bCs/>
    </w:rPr>
  </w:style>
  <w:style w:type="table" w:styleId="GradeClara-nfase3">
    <w:name w:val="Light Grid Accent 3"/>
    <w:basedOn w:val="Tabelanormal"/>
    <w:uiPriority w:val="62"/>
    <w:rsid w:val="006F42FF"/>
    <w:pPr>
      <w:spacing w:before="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nfase">
    <w:name w:val="Emphasis"/>
    <w:basedOn w:val="Fontepargpadro"/>
    <w:uiPriority w:val="20"/>
    <w:qFormat/>
    <w:rsid w:val="0018119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before="200" w:line="360" w:lineRule="auto"/>
        <w:ind w:left="516" w:hanging="50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page number" w:uiPriority="0"/>
    <w:lsdException w:name="List" w:uiPriority="0"/>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E3E"/>
  </w:style>
  <w:style w:type="paragraph" w:styleId="Ttulo1">
    <w:name w:val="heading 1"/>
    <w:basedOn w:val="Normal"/>
    <w:next w:val="Normal"/>
    <w:link w:val="Ttulo1Char"/>
    <w:uiPriority w:val="9"/>
    <w:qFormat/>
    <w:rsid w:val="00423D27"/>
    <w:pPr>
      <w:keepNext/>
      <w:tabs>
        <w:tab w:val="num" w:pos="0"/>
      </w:tabs>
      <w:suppressAutoHyphens/>
      <w:spacing w:before="240" w:after="60"/>
      <w:outlineLvl w:val="0"/>
    </w:pPr>
    <w:rPr>
      <w:rFonts w:ascii="Arial" w:eastAsia="Times New Roman" w:hAnsi="Arial" w:cs="Times New Roman"/>
      <w:b/>
      <w:bCs/>
      <w:kern w:val="1"/>
      <w:sz w:val="24"/>
      <w:szCs w:val="32"/>
      <w:lang w:eastAsia="ar-SA"/>
    </w:rPr>
  </w:style>
  <w:style w:type="paragraph" w:styleId="Ttulo2">
    <w:name w:val="heading 2"/>
    <w:basedOn w:val="Normal"/>
    <w:next w:val="Normal"/>
    <w:link w:val="Ttulo2Char"/>
    <w:uiPriority w:val="9"/>
    <w:qFormat/>
    <w:rsid w:val="00423D27"/>
    <w:pPr>
      <w:keepNext/>
      <w:suppressAutoHyphens/>
      <w:spacing w:before="240" w:after="60"/>
      <w:outlineLvl w:val="1"/>
    </w:pPr>
    <w:rPr>
      <w:rFonts w:ascii="Arial" w:eastAsia="Calibri" w:hAnsi="Arial" w:cs="Arial"/>
      <w:bCs/>
      <w:iCs/>
      <w:sz w:val="24"/>
      <w:szCs w:val="28"/>
      <w:lang w:eastAsia="ar-SA"/>
    </w:rPr>
  </w:style>
  <w:style w:type="paragraph" w:styleId="Ttulo3">
    <w:name w:val="heading 3"/>
    <w:basedOn w:val="Normal"/>
    <w:next w:val="Normal"/>
    <w:link w:val="Ttulo3Char"/>
    <w:uiPriority w:val="9"/>
    <w:unhideWhenUsed/>
    <w:qFormat/>
    <w:rsid w:val="00423D27"/>
    <w:pPr>
      <w:keepNext/>
      <w:keepLines/>
      <w:outlineLvl w:val="2"/>
    </w:pPr>
    <w:rPr>
      <w:rFonts w:ascii="Arial" w:eastAsiaTheme="majorEastAsia" w:hAnsi="Arial" w:cstheme="majorBidi"/>
      <w:bCs/>
      <w:color w:val="000000" w:themeColor="text1"/>
      <w:sz w:val="24"/>
    </w:rPr>
  </w:style>
  <w:style w:type="paragraph" w:styleId="Ttulo4">
    <w:name w:val="heading 4"/>
    <w:basedOn w:val="Normal"/>
    <w:next w:val="Normal"/>
    <w:link w:val="Ttulo4Char"/>
    <w:uiPriority w:val="9"/>
    <w:unhideWhenUsed/>
    <w:qFormat/>
    <w:rsid w:val="00423D27"/>
    <w:pPr>
      <w:keepNext/>
      <w:keepLines/>
      <w:outlineLvl w:val="3"/>
    </w:pPr>
    <w:rPr>
      <w:rFonts w:ascii="Arial" w:eastAsiaTheme="majorEastAsia" w:hAnsi="Arial" w:cstheme="majorBidi"/>
      <w:bCs/>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23D27"/>
    <w:rPr>
      <w:rFonts w:ascii="Arial" w:eastAsia="Times New Roman" w:hAnsi="Arial" w:cs="Times New Roman"/>
      <w:b/>
      <w:bCs/>
      <w:kern w:val="1"/>
      <w:sz w:val="24"/>
      <w:szCs w:val="32"/>
      <w:lang w:eastAsia="ar-SA"/>
    </w:rPr>
  </w:style>
  <w:style w:type="character" w:customStyle="1" w:styleId="Ttulo2Char">
    <w:name w:val="Título 2 Char"/>
    <w:basedOn w:val="Fontepargpadro"/>
    <w:link w:val="Ttulo2"/>
    <w:uiPriority w:val="9"/>
    <w:rsid w:val="00423D27"/>
    <w:rPr>
      <w:rFonts w:ascii="Arial" w:eastAsia="Calibri" w:hAnsi="Arial" w:cs="Arial"/>
      <w:bCs/>
      <w:iCs/>
      <w:sz w:val="24"/>
      <w:szCs w:val="28"/>
      <w:lang w:eastAsia="ar-SA"/>
    </w:rPr>
  </w:style>
  <w:style w:type="character" w:customStyle="1" w:styleId="Ttulo3Char">
    <w:name w:val="Título 3 Char"/>
    <w:basedOn w:val="Fontepargpadro"/>
    <w:link w:val="Ttulo3"/>
    <w:uiPriority w:val="9"/>
    <w:rsid w:val="00423D27"/>
    <w:rPr>
      <w:rFonts w:ascii="Arial" w:eastAsiaTheme="majorEastAsia" w:hAnsi="Arial" w:cstheme="majorBidi"/>
      <w:bCs/>
      <w:color w:val="000000" w:themeColor="text1"/>
      <w:sz w:val="24"/>
    </w:rPr>
  </w:style>
  <w:style w:type="character" w:customStyle="1" w:styleId="Ttulo4Char">
    <w:name w:val="Título 4 Char"/>
    <w:basedOn w:val="Fontepargpadro"/>
    <w:link w:val="Ttulo4"/>
    <w:uiPriority w:val="9"/>
    <w:rsid w:val="00196D4F"/>
    <w:rPr>
      <w:rFonts w:ascii="Arial" w:eastAsiaTheme="majorEastAsia" w:hAnsi="Arial" w:cstheme="majorBidi"/>
      <w:bCs/>
      <w:iCs/>
      <w:sz w:val="24"/>
    </w:rPr>
  </w:style>
  <w:style w:type="character" w:customStyle="1" w:styleId="WW8Num2z0">
    <w:name w:val="WW8Num2z0"/>
    <w:rsid w:val="000035C3"/>
    <w:rPr>
      <w:rFonts w:ascii="Symbol" w:hAnsi="Symbol" w:cs="StarSymbol"/>
      <w:sz w:val="18"/>
      <w:szCs w:val="18"/>
    </w:rPr>
  </w:style>
  <w:style w:type="character" w:customStyle="1" w:styleId="WW8Num3z0">
    <w:name w:val="WW8Num3z0"/>
    <w:rsid w:val="000035C3"/>
    <w:rPr>
      <w:rFonts w:ascii="Symbol" w:hAnsi="Symbol"/>
    </w:rPr>
  </w:style>
  <w:style w:type="character" w:customStyle="1" w:styleId="WW8Num4z0">
    <w:name w:val="WW8Num4z0"/>
    <w:rsid w:val="000035C3"/>
    <w:rPr>
      <w:rFonts w:ascii="Symbol" w:hAnsi="Symbol"/>
    </w:rPr>
  </w:style>
  <w:style w:type="character" w:customStyle="1" w:styleId="WW8Num5z0">
    <w:name w:val="WW8Num5z0"/>
    <w:rsid w:val="000035C3"/>
    <w:rPr>
      <w:b/>
      <w:color w:val="auto"/>
      <w:sz w:val="24"/>
      <w:szCs w:val="24"/>
    </w:rPr>
  </w:style>
  <w:style w:type="character" w:customStyle="1" w:styleId="Absatz-Standardschriftart">
    <w:name w:val="Absatz-Standardschriftart"/>
    <w:rsid w:val="000035C3"/>
  </w:style>
  <w:style w:type="character" w:customStyle="1" w:styleId="WW8Num5z1">
    <w:name w:val="WW8Num5z1"/>
    <w:rsid w:val="000035C3"/>
    <w:rPr>
      <w:rFonts w:ascii="Courier New" w:hAnsi="Courier New"/>
      <w:sz w:val="20"/>
    </w:rPr>
  </w:style>
  <w:style w:type="character" w:customStyle="1" w:styleId="WW8Num5z2">
    <w:name w:val="WW8Num5z2"/>
    <w:rsid w:val="000035C3"/>
    <w:rPr>
      <w:rFonts w:ascii="Wingdings" w:hAnsi="Wingdings"/>
      <w:sz w:val="20"/>
    </w:rPr>
  </w:style>
  <w:style w:type="character" w:customStyle="1" w:styleId="WW8Num6z0">
    <w:name w:val="WW8Num6z0"/>
    <w:rsid w:val="000035C3"/>
    <w:rPr>
      <w:b/>
      <w:color w:val="auto"/>
      <w:sz w:val="24"/>
      <w:szCs w:val="24"/>
    </w:rPr>
  </w:style>
  <w:style w:type="character" w:customStyle="1" w:styleId="WW8Num7z0">
    <w:name w:val="WW8Num7z0"/>
    <w:rsid w:val="000035C3"/>
    <w:rPr>
      <w:rFonts w:ascii="Symbol" w:hAnsi="Symbol"/>
    </w:rPr>
  </w:style>
  <w:style w:type="character" w:customStyle="1" w:styleId="WW8Num8z0">
    <w:name w:val="WW8Num8z0"/>
    <w:rsid w:val="000035C3"/>
    <w:rPr>
      <w:rFonts w:ascii="Symbol" w:hAnsi="Symbol"/>
    </w:rPr>
  </w:style>
  <w:style w:type="character" w:customStyle="1" w:styleId="WW8Num8z1">
    <w:name w:val="WW8Num8z1"/>
    <w:rsid w:val="000035C3"/>
    <w:rPr>
      <w:rFonts w:ascii="Courier New" w:hAnsi="Courier New"/>
      <w:sz w:val="20"/>
    </w:rPr>
  </w:style>
  <w:style w:type="character" w:customStyle="1" w:styleId="WW8Num8z2">
    <w:name w:val="WW8Num8z2"/>
    <w:rsid w:val="000035C3"/>
    <w:rPr>
      <w:rFonts w:ascii="Wingdings" w:hAnsi="Wingdings"/>
      <w:sz w:val="20"/>
    </w:rPr>
  </w:style>
  <w:style w:type="character" w:customStyle="1" w:styleId="Fontepargpadro4">
    <w:name w:val="Fonte parág. padrão4"/>
    <w:rsid w:val="000035C3"/>
  </w:style>
  <w:style w:type="character" w:customStyle="1" w:styleId="WW8Num10z0">
    <w:name w:val="WW8Num10z0"/>
    <w:rsid w:val="000035C3"/>
    <w:rPr>
      <w:b w:val="0"/>
    </w:rPr>
  </w:style>
  <w:style w:type="character" w:customStyle="1" w:styleId="WW8Num12z0">
    <w:name w:val="WW8Num12z0"/>
    <w:rsid w:val="000035C3"/>
    <w:rPr>
      <w:b/>
      <w:color w:val="auto"/>
      <w:sz w:val="24"/>
      <w:szCs w:val="24"/>
    </w:rPr>
  </w:style>
  <w:style w:type="character" w:customStyle="1" w:styleId="WW8Num13z0">
    <w:name w:val="WW8Num13z0"/>
    <w:rsid w:val="000035C3"/>
    <w:rPr>
      <w:rFonts w:ascii="Symbol" w:hAnsi="Symbol"/>
    </w:rPr>
  </w:style>
  <w:style w:type="character" w:customStyle="1" w:styleId="WW8Num14z0">
    <w:name w:val="WW8Num14z0"/>
    <w:rsid w:val="000035C3"/>
    <w:rPr>
      <w:rFonts w:ascii="Symbol" w:hAnsi="Symbol"/>
    </w:rPr>
  </w:style>
  <w:style w:type="character" w:customStyle="1" w:styleId="WW8Num15z0">
    <w:name w:val="WW8Num15z0"/>
    <w:rsid w:val="000035C3"/>
    <w:rPr>
      <w:b/>
      <w:color w:val="auto"/>
      <w:sz w:val="24"/>
      <w:szCs w:val="24"/>
    </w:rPr>
  </w:style>
  <w:style w:type="character" w:customStyle="1" w:styleId="WW8Num16z1">
    <w:name w:val="WW8Num16z1"/>
    <w:rsid w:val="000035C3"/>
    <w:rPr>
      <w:b/>
    </w:rPr>
  </w:style>
  <w:style w:type="character" w:customStyle="1" w:styleId="WW8Num18z0">
    <w:name w:val="WW8Num18z0"/>
    <w:rsid w:val="000035C3"/>
    <w:rPr>
      <w:rFonts w:ascii="Symbol" w:hAnsi="Symbol"/>
    </w:rPr>
  </w:style>
  <w:style w:type="character" w:customStyle="1" w:styleId="WW8Num18z1">
    <w:name w:val="WW8Num18z1"/>
    <w:rsid w:val="000035C3"/>
    <w:rPr>
      <w:rFonts w:ascii="Courier New" w:hAnsi="Courier New" w:cs="Courier New"/>
    </w:rPr>
  </w:style>
  <w:style w:type="character" w:customStyle="1" w:styleId="WW8Num18z2">
    <w:name w:val="WW8Num18z2"/>
    <w:rsid w:val="000035C3"/>
    <w:rPr>
      <w:rFonts w:ascii="Wingdings" w:hAnsi="Wingdings"/>
    </w:rPr>
  </w:style>
  <w:style w:type="character" w:customStyle="1" w:styleId="WW8Num19z0">
    <w:name w:val="WW8Num19z0"/>
    <w:rsid w:val="000035C3"/>
    <w:rPr>
      <w:rFonts w:ascii="Symbol" w:hAnsi="Symbol"/>
    </w:rPr>
  </w:style>
  <w:style w:type="character" w:customStyle="1" w:styleId="WW8Num19z1">
    <w:name w:val="WW8Num19z1"/>
    <w:rsid w:val="000035C3"/>
    <w:rPr>
      <w:rFonts w:ascii="Courier New" w:hAnsi="Courier New" w:cs="Courier New"/>
    </w:rPr>
  </w:style>
  <w:style w:type="character" w:customStyle="1" w:styleId="WW8Num19z2">
    <w:name w:val="WW8Num19z2"/>
    <w:rsid w:val="000035C3"/>
    <w:rPr>
      <w:rFonts w:ascii="Wingdings" w:hAnsi="Wingdings"/>
    </w:rPr>
  </w:style>
  <w:style w:type="character" w:customStyle="1" w:styleId="WW8Num20z0">
    <w:name w:val="WW8Num20z0"/>
    <w:rsid w:val="000035C3"/>
    <w:rPr>
      <w:rFonts w:ascii="Symbol" w:hAnsi="Symbol"/>
    </w:rPr>
  </w:style>
  <w:style w:type="character" w:customStyle="1" w:styleId="WW8Num20z1">
    <w:name w:val="WW8Num20z1"/>
    <w:rsid w:val="000035C3"/>
    <w:rPr>
      <w:rFonts w:ascii="Courier New" w:hAnsi="Courier New" w:cs="Courier New"/>
    </w:rPr>
  </w:style>
  <w:style w:type="character" w:customStyle="1" w:styleId="WW8Num20z2">
    <w:name w:val="WW8Num20z2"/>
    <w:rsid w:val="000035C3"/>
    <w:rPr>
      <w:rFonts w:ascii="Wingdings" w:hAnsi="Wingdings"/>
    </w:rPr>
  </w:style>
  <w:style w:type="character" w:customStyle="1" w:styleId="WW8Num21z0">
    <w:name w:val="WW8Num21z0"/>
    <w:rsid w:val="000035C3"/>
    <w:rPr>
      <w:rFonts w:ascii="Symbol" w:hAnsi="Symbol"/>
    </w:rPr>
  </w:style>
  <w:style w:type="character" w:customStyle="1" w:styleId="WW8Num21z1">
    <w:name w:val="WW8Num21z1"/>
    <w:rsid w:val="000035C3"/>
    <w:rPr>
      <w:rFonts w:ascii="Courier New" w:hAnsi="Courier New" w:cs="Courier New"/>
    </w:rPr>
  </w:style>
  <w:style w:type="character" w:customStyle="1" w:styleId="WW8Num21z2">
    <w:name w:val="WW8Num21z2"/>
    <w:rsid w:val="000035C3"/>
    <w:rPr>
      <w:rFonts w:ascii="Wingdings" w:hAnsi="Wingdings"/>
    </w:rPr>
  </w:style>
  <w:style w:type="character" w:customStyle="1" w:styleId="WW8Num24z0">
    <w:name w:val="WW8Num24z0"/>
    <w:rsid w:val="000035C3"/>
    <w:rPr>
      <w:rFonts w:ascii="Symbol" w:hAnsi="Symbol"/>
    </w:rPr>
  </w:style>
  <w:style w:type="character" w:customStyle="1" w:styleId="WW8Num24z1">
    <w:name w:val="WW8Num24z1"/>
    <w:rsid w:val="000035C3"/>
    <w:rPr>
      <w:rFonts w:ascii="Courier New" w:hAnsi="Courier New" w:cs="Courier New"/>
    </w:rPr>
  </w:style>
  <w:style w:type="character" w:customStyle="1" w:styleId="WW8Num24z2">
    <w:name w:val="WW8Num24z2"/>
    <w:rsid w:val="000035C3"/>
    <w:rPr>
      <w:rFonts w:ascii="Wingdings" w:hAnsi="Wingdings"/>
    </w:rPr>
  </w:style>
  <w:style w:type="character" w:customStyle="1" w:styleId="WW8Num25z0">
    <w:name w:val="WW8Num25z0"/>
    <w:rsid w:val="000035C3"/>
    <w:rPr>
      <w:rFonts w:ascii="Symbol" w:hAnsi="Symbol"/>
    </w:rPr>
  </w:style>
  <w:style w:type="character" w:customStyle="1" w:styleId="WW8Num25z1">
    <w:name w:val="WW8Num25z1"/>
    <w:rsid w:val="000035C3"/>
    <w:rPr>
      <w:rFonts w:ascii="Courier New" w:hAnsi="Courier New" w:cs="Courier New"/>
    </w:rPr>
  </w:style>
  <w:style w:type="character" w:customStyle="1" w:styleId="WW8Num25z2">
    <w:name w:val="WW8Num25z2"/>
    <w:rsid w:val="000035C3"/>
    <w:rPr>
      <w:rFonts w:ascii="Wingdings" w:hAnsi="Wingdings"/>
    </w:rPr>
  </w:style>
  <w:style w:type="character" w:customStyle="1" w:styleId="WW8Num26z0">
    <w:name w:val="WW8Num26z0"/>
    <w:rsid w:val="000035C3"/>
    <w:rPr>
      <w:rFonts w:ascii="Symbol" w:hAnsi="Symbol"/>
    </w:rPr>
  </w:style>
  <w:style w:type="character" w:customStyle="1" w:styleId="WW8Num26z1">
    <w:name w:val="WW8Num26z1"/>
    <w:rsid w:val="000035C3"/>
    <w:rPr>
      <w:rFonts w:ascii="Courier New" w:hAnsi="Courier New" w:cs="Courier New"/>
    </w:rPr>
  </w:style>
  <w:style w:type="character" w:customStyle="1" w:styleId="WW8Num26z2">
    <w:name w:val="WW8Num26z2"/>
    <w:rsid w:val="000035C3"/>
    <w:rPr>
      <w:rFonts w:ascii="Wingdings" w:hAnsi="Wingdings"/>
    </w:rPr>
  </w:style>
  <w:style w:type="character" w:customStyle="1" w:styleId="WW8Num27z0">
    <w:name w:val="WW8Num27z0"/>
    <w:rsid w:val="000035C3"/>
    <w:rPr>
      <w:rFonts w:ascii="Symbol" w:hAnsi="Symbol"/>
    </w:rPr>
  </w:style>
  <w:style w:type="character" w:customStyle="1" w:styleId="WW8Num27z1">
    <w:name w:val="WW8Num27z1"/>
    <w:rsid w:val="000035C3"/>
    <w:rPr>
      <w:rFonts w:ascii="Courier New" w:hAnsi="Courier New" w:cs="Courier New"/>
    </w:rPr>
  </w:style>
  <w:style w:type="character" w:customStyle="1" w:styleId="WW8Num27z2">
    <w:name w:val="WW8Num27z2"/>
    <w:rsid w:val="000035C3"/>
    <w:rPr>
      <w:rFonts w:ascii="Wingdings" w:hAnsi="Wingdings"/>
    </w:rPr>
  </w:style>
  <w:style w:type="character" w:customStyle="1" w:styleId="WW8Num28z0">
    <w:name w:val="WW8Num28z0"/>
    <w:rsid w:val="000035C3"/>
    <w:rPr>
      <w:rFonts w:ascii="Symbol" w:hAnsi="Symbol"/>
      <w:sz w:val="20"/>
    </w:rPr>
  </w:style>
  <w:style w:type="character" w:customStyle="1" w:styleId="WW8Num28z1">
    <w:name w:val="WW8Num28z1"/>
    <w:rsid w:val="000035C3"/>
    <w:rPr>
      <w:rFonts w:ascii="Courier New" w:hAnsi="Courier New"/>
      <w:sz w:val="20"/>
    </w:rPr>
  </w:style>
  <w:style w:type="character" w:customStyle="1" w:styleId="WW8Num28z2">
    <w:name w:val="WW8Num28z2"/>
    <w:rsid w:val="000035C3"/>
    <w:rPr>
      <w:rFonts w:ascii="Wingdings" w:hAnsi="Wingdings"/>
      <w:sz w:val="20"/>
    </w:rPr>
  </w:style>
  <w:style w:type="character" w:customStyle="1" w:styleId="WW8Num29z0">
    <w:name w:val="WW8Num29z0"/>
    <w:rsid w:val="000035C3"/>
    <w:rPr>
      <w:rFonts w:ascii="Symbol" w:hAnsi="Symbol"/>
    </w:rPr>
  </w:style>
  <w:style w:type="character" w:customStyle="1" w:styleId="WW8Num29z1">
    <w:name w:val="WW8Num29z1"/>
    <w:rsid w:val="000035C3"/>
    <w:rPr>
      <w:rFonts w:ascii="Courier New" w:hAnsi="Courier New" w:cs="Courier New"/>
    </w:rPr>
  </w:style>
  <w:style w:type="character" w:customStyle="1" w:styleId="WW8Num29z2">
    <w:name w:val="WW8Num29z2"/>
    <w:rsid w:val="000035C3"/>
    <w:rPr>
      <w:rFonts w:ascii="Wingdings" w:hAnsi="Wingdings"/>
    </w:rPr>
  </w:style>
  <w:style w:type="character" w:customStyle="1" w:styleId="WW8Num30z0">
    <w:name w:val="WW8Num30z0"/>
    <w:rsid w:val="000035C3"/>
    <w:rPr>
      <w:rFonts w:ascii="Symbol" w:hAnsi="Symbol"/>
    </w:rPr>
  </w:style>
  <w:style w:type="character" w:customStyle="1" w:styleId="WW8Num30z1">
    <w:name w:val="WW8Num30z1"/>
    <w:rsid w:val="000035C3"/>
    <w:rPr>
      <w:rFonts w:ascii="Courier New" w:hAnsi="Courier New" w:cs="Courier New"/>
    </w:rPr>
  </w:style>
  <w:style w:type="character" w:customStyle="1" w:styleId="WW8Num30z2">
    <w:name w:val="WW8Num30z2"/>
    <w:rsid w:val="000035C3"/>
    <w:rPr>
      <w:rFonts w:ascii="Wingdings" w:hAnsi="Wingdings"/>
    </w:rPr>
  </w:style>
  <w:style w:type="character" w:customStyle="1" w:styleId="WW8Num31z0">
    <w:name w:val="WW8Num31z0"/>
    <w:rsid w:val="000035C3"/>
    <w:rPr>
      <w:rFonts w:ascii="Symbol" w:hAnsi="Symbol"/>
    </w:rPr>
  </w:style>
  <w:style w:type="character" w:customStyle="1" w:styleId="WW8Num31z1">
    <w:name w:val="WW8Num31z1"/>
    <w:rsid w:val="000035C3"/>
    <w:rPr>
      <w:rFonts w:ascii="Courier New" w:hAnsi="Courier New" w:cs="Courier New"/>
    </w:rPr>
  </w:style>
  <w:style w:type="character" w:customStyle="1" w:styleId="WW8Num31z2">
    <w:name w:val="WW8Num31z2"/>
    <w:rsid w:val="000035C3"/>
    <w:rPr>
      <w:rFonts w:ascii="Wingdings" w:hAnsi="Wingdings"/>
    </w:rPr>
  </w:style>
  <w:style w:type="character" w:customStyle="1" w:styleId="WW8Num32z0">
    <w:name w:val="WW8Num32z0"/>
    <w:rsid w:val="000035C3"/>
    <w:rPr>
      <w:rFonts w:ascii="Symbol" w:hAnsi="Symbol"/>
    </w:rPr>
  </w:style>
  <w:style w:type="character" w:customStyle="1" w:styleId="WW8Num32z1">
    <w:name w:val="WW8Num32z1"/>
    <w:rsid w:val="000035C3"/>
    <w:rPr>
      <w:rFonts w:ascii="Courier New" w:hAnsi="Courier New" w:cs="Courier New"/>
    </w:rPr>
  </w:style>
  <w:style w:type="character" w:customStyle="1" w:styleId="WW8Num32z2">
    <w:name w:val="WW8Num32z2"/>
    <w:rsid w:val="000035C3"/>
    <w:rPr>
      <w:rFonts w:ascii="Wingdings" w:hAnsi="Wingdings"/>
    </w:rPr>
  </w:style>
  <w:style w:type="character" w:customStyle="1" w:styleId="WW8Num33z0">
    <w:name w:val="WW8Num33z0"/>
    <w:rsid w:val="000035C3"/>
    <w:rPr>
      <w:rFonts w:ascii="Symbol" w:hAnsi="Symbol"/>
      <w:sz w:val="20"/>
    </w:rPr>
  </w:style>
  <w:style w:type="character" w:customStyle="1" w:styleId="WW8Num33z1">
    <w:name w:val="WW8Num33z1"/>
    <w:rsid w:val="000035C3"/>
    <w:rPr>
      <w:rFonts w:ascii="Courier New" w:hAnsi="Courier New"/>
      <w:sz w:val="20"/>
    </w:rPr>
  </w:style>
  <w:style w:type="character" w:customStyle="1" w:styleId="WW8Num33z2">
    <w:name w:val="WW8Num33z2"/>
    <w:rsid w:val="000035C3"/>
    <w:rPr>
      <w:rFonts w:ascii="Wingdings" w:hAnsi="Wingdings"/>
      <w:sz w:val="20"/>
    </w:rPr>
  </w:style>
  <w:style w:type="character" w:customStyle="1" w:styleId="Fontepargpadro3">
    <w:name w:val="Fonte parág. padrão3"/>
    <w:rsid w:val="000035C3"/>
  </w:style>
  <w:style w:type="character" w:customStyle="1" w:styleId="WW8Num6z1">
    <w:name w:val="WW8Num6z1"/>
    <w:rsid w:val="000035C3"/>
    <w:rPr>
      <w:b/>
    </w:rPr>
  </w:style>
  <w:style w:type="character" w:customStyle="1" w:styleId="Fontepargpadro2">
    <w:name w:val="Fonte parág. padrão2"/>
    <w:rsid w:val="000035C3"/>
  </w:style>
  <w:style w:type="character" w:customStyle="1" w:styleId="WW8Num1z0">
    <w:name w:val="WW8Num1z0"/>
    <w:rsid w:val="000035C3"/>
    <w:rPr>
      <w:rFonts w:ascii="Symbol" w:hAnsi="Symbol" w:cs="StarSymbol"/>
      <w:sz w:val="18"/>
      <w:szCs w:val="18"/>
    </w:rPr>
  </w:style>
  <w:style w:type="character" w:customStyle="1" w:styleId="WW8Num4z1">
    <w:name w:val="WW8Num4z1"/>
    <w:rsid w:val="000035C3"/>
    <w:rPr>
      <w:rFonts w:ascii="Courier New" w:hAnsi="Courier New" w:cs="Courier New"/>
    </w:rPr>
  </w:style>
  <w:style w:type="character" w:customStyle="1" w:styleId="WW8Num4z2">
    <w:name w:val="WW8Num4z2"/>
    <w:rsid w:val="000035C3"/>
    <w:rPr>
      <w:rFonts w:ascii="Wingdings" w:hAnsi="Wingdings"/>
    </w:rPr>
  </w:style>
  <w:style w:type="character" w:customStyle="1" w:styleId="WW8Num9z0">
    <w:name w:val="WW8Num9z0"/>
    <w:rsid w:val="000035C3"/>
    <w:rPr>
      <w:b/>
      <w:color w:val="auto"/>
      <w:sz w:val="24"/>
      <w:szCs w:val="24"/>
    </w:rPr>
  </w:style>
  <w:style w:type="character" w:customStyle="1" w:styleId="WW8Num11z1">
    <w:name w:val="WW8Num11z1"/>
    <w:rsid w:val="000035C3"/>
    <w:rPr>
      <w:b/>
    </w:rPr>
  </w:style>
  <w:style w:type="character" w:customStyle="1" w:styleId="Fontepargpadro1">
    <w:name w:val="Fonte parág. padrão1"/>
    <w:rsid w:val="000035C3"/>
  </w:style>
  <w:style w:type="character" w:customStyle="1" w:styleId="CabealhoChar">
    <w:name w:val="Cabeçalho Char"/>
    <w:basedOn w:val="Fontepargpadro1"/>
    <w:uiPriority w:val="99"/>
    <w:rsid w:val="000035C3"/>
    <w:rPr>
      <w:sz w:val="22"/>
      <w:szCs w:val="22"/>
    </w:rPr>
  </w:style>
  <w:style w:type="character" w:customStyle="1" w:styleId="RodapChar">
    <w:name w:val="Rodapé Char"/>
    <w:basedOn w:val="Fontepargpadro1"/>
    <w:uiPriority w:val="99"/>
    <w:rsid w:val="000035C3"/>
    <w:rPr>
      <w:sz w:val="22"/>
      <w:szCs w:val="22"/>
    </w:rPr>
  </w:style>
  <w:style w:type="character" w:styleId="Hyperlink">
    <w:name w:val="Hyperlink"/>
    <w:basedOn w:val="Fontepargpadro1"/>
    <w:uiPriority w:val="99"/>
    <w:rsid w:val="000035C3"/>
    <w:rPr>
      <w:color w:val="0000FF"/>
      <w:u w:val="single"/>
    </w:rPr>
  </w:style>
  <w:style w:type="character" w:customStyle="1" w:styleId="TextodebaloChar">
    <w:name w:val="Texto de balão Char"/>
    <w:basedOn w:val="Fontepargpadro1"/>
    <w:rsid w:val="000035C3"/>
    <w:rPr>
      <w:rFonts w:ascii="Tahoma" w:hAnsi="Tahoma" w:cs="Tahoma"/>
      <w:sz w:val="16"/>
      <w:szCs w:val="16"/>
    </w:rPr>
  </w:style>
  <w:style w:type="character" w:customStyle="1" w:styleId="Smbolosdenumerao">
    <w:name w:val="Símbolos de numeração"/>
    <w:rsid w:val="000035C3"/>
  </w:style>
  <w:style w:type="paragraph" w:customStyle="1" w:styleId="Captulo">
    <w:name w:val="Capítulo"/>
    <w:basedOn w:val="Normal"/>
    <w:next w:val="Corpodetexto"/>
    <w:rsid w:val="000035C3"/>
    <w:pPr>
      <w:keepNext/>
      <w:suppressAutoHyphens/>
      <w:spacing w:before="240" w:after="120"/>
    </w:pPr>
    <w:rPr>
      <w:rFonts w:ascii="Arial" w:eastAsia="MS Mincho" w:hAnsi="Arial" w:cs="Tahoma"/>
      <w:sz w:val="28"/>
      <w:szCs w:val="28"/>
      <w:lang w:eastAsia="ar-SA"/>
    </w:rPr>
  </w:style>
  <w:style w:type="paragraph" w:styleId="Corpodetexto">
    <w:name w:val="Body Text"/>
    <w:basedOn w:val="Normal"/>
    <w:link w:val="CorpodetextoChar"/>
    <w:uiPriority w:val="99"/>
    <w:rsid w:val="000035C3"/>
    <w:pPr>
      <w:suppressAutoHyphens/>
      <w:spacing w:after="120"/>
    </w:pPr>
    <w:rPr>
      <w:rFonts w:ascii="Calibri" w:eastAsia="Calibri" w:hAnsi="Calibri" w:cs="Calibri"/>
      <w:lang w:eastAsia="ar-SA"/>
    </w:rPr>
  </w:style>
  <w:style w:type="character" w:customStyle="1" w:styleId="CorpodetextoChar">
    <w:name w:val="Corpo de texto Char"/>
    <w:basedOn w:val="Fontepargpadro"/>
    <w:link w:val="Corpodetexto"/>
    <w:uiPriority w:val="99"/>
    <w:rsid w:val="000035C3"/>
    <w:rPr>
      <w:rFonts w:ascii="Calibri" w:eastAsia="Calibri" w:hAnsi="Calibri" w:cs="Calibri"/>
      <w:lang w:eastAsia="ar-SA"/>
    </w:rPr>
  </w:style>
  <w:style w:type="paragraph" w:styleId="Lista">
    <w:name w:val="List"/>
    <w:basedOn w:val="Corpodetexto"/>
    <w:rsid w:val="000035C3"/>
    <w:rPr>
      <w:rFonts w:cs="Tahoma"/>
    </w:rPr>
  </w:style>
  <w:style w:type="paragraph" w:customStyle="1" w:styleId="Legenda4">
    <w:name w:val="Legenda4"/>
    <w:basedOn w:val="Normal"/>
    <w:rsid w:val="000035C3"/>
    <w:pPr>
      <w:suppressLineNumbers/>
      <w:suppressAutoHyphens/>
      <w:spacing w:before="120" w:after="120"/>
    </w:pPr>
    <w:rPr>
      <w:rFonts w:ascii="Calibri" w:eastAsia="Calibri" w:hAnsi="Calibri" w:cs="Tahoma"/>
      <w:i/>
      <w:iCs/>
      <w:sz w:val="24"/>
      <w:szCs w:val="24"/>
      <w:lang w:eastAsia="ar-SA"/>
    </w:rPr>
  </w:style>
  <w:style w:type="paragraph" w:customStyle="1" w:styleId="ndice">
    <w:name w:val="Índice"/>
    <w:basedOn w:val="Normal"/>
    <w:rsid w:val="000035C3"/>
    <w:pPr>
      <w:suppressLineNumbers/>
      <w:suppressAutoHyphens/>
    </w:pPr>
    <w:rPr>
      <w:rFonts w:ascii="Calibri" w:eastAsia="Calibri" w:hAnsi="Calibri" w:cs="Tahoma"/>
      <w:lang w:eastAsia="ar-SA"/>
    </w:rPr>
  </w:style>
  <w:style w:type="paragraph" w:customStyle="1" w:styleId="Legenda3">
    <w:name w:val="Legenda3"/>
    <w:basedOn w:val="Normal"/>
    <w:rsid w:val="000035C3"/>
    <w:pPr>
      <w:suppressLineNumbers/>
      <w:suppressAutoHyphens/>
      <w:spacing w:before="120" w:after="120"/>
    </w:pPr>
    <w:rPr>
      <w:rFonts w:ascii="Calibri" w:eastAsia="Calibri" w:hAnsi="Calibri" w:cs="Tahoma"/>
      <w:i/>
      <w:iCs/>
      <w:sz w:val="24"/>
      <w:szCs w:val="24"/>
      <w:lang w:eastAsia="ar-SA"/>
    </w:rPr>
  </w:style>
  <w:style w:type="paragraph" w:customStyle="1" w:styleId="Legenda2">
    <w:name w:val="Legenda2"/>
    <w:basedOn w:val="Normal"/>
    <w:rsid w:val="000035C3"/>
    <w:pPr>
      <w:suppressLineNumbers/>
      <w:suppressAutoHyphens/>
      <w:spacing w:before="120" w:after="120"/>
    </w:pPr>
    <w:rPr>
      <w:rFonts w:ascii="Calibri" w:eastAsia="Calibri" w:hAnsi="Calibri" w:cs="Tahoma"/>
      <w:i/>
      <w:iCs/>
      <w:sz w:val="24"/>
      <w:szCs w:val="24"/>
      <w:lang w:eastAsia="ar-SA"/>
    </w:rPr>
  </w:style>
  <w:style w:type="paragraph" w:customStyle="1" w:styleId="Legenda1">
    <w:name w:val="Legenda1"/>
    <w:basedOn w:val="Normal"/>
    <w:rsid w:val="000035C3"/>
    <w:pPr>
      <w:suppressLineNumbers/>
      <w:suppressAutoHyphens/>
      <w:spacing w:before="120" w:after="120"/>
    </w:pPr>
    <w:rPr>
      <w:rFonts w:ascii="Calibri" w:eastAsia="Calibri" w:hAnsi="Calibri" w:cs="Tahoma"/>
      <w:i/>
      <w:iCs/>
      <w:sz w:val="24"/>
      <w:szCs w:val="24"/>
      <w:lang w:eastAsia="ar-SA"/>
    </w:rPr>
  </w:style>
  <w:style w:type="paragraph" w:styleId="NormalWeb">
    <w:name w:val="Normal (Web)"/>
    <w:basedOn w:val="Normal"/>
    <w:uiPriority w:val="99"/>
    <w:rsid w:val="000035C3"/>
    <w:pPr>
      <w:widowControl w:val="0"/>
      <w:suppressAutoHyphens/>
      <w:spacing w:before="280" w:after="280" w:line="240" w:lineRule="auto"/>
    </w:pPr>
    <w:rPr>
      <w:rFonts w:ascii="Times New Roman" w:eastAsia="Lucida Sans Unicode" w:hAnsi="Times New Roman" w:cs="Times New Roman"/>
      <w:sz w:val="24"/>
      <w:szCs w:val="20"/>
      <w:lang w:eastAsia="ar-SA"/>
    </w:rPr>
  </w:style>
  <w:style w:type="paragraph" w:styleId="CabealhodoSumrio">
    <w:name w:val="TOC Heading"/>
    <w:basedOn w:val="Ttulo1"/>
    <w:next w:val="Normal"/>
    <w:uiPriority w:val="39"/>
    <w:qFormat/>
    <w:rsid w:val="000035C3"/>
    <w:pPr>
      <w:keepLines/>
      <w:tabs>
        <w:tab w:val="clear" w:pos="0"/>
      </w:tabs>
      <w:spacing w:before="480" w:after="0"/>
    </w:pPr>
    <w:rPr>
      <w:color w:val="365F91"/>
      <w:sz w:val="28"/>
      <w:szCs w:val="28"/>
    </w:rPr>
  </w:style>
  <w:style w:type="paragraph" w:styleId="Cabealho">
    <w:name w:val="header"/>
    <w:basedOn w:val="Normal"/>
    <w:link w:val="CabealhoChar1"/>
    <w:uiPriority w:val="99"/>
    <w:rsid w:val="000035C3"/>
    <w:pPr>
      <w:tabs>
        <w:tab w:val="center" w:pos="4252"/>
        <w:tab w:val="right" w:pos="8504"/>
      </w:tabs>
      <w:suppressAutoHyphens/>
    </w:pPr>
    <w:rPr>
      <w:rFonts w:ascii="Calibri" w:eastAsia="Calibri" w:hAnsi="Calibri" w:cs="Calibri"/>
      <w:lang w:eastAsia="ar-SA"/>
    </w:rPr>
  </w:style>
  <w:style w:type="character" w:customStyle="1" w:styleId="CabealhoChar1">
    <w:name w:val="Cabeçalho Char1"/>
    <w:basedOn w:val="Fontepargpadro"/>
    <w:link w:val="Cabealho"/>
    <w:rsid w:val="000035C3"/>
    <w:rPr>
      <w:rFonts w:ascii="Calibri" w:eastAsia="Calibri" w:hAnsi="Calibri" w:cs="Calibri"/>
      <w:lang w:eastAsia="ar-SA"/>
    </w:rPr>
  </w:style>
  <w:style w:type="paragraph" w:styleId="Rodap">
    <w:name w:val="footer"/>
    <w:basedOn w:val="Normal"/>
    <w:link w:val="RodapChar1"/>
    <w:uiPriority w:val="99"/>
    <w:rsid w:val="000035C3"/>
    <w:pPr>
      <w:tabs>
        <w:tab w:val="center" w:pos="4252"/>
        <w:tab w:val="right" w:pos="8504"/>
      </w:tabs>
      <w:suppressAutoHyphens/>
    </w:pPr>
    <w:rPr>
      <w:rFonts w:ascii="Calibri" w:eastAsia="Calibri" w:hAnsi="Calibri" w:cs="Calibri"/>
      <w:lang w:eastAsia="ar-SA"/>
    </w:rPr>
  </w:style>
  <w:style w:type="character" w:customStyle="1" w:styleId="RodapChar1">
    <w:name w:val="Rodapé Char1"/>
    <w:basedOn w:val="Fontepargpadro"/>
    <w:link w:val="Rodap"/>
    <w:rsid w:val="000035C3"/>
    <w:rPr>
      <w:rFonts w:ascii="Calibri" w:eastAsia="Calibri" w:hAnsi="Calibri" w:cs="Calibri"/>
      <w:lang w:eastAsia="ar-SA"/>
    </w:rPr>
  </w:style>
  <w:style w:type="paragraph" w:styleId="Sumrio2">
    <w:name w:val="toc 2"/>
    <w:basedOn w:val="Normal"/>
    <w:next w:val="Normal"/>
    <w:uiPriority w:val="39"/>
    <w:qFormat/>
    <w:rsid w:val="000035C3"/>
    <w:pPr>
      <w:suppressAutoHyphens/>
      <w:spacing w:after="100"/>
      <w:ind w:left="220"/>
    </w:pPr>
    <w:rPr>
      <w:rFonts w:ascii="Calibri" w:eastAsia="Times New Roman" w:hAnsi="Calibri" w:cs="Times New Roman"/>
      <w:lang w:eastAsia="ar-SA"/>
    </w:rPr>
  </w:style>
  <w:style w:type="paragraph" w:styleId="Sumrio1">
    <w:name w:val="toc 1"/>
    <w:basedOn w:val="Normal"/>
    <w:next w:val="Normal"/>
    <w:uiPriority w:val="39"/>
    <w:qFormat/>
    <w:rsid w:val="000035C3"/>
    <w:pPr>
      <w:suppressAutoHyphens/>
      <w:spacing w:after="100"/>
    </w:pPr>
    <w:rPr>
      <w:rFonts w:ascii="Calibri" w:eastAsia="Times New Roman" w:hAnsi="Calibri" w:cs="Times New Roman"/>
      <w:lang w:eastAsia="ar-SA"/>
    </w:rPr>
  </w:style>
  <w:style w:type="paragraph" w:styleId="Sumrio3">
    <w:name w:val="toc 3"/>
    <w:basedOn w:val="Normal"/>
    <w:next w:val="Normal"/>
    <w:uiPriority w:val="39"/>
    <w:qFormat/>
    <w:rsid w:val="000035C3"/>
    <w:pPr>
      <w:suppressAutoHyphens/>
      <w:spacing w:after="100"/>
      <w:ind w:left="440"/>
    </w:pPr>
    <w:rPr>
      <w:rFonts w:ascii="Calibri" w:eastAsia="Times New Roman" w:hAnsi="Calibri" w:cs="Times New Roman"/>
      <w:lang w:eastAsia="ar-SA"/>
    </w:rPr>
  </w:style>
  <w:style w:type="paragraph" w:styleId="Textodebalo">
    <w:name w:val="Balloon Text"/>
    <w:basedOn w:val="Normal"/>
    <w:link w:val="TextodebaloChar1"/>
    <w:rsid w:val="000035C3"/>
    <w:pPr>
      <w:suppressAutoHyphens/>
      <w:spacing w:line="240" w:lineRule="auto"/>
    </w:pPr>
    <w:rPr>
      <w:rFonts w:ascii="Tahoma" w:eastAsia="Calibri" w:hAnsi="Tahoma" w:cs="Tahoma"/>
      <w:sz w:val="16"/>
      <w:szCs w:val="16"/>
      <w:lang w:eastAsia="ar-SA"/>
    </w:rPr>
  </w:style>
  <w:style w:type="character" w:customStyle="1" w:styleId="TextodebaloChar1">
    <w:name w:val="Texto de balão Char1"/>
    <w:basedOn w:val="Fontepargpadro"/>
    <w:link w:val="Textodebalo"/>
    <w:rsid w:val="000035C3"/>
    <w:rPr>
      <w:rFonts w:ascii="Tahoma" w:eastAsia="Calibri" w:hAnsi="Tahoma" w:cs="Tahoma"/>
      <w:sz w:val="16"/>
      <w:szCs w:val="16"/>
      <w:lang w:eastAsia="ar-SA"/>
    </w:rPr>
  </w:style>
  <w:style w:type="paragraph" w:customStyle="1" w:styleId="Contedodatabela">
    <w:name w:val="Conteúdo da tabela"/>
    <w:basedOn w:val="Normal"/>
    <w:rsid w:val="000035C3"/>
    <w:pPr>
      <w:suppressLineNumbers/>
      <w:suppressAutoHyphens/>
    </w:pPr>
    <w:rPr>
      <w:rFonts w:ascii="Calibri" w:eastAsia="Calibri" w:hAnsi="Calibri" w:cs="Calibri"/>
      <w:lang w:eastAsia="ar-SA"/>
    </w:rPr>
  </w:style>
  <w:style w:type="paragraph" w:customStyle="1" w:styleId="Ttulodatabela">
    <w:name w:val="Título da tabela"/>
    <w:basedOn w:val="Contedodatabela"/>
    <w:rsid w:val="000035C3"/>
    <w:pPr>
      <w:jc w:val="center"/>
    </w:pPr>
    <w:rPr>
      <w:b/>
      <w:bCs/>
    </w:rPr>
  </w:style>
  <w:style w:type="paragraph" w:customStyle="1" w:styleId="Titu">
    <w:name w:val="Titu"/>
    <w:basedOn w:val="Normal"/>
    <w:rsid w:val="000035C3"/>
    <w:pPr>
      <w:suppressAutoHyphens/>
    </w:pPr>
    <w:rPr>
      <w:rFonts w:ascii="Arial" w:eastAsia="Calibri" w:hAnsi="Arial" w:cs="Calibri"/>
      <w:b/>
      <w:sz w:val="24"/>
      <w:szCs w:val="24"/>
      <w:lang w:eastAsia="ar-SA"/>
    </w:rPr>
  </w:style>
  <w:style w:type="paragraph" w:customStyle="1" w:styleId="Ttulo1Arial">
    <w:name w:val="Título 1 + Arial"/>
    <w:basedOn w:val="Ttulo1"/>
    <w:rsid w:val="000035C3"/>
    <w:pPr>
      <w:tabs>
        <w:tab w:val="clear" w:pos="0"/>
      </w:tabs>
    </w:pPr>
    <w:rPr>
      <w:rFonts w:cs="Arial"/>
      <w:sz w:val="26"/>
      <w:szCs w:val="26"/>
    </w:rPr>
  </w:style>
  <w:style w:type="paragraph" w:styleId="Ttulo">
    <w:name w:val="Title"/>
    <w:aliases w:val="Título m"/>
    <w:basedOn w:val="Normal"/>
    <w:next w:val="Subttulo"/>
    <w:link w:val="TtuloChar"/>
    <w:uiPriority w:val="10"/>
    <w:qFormat/>
    <w:rsid w:val="000035C3"/>
    <w:pPr>
      <w:suppressAutoHyphens/>
      <w:spacing w:before="240" w:after="60"/>
      <w:jc w:val="center"/>
    </w:pPr>
    <w:rPr>
      <w:rFonts w:ascii="Arial" w:eastAsia="Calibri" w:hAnsi="Arial" w:cs="Arial"/>
      <w:b/>
      <w:bCs/>
      <w:kern w:val="1"/>
      <w:sz w:val="32"/>
      <w:szCs w:val="32"/>
      <w:lang w:eastAsia="ar-SA"/>
    </w:rPr>
  </w:style>
  <w:style w:type="paragraph" w:styleId="Subttulo">
    <w:name w:val="Subtitle"/>
    <w:basedOn w:val="Normal"/>
    <w:next w:val="Normal"/>
    <w:link w:val="SubttuloChar"/>
    <w:qFormat/>
    <w:rsid w:val="000035C3"/>
    <w:pPr>
      <w:suppressAutoHyphens/>
      <w:spacing w:after="60" w:line="240" w:lineRule="auto"/>
      <w:jc w:val="center"/>
    </w:pPr>
    <w:rPr>
      <w:rFonts w:ascii="Cambria" w:eastAsia="Times New Roman" w:hAnsi="Cambria" w:cs="Times New Roman"/>
      <w:sz w:val="24"/>
      <w:szCs w:val="24"/>
      <w:lang w:eastAsia="ar-SA"/>
    </w:rPr>
  </w:style>
  <w:style w:type="character" w:customStyle="1" w:styleId="SubttuloChar">
    <w:name w:val="Subtítulo Char"/>
    <w:basedOn w:val="Fontepargpadro"/>
    <w:link w:val="Subttulo"/>
    <w:rsid w:val="000035C3"/>
    <w:rPr>
      <w:rFonts w:ascii="Cambria" w:eastAsia="Times New Roman" w:hAnsi="Cambria" w:cs="Times New Roman"/>
      <w:sz w:val="24"/>
      <w:szCs w:val="24"/>
      <w:lang w:eastAsia="ar-SA"/>
    </w:rPr>
  </w:style>
  <w:style w:type="character" w:customStyle="1" w:styleId="TtuloChar">
    <w:name w:val="Título Char"/>
    <w:aliases w:val="Título m Char"/>
    <w:basedOn w:val="Fontepargpadro"/>
    <w:link w:val="Ttulo"/>
    <w:uiPriority w:val="10"/>
    <w:rsid w:val="000035C3"/>
    <w:rPr>
      <w:rFonts w:ascii="Arial" w:eastAsia="Calibri" w:hAnsi="Arial" w:cs="Arial"/>
      <w:b/>
      <w:bCs/>
      <w:kern w:val="1"/>
      <w:sz w:val="32"/>
      <w:szCs w:val="32"/>
      <w:lang w:eastAsia="ar-SA"/>
    </w:rPr>
  </w:style>
  <w:style w:type="paragraph" w:styleId="Sumrio4">
    <w:name w:val="toc 4"/>
    <w:basedOn w:val="ndice"/>
    <w:uiPriority w:val="39"/>
    <w:rsid w:val="000035C3"/>
    <w:pPr>
      <w:tabs>
        <w:tab w:val="right" w:leader="dot" w:pos="9637"/>
      </w:tabs>
      <w:ind w:left="849"/>
    </w:pPr>
  </w:style>
  <w:style w:type="paragraph" w:styleId="Sumrio5">
    <w:name w:val="toc 5"/>
    <w:basedOn w:val="ndice"/>
    <w:uiPriority w:val="39"/>
    <w:rsid w:val="000035C3"/>
    <w:pPr>
      <w:tabs>
        <w:tab w:val="right" w:leader="dot" w:pos="9637"/>
      </w:tabs>
      <w:ind w:left="1132"/>
    </w:pPr>
  </w:style>
  <w:style w:type="paragraph" w:styleId="Sumrio6">
    <w:name w:val="toc 6"/>
    <w:basedOn w:val="ndice"/>
    <w:uiPriority w:val="39"/>
    <w:rsid w:val="000035C3"/>
    <w:pPr>
      <w:tabs>
        <w:tab w:val="right" w:leader="dot" w:pos="9637"/>
      </w:tabs>
      <w:ind w:left="1415"/>
    </w:pPr>
  </w:style>
  <w:style w:type="paragraph" w:styleId="Sumrio7">
    <w:name w:val="toc 7"/>
    <w:basedOn w:val="ndice"/>
    <w:uiPriority w:val="39"/>
    <w:rsid w:val="000035C3"/>
    <w:pPr>
      <w:tabs>
        <w:tab w:val="right" w:leader="dot" w:pos="9637"/>
      </w:tabs>
      <w:ind w:left="1698"/>
    </w:pPr>
  </w:style>
  <w:style w:type="paragraph" w:styleId="Sumrio8">
    <w:name w:val="toc 8"/>
    <w:basedOn w:val="ndice"/>
    <w:uiPriority w:val="39"/>
    <w:rsid w:val="000035C3"/>
    <w:pPr>
      <w:tabs>
        <w:tab w:val="right" w:leader="dot" w:pos="9637"/>
      </w:tabs>
      <w:ind w:left="1981"/>
    </w:pPr>
  </w:style>
  <w:style w:type="paragraph" w:styleId="Sumrio9">
    <w:name w:val="toc 9"/>
    <w:basedOn w:val="ndice"/>
    <w:uiPriority w:val="39"/>
    <w:rsid w:val="000035C3"/>
    <w:pPr>
      <w:tabs>
        <w:tab w:val="right" w:leader="dot" w:pos="9637"/>
      </w:tabs>
      <w:ind w:left="2264"/>
    </w:pPr>
  </w:style>
  <w:style w:type="paragraph" w:customStyle="1" w:styleId="Entradadendice10">
    <w:name w:val="Entrada de índice 10"/>
    <w:basedOn w:val="ndice"/>
    <w:rsid w:val="000035C3"/>
    <w:pPr>
      <w:tabs>
        <w:tab w:val="right" w:leader="dot" w:pos="9637"/>
      </w:tabs>
      <w:ind w:left="2547"/>
    </w:pPr>
  </w:style>
  <w:style w:type="paragraph" w:customStyle="1" w:styleId="Contedodoquadro">
    <w:name w:val="Conteúdo do quadro"/>
    <w:basedOn w:val="Corpodetexto"/>
    <w:rsid w:val="000035C3"/>
  </w:style>
  <w:style w:type="paragraph" w:customStyle="1" w:styleId="Contedo10">
    <w:name w:val="Conteúdo 10"/>
    <w:basedOn w:val="ndice"/>
    <w:rsid w:val="000035C3"/>
    <w:pPr>
      <w:tabs>
        <w:tab w:val="right" w:leader="dot" w:pos="9637"/>
      </w:tabs>
      <w:ind w:left="2547"/>
    </w:pPr>
  </w:style>
  <w:style w:type="paragraph" w:styleId="PargrafodaLista">
    <w:name w:val="List Paragraph"/>
    <w:basedOn w:val="Normal"/>
    <w:qFormat/>
    <w:rsid w:val="000035C3"/>
    <w:pPr>
      <w:spacing w:line="240" w:lineRule="auto"/>
      <w:ind w:left="720"/>
      <w:contextualSpacing/>
    </w:pPr>
    <w:rPr>
      <w:rFonts w:ascii="Times New Roman" w:eastAsia="Times New Roman" w:hAnsi="Times New Roman" w:cs="Times New Roman"/>
      <w:sz w:val="24"/>
      <w:szCs w:val="24"/>
      <w:lang w:val="en-NZ" w:eastAsia="en-NZ"/>
    </w:rPr>
  </w:style>
  <w:style w:type="table" w:styleId="Tabelacomgrade">
    <w:name w:val="Table Grid"/>
    <w:basedOn w:val="Tabelanormal"/>
    <w:uiPriority w:val="59"/>
    <w:rsid w:val="000035C3"/>
    <w:pPr>
      <w:spacing w:line="240" w:lineRule="auto"/>
    </w:pPr>
    <w:rPr>
      <w:rFonts w:ascii="Times New Roman" w:eastAsia="Times New Roman" w:hAnsi="Times New Roman" w:cs="Times New Roman"/>
      <w:sz w:val="20"/>
      <w:szCs w:val="20"/>
      <w:lang w:eastAsia="pt-B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2221header">
    <w:name w:val="2.2.2.1 header"/>
    <w:link w:val="2221headerChar"/>
    <w:qFormat/>
    <w:rsid w:val="000035C3"/>
    <w:pPr>
      <w:spacing w:before="360" w:after="360" w:line="240" w:lineRule="auto"/>
      <w:ind w:left="360"/>
    </w:pPr>
    <w:rPr>
      <w:rFonts w:ascii="Arial" w:eastAsia="Calibri" w:hAnsi="Arial" w:cs="Arial"/>
      <w:sz w:val="24"/>
      <w:szCs w:val="24"/>
      <w:lang w:eastAsia="pt-BR"/>
    </w:rPr>
  </w:style>
  <w:style w:type="character" w:customStyle="1" w:styleId="2221headerChar">
    <w:name w:val="2.2.2.1 header Char"/>
    <w:basedOn w:val="Fontepargpadro"/>
    <w:link w:val="2221header"/>
    <w:rsid w:val="000035C3"/>
    <w:rPr>
      <w:rFonts w:ascii="Arial" w:eastAsia="Calibri" w:hAnsi="Arial" w:cs="Arial"/>
      <w:sz w:val="24"/>
      <w:szCs w:val="24"/>
      <w:lang w:eastAsia="pt-BR"/>
    </w:rPr>
  </w:style>
  <w:style w:type="paragraph" w:customStyle="1" w:styleId="221header">
    <w:name w:val="2.2.1 header"/>
    <w:link w:val="221headerChar"/>
    <w:autoRedefine/>
    <w:qFormat/>
    <w:rsid w:val="00DE6307"/>
    <w:rPr>
      <w:rFonts w:ascii="Arial" w:eastAsia="Times New Roman" w:hAnsi="Arial" w:cs="Arial"/>
      <w:sz w:val="24"/>
      <w:szCs w:val="24"/>
    </w:rPr>
  </w:style>
  <w:style w:type="character" w:customStyle="1" w:styleId="221headerChar">
    <w:name w:val="2.2.1 header Char"/>
    <w:basedOn w:val="Fontepargpadro"/>
    <w:link w:val="221header"/>
    <w:rsid w:val="00DE6307"/>
    <w:rPr>
      <w:rFonts w:ascii="Arial" w:eastAsia="Times New Roman" w:hAnsi="Arial" w:cs="Arial"/>
      <w:sz w:val="24"/>
      <w:szCs w:val="24"/>
    </w:rPr>
  </w:style>
  <w:style w:type="paragraph" w:customStyle="1" w:styleId="nossoCorpo">
    <w:name w:val="nossoCorpo"/>
    <w:basedOn w:val="Normal"/>
    <w:qFormat/>
    <w:rsid w:val="000035C3"/>
    <w:pPr>
      <w:ind w:firstLine="709"/>
    </w:pPr>
    <w:rPr>
      <w:rFonts w:ascii="Arial" w:eastAsia="Calibri" w:hAnsi="Arial" w:cs="Arial"/>
      <w:sz w:val="24"/>
    </w:rPr>
  </w:style>
  <w:style w:type="paragraph" w:customStyle="1" w:styleId="11header">
    <w:name w:val="1.1 header"/>
    <w:next w:val="Normal"/>
    <w:link w:val="11headerChar"/>
    <w:qFormat/>
    <w:rsid w:val="000035C3"/>
    <w:pPr>
      <w:spacing w:line="240" w:lineRule="auto"/>
    </w:pPr>
    <w:rPr>
      <w:rFonts w:ascii="Arial" w:eastAsia="Times New Roman" w:hAnsi="Arial" w:cs="Arial"/>
      <w:caps/>
      <w:sz w:val="24"/>
      <w:szCs w:val="24"/>
    </w:rPr>
  </w:style>
  <w:style w:type="character" w:customStyle="1" w:styleId="11headerChar">
    <w:name w:val="1.1 header Char"/>
    <w:basedOn w:val="Fontepargpadro"/>
    <w:link w:val="11header"/>
    <w:rsid w:val="000035C3"/>
    <w:rPr>
      <w:rFonts w:ascii="Arial" w:eastAsia="Times New Roman" w:hAnsi="Arial" w:cs="Arial"/>
      <w:caps/>
      <w:sz w:val="24"/>
      <w:szCs w:val="24"/>
    </w:rPr>
  </w:style>
  <w:style w:type="paragraph" w:customStyle="1" w:styleId="Default">
    <w:name w:val="Default"/>
    <w:rsid w:val="0051302D"/>
    <w:pPr>
      <w:tabs>
        <w:tab w:val="left" w:pos="709"/>
      </w:tabs>
      <w:suppressAutoHyphens/>
      <w:overflowPunct w:val="0"/>
      <w:spacing w:line="240" w:lineRule="atLeast"/>
    </w:pPr>
    <w:rPr>
      <w:rFonts w:ascii="Arial" w:eastAsia="Times New Roman" w:hAnsi="Arial" w:cs="Times New Roman"/>
      <w:color w:val="00000A"/>
      <w:sz w:val="20"/>
      <w:szCs w:val="20"/>
      <w:lang w:val="en-US"/>
    </w:rPr>
  </w:style>
  <w:style w:type="paragraph" w:customStyle="1" w:styleId="Heading11">
    <w:name w:val="Heading 11"/>
    <w:basedOn w:val="Default"/>
    <w:next w:val="Textbody"/>
    <w:rsid w:val="0051302D"/>
    <w:pPr>
      <w:keepNext/>
      <w:spacing w:before="120" w:after="60"/>
    </w:pPr>
    <w:rPr>
      <w:b/>
      <w:sz w:val="24"/>
    </w:rPr>
  </w:style>
  <w:style w:type="paragraph" w:customStyle="1" w:styleId="Textbody">
    <w:name w:val="Text body"/>
    <w:basedOn w:val="Default"/>
    <w:rsid w:val="0051302D"/>
    <w:pPr>
      <w:spacing w:after="120"/>
      <w:ind w:left="720"/>
    </w:pPr>
  </w:style>
  <w:style w:type="paragraph" w:customStyle="1" w:styleId="Heading21">
    <w:name w:val="Heading 21"/>
    <w:basedOn w:val="Heading11"/>
    <w:next w:val="Textbody"/>
    <w:rsid w:val="0051302D"/>
    <w:pPr>
      <w:ind w:left="576" w:hanging="576"/>
      <w:outlineLvl w:val="1"/>
    </w:pPr>
    <w:rPr>
      <w:sz w:val="20"/>
    </w:rPr>
  </w:style>
  <w:style w:type="paragraph" w:customStyle="1" w:styleId="Heading31">
    <w:name w:val="Heading 31"/>
    <w:basedOn w:val="Heading11"/>
    <w:next w:val="Textbody"/>
    <w:rsid w:val="0051302D"/>
    <w:pPr>
      <w:ind w:left="720" w:hanging="720"/>
      <w:outlineLvl w:val="2"/>
    </w:pPr>
    <w:rPr>
      <w:i/>
      <w:sz w:val="20"/>
    </w:rPr>
  </w:style>
  <w:style w:type="paragraph" w:customStyle="1" w:styleId="Heading41">
    <w:name w:val="Heading 41"/>
    <w:basedOn w:val="Heading11"/>
    <w:next w:val="Textbody"/>
    <w:rsid w:val="0051302D"/>
    <w:pPr>
      <w:ind w:left="864" w:hanging="864"/>
      <w:outlineLvl w:val="3"/>
    </w:pPr>
    <w:rPr>
      <w:sz w:val="20"/>
    </w:rPr>
  </w:style>
  <w:style w:type="paragraph" w:customStyle="1" w:styleId="Heading51">
    <w:name w:val="Heading 51"/>
    <w:basedOn w:val="Default"/>
    <w:next w:val="Textbody"/>
    <w:rsid w:val="0051302D"/>
    <w:pPr>
      <w:spacing w:before="240" w:after="60"/>
      <w:ind w:left="1008" w:hanging="1008"/>
      <w:outlineLvl w:val="4"/>
    </w:pPr>
    <w:rPr>
      <w:sz w:val="22"/>
    </w:rPr>
  </w:style>
  <w:style w:type="paragraph" w:customStyle="1" w:styleId="Heading61">
    <w:name w:val="Heading 61"/>
    <w:basedOn w:val="Default"/>
    <w:next w:val="Textbody"/>
    <w:rsid w:val="0051302D"/>
    <w:pPr>
      <w:spacing w:before="240" w:after="60"/>
      <w:ind w:left="1152" w:hanging="1152"/>
      <w:outlineLvl w:val="5"/>
    </w:pPr>
    <w:rPr>
      <w:i/>
      <w:sz w:val="22"/>
    </w:rPr>
  </w:style>
  <w:style w:type="paragraph" w:customStyle="1" w:styleId="Heading71">
    <w:name w:val="Heading 71"/>
    <w:basedOn w:val="Default"/>
    <w:next w:val="Textbody"/>
    <w:rsid w:val="0051302D"/>
    <w:pPr>
      <w:spacing w:before="240" w:after="60"/>
      <w:ind w:left="1296" w:hanging="1296"/>
      <w:outlineLvl w:val="6"/>
    </w:pPr>
  </w:style>
  <w:style w:type="paragraph" w:customStyle="1" w:styleId="Heading81">
    <w:name w:val="Heading 81"/>
    <w:basedOn w:val="Default"/>
    <w:next w:val="Textbody"/>
    <w:rsid w:val="0051302D"/>
    <w:pPr>
      <w:spacing w:before="240" w:after="60"/>
      <w:ind w:left="1440" w:hanging="1440"/>
      <w:outlineLvl w:val="7"/>
    </w:pPr>
    <w:rPr>
      <w:i/>
    </w:rPr>
  </w:style>
  <w:style w:type="paragraph" w:customStyle="1" w:styleId="Heading91">
    <w:name w:val="Heading 91"/>
    <w:basedOn w:val="Default"/>
    <w:next w:val="Textbody"/>
    <w:rsid w:val="0051302D"/>
    <w:pPr>
      <w:spacing w:before="240" w:after="60"/>
      <w:ind w:left="1584" w:hanging="1584"/>
      <w:outlineLvl w:val="8"/>
    </w:pPr>
    <w:rPr>
      <w:b/>
      <w:i/>
      <w:sz w:val="18"/>
    </w:rPr>
  </w:style>
  <w:style w:type="character" w:styleId="Nmerodepgina">
    <w:name w:val="page number"/>
    <w:basedOn w:val="Fontepargpadro"/>
    <w:rsid w:val="0051302D"/>
  </w:style>
  <w:style w:type="character" w:styleId="Refdenotaderodap">
    <w:name w:val="footnote reference"/>
    <w:basedOn w:val="Fontepargpadro"/>
    <w:rsid w:val="0051302D"/>
  </w:style>
  <w:style w:type="character" w:customStyle="1" w:styleId="InternetLink">
    <w:name w:val="Internet Link"/>
    <w:basedOn w:val="Fontepargpadro"/>
    <w:rsid w:val="0051302D"/>
    <w:rPr>
      <w:color w:val="0000FF"/>
      <w:u w:val="single"/>
      <w:lang w:val="en-US" w:eastAsia="en-US" w:bidi="en-US"/>
    </w:rPr>
  </w:style>
  <w:style w:type="character" w:styleId="HiperlinkVisitado">
    <w:name w:val="FollowedHyperlink"/>
    <w:basedOn w:val="Fontepargpadro"/>
    <w:uiPriority w:val="99"/>
    <w:rsid w:val="0051302D"/>
  </w:style>
  <w:style w:type="character" w:customStyle="1" w:styleId="ListLabel1">
    <w:name w:val="ListLabel 1"/>
    <w:rsid w:val="0051302D"/>
  </w:style>
  <w:style w:type="character" w:customStyle="1" w:styleId="ListLabel2">
    <w:name w:val="ListLabel 2"/>
    <w:rsid w:val="0051302D"/>
  </w:style>
  <w:style w:type="character" w:customStyle="1" w:styleId="ListLabel3">
    <w:name w:val="ListLabel 3"/>
    <w:rsid w:val="0051302D"/>
  </w:style>
  <w:style w:type="character" w:customStyle="1" w:styleId="ListLabel4">
    <w:name w:val="ListLabel 4"/>
    <w:rsid w:val="0051302D"/>
  </w:style>
  <w:style w:type="character" w:customStyle="1" w:styleId="ListLabel5">
    <w:name w:val="ListLabel 5"/>
    <w:rsid w:val="0051302D"/>
  </w:style>
  <w:style w:type="character" w:customStyle="1" w:styleId="ListLabel6">
    <w:name w:val="ListLabel 6"/>
    <w:rsid w:val="0051302D"/>
  </w:style>
  <w:style w:type="character" w:customStyle="1" w:styleId="ListLabel7">
    <w:name w:val="ListLabel 7"/>
    <w:rsid w:val="0051302D"/>
  </w:style>
  <w:style w:type="character" w:customStyle="1" w:styleId="ListLabel8">
    <w:name w:val="ListLabel 8"/>
    <w:rsid w:val="0051302D"/>
  </w:style>
  <w:style w:type="character" w:customStyle="1" w:styleId="ListLabel9">
    <w:name w:val="ListLabel 9"/>
    <w:rsid w:val="0051302D"/>
  </w:style>
  <w:style w:type="character" w:customStyle="1" w:styleId="ListLabel10">
    <w:name w:val="ListLabel 10"/>
    <w:rsid w:val="0051302D"/>
  </w:style>
  <w:style w:type="character" w:customStyle="1" w:styleId="Bullets">
    <w:name w:val="Bullets"/>
    <w:rsid w:val="0051302D"/>
    <w:rPr>
      <w:rFonts w:ascii="OpenSymbol" w:eastAsia="OpenSymbol" w:hAnsi="OpenSymbol" w:cs="OpenSymbol"/>
    </w:rPr>
  </w:style>
  <w:style w:type="character" w:customStyle="1" w:styleId="ListLabel11">
    <w:name w:val="ListLabel 11"/>
    <w:rsid w:val="0051302D"/>
  </w:style>
  <w:style w:type="character" w:customStyle="1" w:styleId="ListLabel12">
    <w:name w:val="ListLabel 12"/>
    <w:rsid w:val="0051302D"/>
  </w:style>
  <w:style w:type="character" w:customStyle="1" w:styleId="ListLabel13">
    <w:name w:val="ListLabel 13"/>
    <w:rsid w:val="0051302D"/>
  </w:style>
  <w:style w:type="character" w:customStyle="1" w:styleId="ListLabel14">
    <w:name w:val="ListLabel 14"/>
    <w:rsid w:val="0051302D"/>
  </w:style>
  <w:style w:type="character" w:customStyle="1" w:styleId="ListLabel15">
    <w:name w:val="ListLabel 15"/>
    <w:rsid w:val="0051302D"/>
  </w:style>
  <w:style w:type="character" w:customStyle="1" w:styleId="ListLabel16">
    <w:name w:val="ListLabel 16"/>
    <w:rsid w:val="0051302D"/>
  </w:style>
  <w:style w:type="character" w:customStyle="1" w:styleId="ListLabel17">
    <w:name w:val="ListLabel 17"/>
    <w:rsid w:val="0051302D"/>
  </w:style>
  <w:style w:type="character" w:customStyle="1" w:styleId="ListLabel18">
    <w:name w:val="ListLabel 18"/>
    <w:rsid w:val="0051302D"/>
  </w:style>
  <w:style w:type="character" w:customStyle="1" w:styleId="ListLabel19">
    <w:name w:val="ListLabel 19"/>
    <w:rsid w:val="0051302D"/>
  </w:style>
  <w:style w:type="character" w:customStyle="1" w:styleId="ListLabel20">
    <w:name w:val="ListLabel 20"/>
    <w:rsid w:val="0051302D"/>
  </w:style>
  <w:style w:type="character" w:customStyle="1" w:styleId="ListLabel21">
    <w:name w:val="ListLabel 21"/>
    <w:rsid w:val="0051302D"/>
  </w:style>
  <w:style w:type="character" w:customStyle="1" w:styleId="ListLabel22">
    <w:name w:val="ListLabel 22"/>
    <w:rsid w:val="0051302D"/>
  </w:style>
  <w:style w:type="character" w:customStyle="1" w:styleId="ListLabel23">
    <w:name w:val="ListLabel 23"/>
    <w:rsid w:val="0051302D"/>
  </w:style>
  <w:style w:type="character" w:customStyle="1" w:styleId="ListLabel24">
    <w:name w:val="ListLabel 24"/>
    <w:rsid w:val="0051302D"/>
  </w:style>
  <w:style w:type="character" w:customStyle="1" w:styleId="ListLabel25">
    <w:name w:val="ListLabel 25"/>
    <w:rsid w:val="0051302D"/>
  </w:style>
  <w:style w:type="character" w:customStyle="1" w:styleId="ListLabel26">
    <w:name w:val="ListLabel 26"/>
    <w:rsid w:val="0051302D"/>
  </w:style>
  <w:style w:type="character" w:customStyle="1" w:styleId="ListLabel27">
    <w:name w:val="ListLabel 27"/>
    <w:rsid w:val="0051302D"/>
  </w:style>
  <w:style w:type="character" w:customStyle="1" w:styleId="ListLabel28">
    <w:name w:val="ListLabel 28"/>
    <w:rsid w:val="0051302D"/>
  </w:style>
  <w:style w:type="character" w:customStyle="1" w:styleId="ListLabel29">
    <w:name w:val="ListLabel 29"/>
    <w:rsid w:val="0051302D"/>
  </w:style>
  <w:style w:type="character" w:customStyle="1" w:styleId="ListLabel30">
    <w:name w:val="ListLabel 30"/>
    <w:rsid w:val="0051302D"/>
  </w:style>
  <w:style w:type="character" w:customStyle="1" w:styleId="ListLabel31">
    <w:name w:val="ListLabel 31"/>
    <w:rsid w:val="0051302D"/>
    <w:rPr>
      <w:b w:val="0"/>
      <w:bCs w:val="0"/>
    </w:rPr>
  </w:style>
  <w:style w:type="character" w:customStyle="1" w:styleId="ListLabel32">
    <w:name w:val="ListLabel 32"/>
    <w:rsid w:val="0051302D"/>
    <w:rPr>
      <w:rFonts w:cs="Symbol"/>
    </w:rPr>
  </w:style>
  <w:style w:type="character" w:customStyle="1" w:styleId="ListLabel33">
    <w:name w:val="ListLabel 33"/>
    <w:rsid w:val="0051302D"/>
    <w:rPr>
      <w:rFonts w:cs="Courier New"/>
    </w:rPr>
  </w:style>
  <w:style w:type="character" w:customStyle="1" w:styleId="ListLabel34">
    <w:name w:val="ListLabel 34"/>
    <w:rsid w:val="0051302D"/>
    <w:rPr>
      <w:rFonts w:cs="Wingdings"/>
    </w:rPr>
  </w:style>
  <w:style w:type="character" w:customStyle="1" w:styleId="ListLabel35">
    <w:name w:val="ListLabel 35"/>
    <w:rsid w:val="0051302D"/>
    <w:rPr>
      <w:rFonts w:cs="OpenSymbol"/>
    </w:rPr>
  </w:style>
  <w:style w:type="character" w:customStyle="1" w:styleId="NumberingSymbols">
    <w:name w:val="Numbering Symbols"/>
    <w:rsid w:val="0051302D"/>
  </w:style>
  <w:style w:type="paragraph" w:customStyle="1" w:styleId="Heading">
    <w:name w:val="Heading"/>
    <w:basedOn w:val="Default"/>
    <w:next w:val="Textbody"/>
    <w:rsid w:val="0051302D"/>
    <w:pPr>
      <w:keepNext/>
      <w:spacing w:before="240" w:after="120"/>
    </w:pPr>
    <w:rPr>
      <w:rFonts w:eastAsia="DejaVu Sans" w:cs="DejaVu Sans"/>
      <w:sz w:val="28"/>
      <w:szCs w:val="28"/>
    </w:rPr>
  </w:style>
  <w:style w:type="paragraph" w:customStyle="1" w:styleId="Caption1">
    <w:name w:val="Caption1"/>
    <w:basedOn w:val="Default"/>
    <w:rsid w:val="0051302D"/>
    <w:pPr>
      <w:suppressLineNumbers/>
      <w:spacing w:before="120" w:after="120"/>
    </w:pPr>
    <w:rPr>
      <w:i/>
      <w:iCs/>
      <w:sz w:val="24"/>
      <w:szCs w:val="24"/>
    </w:rPr>
  </w:style>
  <w:style w:type="paragraph" w:customStyle="1" w:styleId="Index">
    <w:name w:val="Index"/>
    <w:basedOn w:val="Default"/>
    <w:rsid w:val="0051302D"/>
    <w:pPr>
      <w:suppressLineNumbers/>
    </w:pPr>
  </w:style>
  <w:style w:type="paragraph" w:customStyle="1" w:styleId="Paragraph2">
    <w:name w:val="Paragraph2"/>
    <w:basedOn w:val="Default"/>
    <w:rsid w:val="0051302D"/>
  </w:style>
  <w:style w:type="paragraph" w:styleId="Recuonormal">
    <w:name w:val="Normal Indent"/>
    <w:basedOn w:val="Default"/>
    <w:rsid w:val="0051302D"/>
  </w:style>
  <w:style w:type="paragraph" w:customStyle="1" w:styleId="Contents1">
    <w:name w:val="Contents 1"/>
    <w:basedOn w:val="Default"/>
    <w:rsid w:val="0051302D"/>
    <w:pPr>
      <w:tabs>
        <w:tab w:val="right" w:pos="9360"/>
      </w:tabs>
      <w:spacing w:before="240" w:after="60"/>
      <w:ind w:right="720"/>
    </w:pPr>
  </w:style>
  <w:style w:type="paragraph" w:customStyle="1" w:styleId="Contents2">
    <w:name w:val="Contents 2"/>
    <w:basedOn w:val="Default"/>
    <w:rsid w:val="0051302D"/>
    <w:pPr>
      <w:tabs>
        <w:tab w:val="right" w:pos="12816"/>
      </w:tabs>
      <w:ind w:left="432" w:right="720"/>
    </w:pPr>
  </w:style>
  <w:style w:type="paragraph" w:customStyle="1" w:styleId="Contents3">
    <w:name w:val="Contents 3"/>
    <w:basedOn w:val="Default"/>
    <w:rsid w:val="0051302D"/>
    <w:pPr>
      <w:tabs>
        <w:tab w:val="left" w:pos="8352"/>
        <w:tab w:val="right" w:pos="16272"/>
      </w:tabs>
      <w:ind w:left="864"/>
    </w:pPr>
  </w:style>
  <w:style w:type="paragraph" w:customStyle="1" w:styleId="Header1">
    <w:name w:val="Header1"/>
    <w:basedOn w:val="Default"/>
    <w:rsid w:val="0051302D"/>
    <w:pPr>
      <w:suppressLineNumbers/>
      <w:tabs>
        <w:tab w:val="center" w:pos="4320"/>
        <w:tab w:val="right" w:pos="8640"/>
      </w:tabs>
    </w:pPr>
  </w:style>
  <w:style w:type="paragraph" w:customStyle="1" w:styleId="Footer1">
    <w:name w:val="Footer1"/>
    <w:basedOn w:val="Default"/>
    <w:rsid w:val="0051302D"/>
    <w:pPr>
      <w:suppressLineNumbers/>
      <w:tabs>
        <w:tab w:val="center" w:pos="4320"/>
        <w:tab w:val="right" w:pos="8640"/>
      </w:tabs>
    </w:pPr>
  </w:style>
  <w:style w:type="paragraph" w:customStyle="1" w:styleId="Paragraph3">
    <w:name w:val="Paragraph3"/>
    <w:basedOn w:val="Default"/>
    <w:rsid w:val="0051302D"/>
  </w:style>
  <w:style w:type="paragraph" w:customStyle="1" w:styleId="Paragraph4">
    <w:name w:val="Paragraph4"/>
    <w:basedOn w:val="Default"/>
    <w:rsid w:val="0051302D"/>
  </w:style>
  <w:style w:type="paragraph" w:customStyle="1" w:styleId="Tabletext">
    <w:name w:val="Tabletext"/>
    <w:basedOn w:val="Default"/>
    <w:rsid w:val="0051302D"/>
  </w:style>
  <w:style w:type="paragraph" w:customStyle="1" w:styleId="Contents4">
    <w:name w:val="Contents 4"/>
    <w:basedOn w:val="Default"/>
    <w:rsid w:val="0051302D"/>
    <w:pPr>
      <w:tabs>
        <w:tab w:val="right" w:leader="dot" w:pos="13589"/>
      </w:tabs>
      <w:ind w:left="600"/>
    </w:pPr>
  </w:style>
  <w:style w:type="paragraph" w:customStyle="1" w:styleId="Contents5">
    <w:name w:val="Contents 5"/>
    <w:basedOn w:val="Default"/>
    <w:rsid w:val="0051302D"/>
    <w:pPr>
      <w:tabs>
        <w:tab w:val="right" w:leader="dot" w:pos="14906"/>
      </w:tabs>
      <w:ind w:left="800"/>
    </w:pPr>
  </w:style>
  <w:style w:type="paragraph" w:customStyle="1" w:styleId="Contents6">
    <w:name w:val="Contents 6"/>
    <w:basedOn w:val="Default"/>
    <w:rsid w:val="0051302D"/>
    <w:pPr>
      <w:tabs>
        <w:tab w:val="right" w:leader="dot" w:pos="16223"/>
      </w:tabs>
      <w:ind w:left="1000"/>
    </w:pPr>
  </w:style>
  <w:style w:type="paragraph" w:customStyle="1" w:styleId="Contents7">
    <w:name w:val="Contents 7"/>
    <w:basedOn w:val="Default"/>
    <w:rsid w:val="0051302D"/>
    <w:pPr>
      <w:tabs>
        <w:tab w:val="right" w:leader="dot" w:pos="17540"/>
      </w:tabs>
      <w:ind w:left="1200"/>
    </w:pPr>
  </w:style>
  <w:style w:type="paragraph" w:customStyle="1" w:styleId="Contents8">
    <w:name w:val="Contents 8"/>
    <w:basedOn w:val="Default"/>
    <w:rsid w:val="0051302D"/>
    <w:pPr>
      <w:tabs>
        <w:tab w:val="right" w:leader="dot" w:pos="18857"/>
      </w:tabs>
      <w:ind w:left="1400"/>
    </w:pPr>
  </w:style>
  <w:style w:type="paragraph" w:customStyle="1" w:styleId="Contents9">
    <w:name w:val="Contents 9"/>
    <w:basedOn w:val="Default"/>
    <w:rsid w:val="0051302D"/>
    <w:pPr>
      <w:tabs>
        <w:tab w:val="right" w:leader="dot" w:pos="20174"/>
      </w:tabs>
      <w:ind w:left="1600"/>
    </w:pPr>
  </w:style>
  <w:style w:type="paragraph" w:customStyle="1" w:styleId="Bullet1">
    <w:name w:val="Bullet1"/>
    <w:basedOn w:val="Default"/>
    <w:rsid w:val="0051302D"/>
  </w:style>
  <w:style w:type="paragraph" w:customStyle="1" w:styleId="Bullet2">
    <w:name w:val="Bullet2"/>
    <w:basedOn w:val="Default"/>
    <w:rsid w:val="0051302D"/>
  </w:style>
  <w:style w:type="paragraph" w:styleId="MapadoDocumento">
    <w:name w:val="Document Map"/>
    <w:basedOn w:val="Default"/>
    <w:link w:val="MapadoDocumentoChar"/>
    <w:rsid w:val="0051302D"/>
  </w:style>
  <w:style w:type="character" w:customStyle="1" w:styleId="MapadoDocumentoChar">
    <w:name w:val="Mapa do Documento Char"/>
    <w:basedOn w:val="Fontepargpadro"/>
    <w:link w:val="MapadoDocumento"/>
    <w:rsid w:val="0051302D"/>
    <w:rPr>
      <w:rFonts w:ascii="Arial" w:eastAsia="Times New Roman" w:hAnsi="Arial" w:cs="Times New Roman"/>
      <w:color w:val="00000A"/>
      <w:sz w:val="20"/>
      <w:szCs w:val="20"/>
      <w:lang w:val="en-US"/>
    </w:rPr>
  </w:style>
  <w:style w:type="paragraph" w:styleId="Textodenotaderodap">
    <w:name w:val="footnote text"/>
    <w:basedOn w:val="Default"/>
    <w:link w:val="TextodenotaderodapChar"/>
    <w:rsid w:val="0051302D"/>
  </w:style>
  <w:style w:type="character" w:customStyle="1" w:styleId="TextodenotaderodapChar">
    <w:name w:val="Texto de nota de rodapé Char"/>
    <w:basedOn w:val="Fontepargpadro"/>
    <w:link w:val="Textodenotaderodap"/>
    <w:rsid w:val="0051302D"/>
    <w:rPr>
      <w:rFonts w:ascii="Arial" w:eastAsia="Times New Roman" w:hAnsi="Arial" w:cs="Times New Roman"/>
      <w:color w:val="00000A"/>
      <w:sz w:val="20"/>
      <w:szCs w:val="20"/>
      <w:lang w:val="en-US"/>
    </w:rPr>
  </w:style>
  <w:style w:type="paragraph" w:customStyle="1" w:styleId="MainTitle">
    <w:name w:val="Main Title"/>
    <w:basedOn w:val="Default"/>
    <w:rsid w:val="0051302D"/>
  </w:style>
  <w:style w:type="paragraph" w:customStyle="1" w:styleId="Paragraph1">
    <w:name w:val="Paragraph1"/>
    <w:basedOn w:val="Default"/>
    <w:rsid w:val="0051302D"/>
  </w:style>
  <w:style w:type="paragraph" w:styleId="Corpodetexto2">
    <w:name w:val="Body Text 2"/>
    <w:basedOn w:val="Default"/>
    <w:link w:val="Corpodetexto2Char"/>
    <w:rsid w:val="0051302D"/>
  </w:style>
  <w:style w:type="character" w:customStyle="1" w:styleId="Corpodetexto2Char">
    <w:name w:val="Corpo de texto 2 Char"/>
    <w:basedOn w:val="Fontepargpadro"/>
    <w:link w:val="Corpodetexto2"/>
    <w:rsid w:val="0051302D"/>
    <w:rPr>
      <w:rFonts w:ascii="Arial" w:eastAsia="Times New Roman" w:hAnsi="Arial" w:cs="Times New Roman"/>
      <w:color w:val="00000A"/>
      <w:sz w:val="20"/>
      <w:szCs w:val="20"/>
      <w:lang w:val="en-US"/>
    </w:rPr>
  </w:style>
  <w:style w:type="paragraph" w:customStyle="1" w:styleId="Textbodyindent">
    <w:name w:val="Text body indent"/>
    <w:basedOn w:val="Default"/>
    <w:rsid w:val="0051302D"/>
    <w:pPr>
      <w:ind w:left="720"/>
    </w:pPr>
    <w:rPr>
      <w:i/>
      <w:color w:val="0000FF"/>
      <w:u w:val="single"/>
    </w:rPr>
  </w:style>
  <w:style w:type="paragraph" w:customStyle="1" w:styleId="Body">
    <w:name w:val="Body"/>
    <w:basedOn w:val="Default"/>
    <w:rsid w:val="0051302D"/>
  </w:style>
  <w:style w:type="paragraph" w:customStyle="1" w:styleId="Bullet">
    <w:name w:val="Bullet"/>
    <w:basedOn w:val="Default"/>
    <w:rsid w:val="0051302D"/>
  </w:style>
  <w:style w:type="paragraph" w:customStyle="1" w:styleId="InfoBlue">
    <w:name w:val="InfoBlue"/>
    <w:basedOn w:val="Default"/>
    <w:rsid w:val="0051302D"/>
  </w:style>
  <w:style w:type="paragraph" w:styleId="Recuodecorpodetexto2">
    <w:name w:val="Body Text Indent 2"/>
    <w:basedOn w:val="Default"/>
    <w:link w:val="Recuodecorpodetexto2Char"/>
    <w:rsid w:val="0051302D"/>
  </w:style>
  <w:style w:type="character" w:customStyle="1" w:styleId="Recuodecorpodetexto2Char">
    <w:name w:val="Recuo de corpo de texto 2 Char"/>
    <w:basedOn w:val="Fontepargpadro"/>
    <w:link w:val="Recuodecorpodetexto2"/>
    <w:rsid w:val="0051302D"/>
    <w:rPr>
      <w:rFonts w:ascii="Arial" w:eastAsia="Times New Roman" w:hAnsi="Arial" w:cs="Times New Roman"/>
      <w:color w:val="00000A"/>
      <w:sz w:val="20"/>
      <w:szCs w:val="20"/>
      <w:lang w:val="en-US"/>
    </w:rPr>
  </w:style>
  <w:style w:type="paragraph" w:customStyle="1" w:styleId="Heading110">
    <w:name w:val="Heading 11"/>
    <w:basedOn w:val="Default"/>
    <w:next w:val="Textbody"/>
    <w:rsid w:val="0051302D"/>
    <w:pPr>
      <w:keepNext/>
      <w:spacing w:before="120" w:after="60"/>
    </w:pPr>
    <w:rPr>
      <w:b/>
      <w:sz w:val="24"/>
    </w:rPr>
  </w:style>
  <w:style w:type="paragraph" w:customStyle="1" w:styleId="Heading210">
    <w:name w:val="Heading 21"/>
    <w:basedOn w:val="Heading110"/>
    <w:next w:val="Textbody"/>
    <w:rsid w:val="0051302D"/>
    <w:pPr>
      <w:ind w:left="576" w:hanging="576"/>
      <w:outlineLvl w:val="1"/>
    </w:pPr>
    <w:rPr>
      <w:sz w:val="20"/>
    </w:rPr>
  </w:style>
  <w:style w:type="paragraph" w:customStyle="1" w:styleId="Heading310">
    <w:name w:val="Heading 31"/>
    <w:basedOn w:val="Heading110"/>
    <w:next w:val="Textbody"/>
    <w:rsid w:val="0051302D"/>
    <w:pPr>
      <w:ind w:left="720" w:hanging="720"/>
      <w:outlineLvl w:val="2"/>
    </w:pPr>
    <w:rPr>
      <w:i/>
      <w:sz w:val="20"/>
    </w:rPr>
  </w:style>
  <w:style w:type="paragraph" w:customStyle="1" w:styleId="Heading410">
    <w:name w:val="Heading 41"/>
    <w:basedOn w:val="Heading110"/>
    <w:next w:val="Textbody"/>
    <w:rsid w:val="0051302D"/>
    <w:pPr>
      <w:ind w:left="864" w:hanging="864"/>
      <w:outlineLvl w:val="3"/>
    </w:pPr>
    <w:rPr>
      <w:sz w:val="20"/>
    </w:rPr>
  </w:style>
  <w:style w:type="paragraph" w:customStyle="1" w:styleId="Heading510">
    <w:name w:val="Heading 51"/>
    <w:basedOn w:val="Default"/>
    <w:next w:val="Textbody"/>
    <w:rsid w:val="0051302D"/>
    <w:pPr>
      <w:spacing w:before="240" w:after="60"/>
      <w:ind w:left="1008" w:hanging="1008"/>
      <w:outlineLvl w:val="4"/>
    </w:pPr>
    <w:rPr>
      <w:sz w:val="22"/>
    </w:rPr>
  </w:style>
  <w:style w:type="paragraph" w:customStyle="1" w:styleId="Heading610">
    <w:name w:val="Heading 61"/>
    <w:basedOn w:val="Default"/>
    <w:next w:val="Textbody"/>
    <w:rsid w:val="0051302D"/>
    <w:pPr>
      <w:spacing w:before="240" w:after="60"/>
      <w:ind w:left="1152" w:hanging="1152"/>
      <w:outlineLvl w:val="5"/>
    </w:pPr>
    <w:rPr>
      <w:i/>
      <w:sz w:val="22"/>
    </w:rPr>
  </w:style>
  <w:style w:type="paragraph" w:customStyle="1" w:styleId="Heading710">
    <w:name w:val="Heading 71"/>
    <w:basedOn w:val="Default"/>
    <w:next w:val="Textbody"/>
    <w:rsid w:val="0051302D"/>
    <w:pPr>
      <w:spacing w:before="240" w:after="60"/>
      <w:ind w:left="1296" w:hanging="1296"/>
      <w:outlineLvl w:val="6"/>
    </w:pPr>
  </w:style>
  <w:style w:type="paragraph" w:customStyle="1" w:styleId="Heading810">
    <w:name w:val="Heading 81"/>
    <w:basedOn w:val="Default"/>
    <w:next w:val="Textbody"/>
    <w:rsid w:val="0051302D"/>
    <w:pPr>
      <w:spacing w:before="240" w:after="60"/>
      <w:ind w:left="1440" w:hanging="1440"/>
      <w:outlineLvl w:val="7"/>
    </w:pPr>
    <w:rPr>
      <w:i/>
    </w:rPr>
  </w:style>
  <w:style w:type="paragraph" w:customStyle="1" w:styleId="Heading910">
    <w:name w:val="Heading 91"/>
    <w:basedOn w:val="Default"/>
    <w:next w:val="Textbody"/>
    <w:rsid w:val="0051302D"/>
    <w:pPr>
      <w:spacing w:before="240" w:after="60"/>
      <w:ind w:left="1584" w:hanging="1584"/>
      <w:outlineLvl w:val="8"/>
    </w:pPr>
    <w:rPr>
      <w:b/>
      <w:i/>
      <w:sz w:val="18"/>
    </w:rPr>
  </w:style>
  <w:style w:type="paragraph" w:customStyle="1" w:styleId="Caption10">
    <w:name w:val="Caption1"/>
    <w:basedOn w:val="Default"/>
    <w:rsid w:val="0051302D"/>
    <w:pPr>
      <w:suppressLineNumbers/>
      <w:spacing w:before="120" w:after="120"/>
    </w:pPr>
    <w:rPr>
      <w:i/>
      <w:iCs/>
      <w:sz w:val="24"/>
      <w:szCs w:val="24"/>
    </w:rPr>
  </w:style>
  <w:style w:type="paragraph" w:customStyle="1" w:styleId="Header10">
    <w:name w:val="Header1"/>
    <w:basedOn w:val="Default"/>
    <w:rsid w:val="0051302D"/>
    <w:pPr>
      <w:suppressLineNumbers/>
      <w:tabs>
        <w:tab w:val="center" w:pos="4320"/>
        <w:tab w:val="right" w:pos="8640"/>
      </w:tabs>
    </w:pPr>
  </w:style>
  <w:style w:type="paragraph" w:customStyle="1" w:styleId="Footer10">
    <w:name w:val="Footer1"/>
    <w:basedOn w:val="Default"/>
    <w:rsid w:val="0051302D"/>
    <w:pPr>
      <w:suppressLineNumbers/>
      <w:tabs>
        <w:tab w:val="center" w:pos="4320"/>
        <w:tab w:val="right" w:pos="8640"/>
      </w:tabs>
    </w:pPr>
  </w:style>
  <w:style w:type="paragraph" w:customStyle="1" w:styleId="Ttulo10">
    <w:name w:val="Título1"/>
    <w:basedOn w:val="Default"/>
    <w:next w:val="Corpodetexto"/>
    <w:rsid w:val="0051302D"/>
    <w:pPr>
      <w:keepNext/>
      <w:widowControl w:val="0"/>
      <w:tabs>
        <w:tab w:val="clear" w:pos="709"/>
      </w:tabs>
      <w:overflowPunct/>
      <w:spacing w:before="240" w:after="120" w:line="100" w:lineRule="atLeast"/>
      <w:jc w:val="center"/>
    </w:pPr>
    <w:rPr>
      <w:rFonts w:eastAsia="DejaVu Sans" w:cs="DejaVu Sans"/>
      <w:b/>
      <w:bCs/>
      <w:color w:val="auto"/>
      <w:kern w:val="1"/>
      <w:sz w:val="36"/>
      <w:szCs w:val="36"/>
      <w:lang w:val="pt-BR" w:eastAsia="ar-SA"/>
    </w:rPr>
  </w:style>
  <w:style w:type="paragraph" w:customStyle="1" w:styleId="PargrafodaLista1">
    <w:name w:val="Parágrafo da Lista1"/>
    <w:basedOn w:val="Default"/>
    <w:rsid w:val="00AF1F25"/>
    <w:pPr>
      <w:widowControl w:val="0"/>
      <w:tabs>
        <w:tab w:val="clear" w:pos="709"/>
      </w:tabs>
      <w:overflowPunct/>
      <w:spacing w:line="276" w:lineRule="auto"/>
    </w:pPr>
    <w:rPr>
      <w:rFonts w:ascii="Calibri" w:eastAsia="DejaVu Sans" w:hAnsi="Calibri" w:cs="Tahoma"/>
      <w:color w:val="auto"/>
      <w:kern w:val="1"/>
      <w:sz w:val="22"/>
      <w:szCs w:val="22"/>
      <w:lang w:val="pt-BR" w:eastAsia="ar-SA"/>
    </w:rPr>
  </w:style>
  <w:style w:type="paragraph" w:customStyle="1" w:styleId="NaturezaAcadmica">
    <w:name w:val="Natureza Acadêmica"/>
    <w:basedOn w:val="Normal"/>
    <w:rsid w:val="00360030"/>
    <w:pPr>
      <w:widowControl w:val="0"/>
      <w:spacing w:before="0" w:line="240" w:lineRule="auto"/>
      <w:ind w:left="4253" w:firstLine="0"/>
      <w:jc w:val="left"/>
    </w:pPr>
    <w:rPr>
      <w:rFonts w:ascii="Arial" w:eastAsia="Times New Roman" w:hAnsi="Arial" w:cs="Times New Roman"/>
      <w:b/>
      <w:sz w:val="20"/>
      <w:szCs w:val="20"/>
      <w:lang w:val="en-US" w:eastAsia="pt-BR" w:bidi="en-US"/>
    </w:rPr>
  </w:style>
  <w:style w:type="paragraph" w:styleId="Legenda">
    <w:name w:val="caption"/>
    <w:basedOn w:val="Normal"/>
    <w:next w:val="Normal"/>
    <w:uiPriority w:val="35"/>
    <w:unhideWhenUsed/>
    <w:qFormat/>
    <w:rsid w:val="00331C2A"/>
    <w:pPr>
      <w:spacing w:before="0"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331C2A"/>
    <w:pPr>
      <w:ind w:left="0"/>
    </w:pPr>
  </w:style>
  <w:style w:type="paragraph" w:customStyle="1" w:styleId="fontnb">
    <w:name w:val="fontnb"/>
    <w:basedOn w:val="Normal"/>
    <w:rsid w:val="00806E77"/>
    <w:pPr>
      <w:spacing w:before="100" w:beforeAutospacing="1" w:after="100" w:afterAutospacing="1" w:line="240" w:lineRule="auto"/>
      <w:ind w:left="0" w:firstLine="0"/>
      <w:jc w:val="left"/>
    </w:pPr>
    <w:rPr>
      <w:rFonts w:ascii="Tahoma" w:eastAsia="Times New Roman" w:hAnsi="Tahoma" w:cs="Tahoma"/>
      <w:b/>
      <w:bCs/>
      <w:color w:val="000000"/>
      <w:sz w:val="21"/>
      <w:szCs w:val="21"/>
      <w:lang w:eastAsia="pt-BR"/>
    </w:rPr>
  </w:style>
  <w:style w:type="paragraph" w:customStyle="1" w:styleId="fontl">
    <w:name w:val="fontl"/>
    <w:basedOn w:val="Normal"/>
    <w:rsid w:val="00806E77"/>
    <w:pPr>
      <w:spacing w:before="100" w:beforeAutospacing="1" w:after="100" w:afterAutospacing="1" w:line="240" w:lineRule="auto"/>
      <w:ind w:left="0" w:firstLine="0"/>
      <w:jc w:val="left"/>
    </w:pPr>
    <w:rPr>
      <w:rFonts w:ascii="Tahoma" w:eastAsia="Times New Roman" w:hAnsi="Tahoma" w:cs="Tahoma"/>
      <w:color w:val="000000"/>
      <w:lang w:eastAsia="pt-BR"/>
    </w:rPr>
  </w:style>
  <w:style w:type="paragraph" w:customStyle="1" w:styleId="fontx">
    <w:name w:val="fontx"/>
    <w:basedOn w:val="Normal"/>
    <w:rsid w:val="00806E77"/>
    <w:pPr>
      <w:spacing w:before="100" w:beforeAutospacing="1" w:after="100" w:afterAutospacing="1" w:line="240" w:lineRule="auto"/>
      <w:ind w:left="0" w:firstLine="0"/>
      <w:jc w:val="left"/>
    </w:pPr>
    <w:rPr>
      <w:rFonts w:ascii="Tahoma" w:eastAsia="Times New Roman" w:hAnsi="Tahoma" w:cs="Tahoma"/>
      <w:b/>
      <w:bCs/>
      <w:color w:val="000000"/>
      <w:sz w:val="26"/>
      <w:szCs w:val="26"/>
      <w:lang w:eastAsia="pt-BR"/>
    </w:rPr>
  </w:style>
  <w:style w:type="paragraph" w:customStyle="1" w:styleId="fontxb">
    <w:name w:val="fontxb"/>
    <w:basedOn w:val="Normal"/>
    <w:rsid w:val="00806E77"/>
    <w:pPr>
      <w:spacing w:before="100" w:beforeAutospacing="1" w:after="100" w:afterAutospacing="1" w:line="240" w:lineRule="auto"/>
      <w:ind w:left="0" w:firstLine="0"/>
      <w:jc w:val="left"/>
    </w:pPr>
    <w:rPr>
      <w:rFonts w:ascii="Tahoma" w:eastAsia="Times New Roman" w:hAnsi="Tahoma" w:cs="Tahoma"/>
      <w:b/>
      <w:bCs/>
      <w:color w:val="000000"/>
      <w:sz w:val="30"/>
      <w:szCs w:val="30"/>
      <w:lang w:eastAsia="pt-BR"/>
    </w:rPr>
  </w:style>
  <w:style w:type="paragraph" w:customStyle="1" w:styleId="fonts">
    <w:name w:val="fonts"/>
    <w:basedOn w:val="Normal"/>
    <w:rsid w:val="00806E77"/>
    <w:pPr>
      <w:spacing w:before="100" w:beforeAutospacing="1" w:after="100" w:afterAutospacing="1" w:line="240" w:lineRule="auto"/>
      <w:ind w:left="0" w:firstLine="0"/>
      <w:jc w:val="left"/>
    </w:pPr>
    <w:rPr>
      <w:rFonts w:ascii="Tahoma" w:eastAsia="Times New Roman" w:hAnsi="Tahoma" w:cs="Tahoma"/>
      <w:color w:val="000000"/>
      <w:sz w:val="19"/>
      <w:szCs w:val="19"/>
      <w:lang w:eastAsia="pt-BR"/>
    </w:rPr>
  </w:style>
  <w:style w:type="paragraph" w:customStyle="1" w:styleId="fontsb">
    <w:name w:val="fontsb"/>
    <w:basedOn w:val="Normal"/>
    <w:rsid w:val="00806E77"/>
    <w:pPr>
      <w:spacing w:before="100" w:beforeAutospacing="1" w:after="100" w:afterAutospacing="1" w:line="240" w:lineRule="auto"/>
      <w:ind w:left="0" w:firstLine="0"/>
      <w:jc w:val="left"/>
    </w:pPr>
    <w:rPr>
      <w:rFonts w:ascii="Tahoma" w:eastAsia="Times New Roman" w:hAnsi="Tahoma" w:cs="Tahoma"/>
      <w:b/>
      <w:bCs/>
      <w:color w:val="000000"/>
      <w:sz w:val="19"/>
      <w:szCs w:val="19"/>
      <w:lang w:eastAsia="pt-BR"/>
    </w:rPr>
  </w:style>
  <w:style w:type="character" w:customStyle="1" w:styleId="apple-style-span">
    <w:name w:val="apple-style-span"/>
    <w:basedOn w:val="Fontepargpadro"/>
    <w:rsid w:val="00B66185"/>
  </w:style>
  <w:style w:type="table" w:styleId="SombreamentoMdio1-nfase3">
    <w:name w:val="Medium Shading 1 Accent 3"/>
    <w:basedOn w:val="Tabelanormal"/>
    <w:uiPriority w:val="63"/>
    <w:rsid w:val="00424D1E"/>
    <w:pPr>
      <w:spacing w:before="0" w:line="240" w:lineRule="auto"/>
      <w:ind w:left="0" w:firstLine="0"/>
      <w:jc w:val="left"/>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PargrafodaLista2">
    <w:name w:val="Parágrafo da Lista2"/>
    <w:basedOn w:val="Normal"/>
    <w:rsid w:val="009C6D85"/>
    <w:pPr>
      <w:spacing w:before="0" w:after="200" w:line="276" w:lineRule="auto"/>
      <w:ind w:left="720" w:firstLine="0"/>
      <w:contextualSpacing/>
      <w:jc w:val="left"/>
    </w:pPr>
    <w:rPr>
      <w:rFonts w:ascii="Calibri" w:eastAsia="Times New Roman" w:hAnsi="Calibri" w:cs="Times New Roman"/>
      <w:lang w:eastAsia="pt-BR"/>
    </w:rPr>
  </w:style>
  <w:style w:type="table" w:styleId="GradeMdia1-nfase3">
    <w:name w:val="Medium Grid 1 Accent 3"/>
    <w:basedOn w:val="Tabelanormal"/>
    <w:uiPriority w:val="67"/>
    <w:rsid w:val="000221D4"/>
    <w:pPr>
      <w:spacing w:before="0" w:line="240" w:lineRule="auto"/>
      <w:ind w:left="0" w:firstLine="0"/>
      <w:jc w:val="left"/>
    </w:pPr>
    <w:rPr>
      <w:rFonts w:eastAsiaTheme="minorEastAsia"/>
      <w:lang w:eastAsia="pt-BR"/>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Clara-nfase3">
    <w:name w:val="Light List Accent 3"/>
    <w:basedOn w:val="Tabelanormal"/>
    <w:uiPriority w:val="61"/>
    <w:rsid w:val="008D58BA"/>
    <w:pPr>
      <w:spacing w:before="0" w:line="240" w:lineRule="auto"/>
      <w:ind w:left="0" w:firstLine="0"/>
      <w:jc w:val="left"/>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Fontepargpadro"/>
    <w:rsid w:val="007F54BE"/>
  </w:style>
  <w:style w:type="character" w:styleId="Forte">
    <w:name w:val="Strong"/>
    <w:basedOn w:val="Fontepargpadro"/>
    <w:uiPriority w:val="22"/>
    <w:qFormat/>
    <w:rsid w:val="00547086"/>
    <w:rPr>
      <w:b/>
      <w:bCs/>
    </w:rPr>
  </w:style>
  <w:style w:type="table" w:styleId="GradeClara-nfase3">
    <w:name w:val="Light Grid Accent 3"/>
    <w:basedOn w:val="Tabelanormal"/>
    <w:uiPriority w:val="62"/>
    <w:rsid w:val="006F42FF"/>
    <w:pPr>
      <w:spacing w:before="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6084">
      <w:bodyDiv w:val="1"/>
      <w:marLeft w:val="0"/>
      <w:marRight w:val="0"/>
      <w:marTop w:val="0"/>
      <w:marBottom w:val="0"/>
      <w:divBdr>
        <w:top w:val="none" w:sz="0" w:space="0" w:color="auto"/>
        <w:left w:val="none" w:sz="0" w:space="0" w:color="auto"/>
        <w:bottom w:val="none" w:sz="0" w:space="0" w:color="auto"/>
        <w:right w:val="none" w:sz="0" w:space="0" w:color="auto"/>
      </w:divBdr>
    </w:div>
    <w:div w:id="25369705">
      <w:bodyDiv w:val="1"/>
      <w:marLeft w:val="0"/>
      <w:marRight w:val="0"/>
      <w:marTop w:val="0"/>
      <w:marBottom w:val="0"/>
      <w:divBdr>
        <w:top w:val="none" w:sz="0" w:space="0" w:color="auto"/>
        <w:left w:val="none" w:sz="0" w:space="0" w:color="auto"/>
        <w:bottom w:val="none" w:sz="0" w:space="0" w:color="auto"/>
        <w:right w:val="none" w:sz="0" w:space="0" w:color="auto"/>
      </w:divBdr>
    </w:div>
    <w:div w:id="88504537">
      <w:bodyDiv w:val="1"/>
      <w:marLeft w:val="0"/>
      <w:marRight w:val="0"/>
      <w:marTop w:val="0"/>
      <w:marBottom w:val="0"/>
      <w:divBdr>
        <w:top w:val="none" w:sz="0" w:space="0" w:color="auto"/>
        <w:left w:val="none" w:sz="0" w:space="0" w:color="auto"/>
        <w:bottom w:val="none" w:sz="0" w:space="0" w:color="auto"/>
        <w:right w:val="none" w:sz="0" w:space="0" w:color="auto"/>
      </w:divBdr>
    </w:div>
    <w:div w:id="134833196">
      <w:bodyDiv w:val="1"/>
      <w:marLeft w:val="0"/>
      <w:marRight w:val="0"/>
      <w:marTop w:val="0"/>
      <w:marBottom w:val="0"/>
      <w:divBdr>
        <w:top w:val="none" w:sz="0" w:space="0" w:color="auto"/>
        <w:left w:val="none" w:sz="0" w:space="0" w:color="auto"/>
        <w:bottom w:val="none" w:sz="0" w:space="0" w:color="auto"/>
        <w:right w:val="none" w:sz="0" w:space="0" w:color="auto"/>
      </w:divBdr>
    </w:div>
    <w:div w:id="172766630">
      <w:bodyDiv w:val="1"/>
      <w:marLeft w:val="0"/>
      <w:marRight w:val="0"/>
      <w:marTop w:val="0"/>
      <w:marBottom w:val="0"/>
      <w:divBdr>
        <w:top w:val="none" w:sz="0" w:space="0" w:color="auto"/>
        <w:left w:val="none" w:sz="0" w:space="0" w:color="auto"/>
        <w:bottom w:val="none" w:sz="0" w:space="0" w:color="auto"/>
        <w:right w:val="none" w:sz="0" w:space="0" w:color="auto"/>
      </w:divBdr>
    </w:div>
    <w:div w:id="200365638">
      <w:bodyDiv w:val="1"/>
      <w:marLeft w:val="0"/>
      <w:marRight w:val="0"/>
      <w:marTop w:val="0"/>
      <w:marBottom w:val="0"/>
      <w:divBdr>
        <w:top w:val="none" w:sz="0" w:space="0" w:color="auto"/>
        <w:left w:val="none" w:sz="0" w:space="0" w:color="auto"/>
        <w:bottom w:val="none" w:sz="0" w:space="0" w:color="auto"/>
        <w:right w:val="none" w:sz="0" w:space="0" w:color="auto"/>
      </w:divBdr>
    </w:div>
    <w:div w:id="223414269">
      <w:bodyDiv w:val="1"/>
      <w:marLeft w:val="0"/>
      <w:marRight w:val="0"/>
      <w:marTop w:val="0"/>
      <w:marBottom w:val="0"/>
      <w:divBdr>
        <w:top w:val="none" w:sz="0" w:space="0" w:color="auto"/>
        <w:left w:val="none" w:sz="0" w:space="0" w:color="auto"/>
        <w:bottom w:val="none" w:sz="0" w:space="0" w:color="auto"/>
        <w:right w:val="none" w:sz="0" w:space="0" w:color="auto"/>
      </w:divBdr>
    </w:div>
    <w:div w:id="629361946">
      <w:bodyDiv w:val="1"/>
      <w:marLeft w:val="0"/>
      <w:marRight w:val="0"/>
      <w:marTop w:val="0"/>
      <w:marBottom w:val="0"/>
      <w:divBdr>
        <w:top w:val="none" w:sz="0" w:space="0" w:color="auto"/>
        <w:left w:val="none" w:sz="0" w:space="0" w:color="auto"/>
        <w:bottom w:val="none" w:sz="0" w:space="0" w:color="auto"/>
        <w:right w:val="none" w:sz="0" w:space="0" w:color="auto"/>
      </w:divBdr>
      <w:divsChild>
        <w:div w:id="176893903">
          <w:marLeft w:val="0"/>
          <w:marRight w:val="0"/>
          <w:marTop w:val="0"/>
          <w:marBottom w:val="200"/>
          <w:divBdr>
            <w:top w:val="none" w:sz="0" w:space="0" w:color="auto"/>
            <w:left w:val="none" w:sz="0" w:space="0" w:color="auto"/>
            <w:bottom w:val="none" w:sz="0" w:space="0" w:color="auto"/>
            <w:right w:val="none" w:sz="0" w:space="0" w:color="auto"/>
          </w:divBdr>
        </w:div>
      </w:divsChild>
    </w:div>
    <w:div w:id="669913818">
      <w:bodyDiv w:val="1"/>
      <w:marLeft w:val="0"/>
      <w:marRight w:val="0"/>
      <w:marTop w:val="0"/>
      <w:marBottom w:val="0"/>
      <w:divBdr>
        <w:top w:val="none" w:sz="0" w:space="0" w:color="auto"/>
        <w:left w:val="none" w:sz="0" w:space="0" w:color="auto"/>
        <w:bottom w:val="none" w:sz="0" w:space="0" w:color="auto"/>
        <w:right w:val="none" w:sz="0" w:space="0" w:color="auto"/>
      </w:divBdr>
    </w:div>
    <w:div w:id="763838969">
      <w:bodyDiv w:val="1"/>
      <w:marLeft w:val="0"/>
      <w:marRight w:val="0"/>
      <w:marTop w:val="0"/>
      <w:marBottom w:val="0"/>
      <w:divBdr>
        <w:top w:val="none" w:sz="0" w:space="0" w:color="auto"/>
        <w:left w:val="none" w:sz="0" w:space="0" w:color="auto"/>
        <w:bottom w:val="none" w:sz="0" w:space="0" w:color="auto"/>
        <w:right w:val="none" w:sz="0" w:space="0" w:color="auto"/>
      </w:divBdr>
    </w:div>
    <w:div w:id="816383933">
      <w:bodyDiv w:val="1"/>
      <w:marLeft w:val="0"/>
      <w:marRight w:val="0"/>
      <w:marTop w:val="0"/>
      <w:marBottom w:val="0"/>
      <w:divBdr>
        <w:top w:val="none" w:sz="0" w:space="0" w:color="auto"/>
        <w:left w:val="none" w:sz="0" w:space="0" w:color="auto"/>
        <w:bottom w:val="none" w:sz="0" w:space="0" w:color="auto"/>
        <w:right w:val="none" w:sz="0" w:space="0" w:color="auto"/>
      </w:divBdr>
    </w:div>
    <w:div w:id="905652658">
      <w:bodyDiv w:val="1"/>
      <w:marLeft w:val="0"/>
      <w:marRight w:val="0"/>
      <w:marTop w:val="0"/>
      <w:marBottom w:val="0"/>
      <w:divBdr>
        <w:top w:val="none" w:sz="0" w:space="0" w:color="auto"/>
        <w:left w:val="none" w:sz="0" w:space="0" w:color="auto"/>
        <w:bottom w:val="none" w:sz="0" w:space="0" w:color="auto"/>
        <w:right w:val="none" w:sz="0" w:space="0" w:color="auto"/>
      </w:divBdr>
    </w:div>
    <w:div w:id="967245993">
      <w:bodyDiv w:val="1"/>
      <w:marLeft w:val="0"/>
      <w:marRight w:val="0"/>
      <w:marTop w:val="0"/>
      <w:marBottom w:val="0"/>
      <w:divBdr>
        <w:top w:val="none" w:sz="0" w:space="0" w:color="auto"/>
        <w:left w:val="none" w:sz="0" w:space="0" w:color="auto"/>
        <w:bottom w:val="none" w:sz="0" w:space="0" w:color="auto"/>
        <w:right w:val="none" w:sz="0" w:space="0" w:color="auto"/>
      </w:divBdr>
    </w:div>
    <w:div w:id="1067800031">
      <w:bodyDiv w:val="1"/>
      <w:marLeft w:val="0"/>
      <w:marRight w:val="0"/>
      <w:marTop w:val="0"/>
      <w:marBottom w:val="0"/>
      <w:divBdr>
        <w:top w:val="none" w:sz="0" w:space="0" w:color="auto"/>
        <w:left w:val="none" w:sz="0" w:space="0" w:color="auto"/>
        <w:bottom w:val="none" w:sz="0" w:space="0" w:color="auto"/>
        <w:right w:val="none" w:sz="0" w:space="0" w:color="auto"/>
      </w:divBdr>
    </w:div>
    <w:div w:id="1099712144">
      <w:bodyDiv w:val="1"/>
      <w:marLeft w:val="0"/>
      <w:marRight w:val="0"/>
      <w:marTop w:val="0"/>
      <w:marBottom w:val="0"/>
      <w:divBdr>
        <w:top w:val="none" w:sz="0" w:space="0" w:color="auto"/>
        <w:left w:val="none" w:sz="0" w:space="0" w:color="auto"/>
        <w:bottom w:val="none" w:sz="0" w:space="0" w:color="auto"/>
        <w:right w:val="none" w:sz="0" w:space="0" w:color="auto"/>
      </w:divBdr>
    </w:div>
    <w:div w:id="1335189445">
      <w:bodyDiv w:val="1"/>
      <w:marLeft w:val="0"/>
      <w:marRight w:val="0"/>
      <w:marTop w:val="0"/>
      <w:marBottom w:val="0"/>
      <w:divBdr>
        <w:top w:val="none" w:sz="0" w:space="0" w:color="auto"/>
        <w:left w:val="none" w:sz="0" w:space="0" w:color="auto"/>
        <w:bottom w:val="none" w:sz="0" w:space="0" w:color="auto"/>
        <w:right w:val="none" w:sz="0" w:space="0" w:color="auto"/>
      </w:divBdr>
    </w:div>
    <w:div w:id="1346514656">
      <w:bodyDiv w:val="1"/>
      <w:marLeft w:val="0"/>
      <w:marRight w:val="0"/>
      <w:marTop w:val="0"/>
      <w:marBottom w:val="0"/>
      <w:divBdr>
        <w:top w:val="none" w:sz="0" w:space="0" w:color="auto"/>
        <w:left w:val="none" w:sz="0" w:space="0" w:color="auto"/>
        <w:bottom w:val="none" w:sz="0" w:space="0" w:color="auto"/>
        <w:right w:val="none" w:sz="0" w:space="0" w:color="auto"/>
      </w:divBdr>
    </w:div>
    <w:div w:id="1434012033">
      <w:bodyDiv w:val="1"/>
      <w:marLeft w:val="0"/>
      <w:marRight w:val="0"/>
      <w:marTop w:val="0"/>
      <w:marBottom w:val="0"/>
      <w:divBdr>
        <w:top w:val="none" w:sz="0" w:space="0" w:color="auto"/>
        <w:left w:val="none" w:sz="0" w:space="0" w:color="auto"/>
        <w:bottom w:val="none" w:sz="0" w:space="0" w:color="auto"/>
        <w:right w:val="none" w:sz="0" w:space="0" w:color="auto"/>
      </w:divBdr>
    </w:div>
    <w:div w:id="1441071917">
      <w:bodyDiv w:val="1"/>
      <w:marLeft w:val="0"/>
      <w:marRight w:val="0"/>
      <w:marTop w:val="0"/>
      <w:marBottom w:val="0"/>
      <w:divBdr>
        <w:top w:val="none" w:sz="0" w:space="0" w:color="auto"/>
        <w:left w:val="none" w:sz="0" w:space="0" w:color="auto"/>
        <w:bottom w:val="none" w:sz="0" w:space="0" w:color="auto"/>
        <w:right w:val="none" w:sz="0" w:space="0" w:color="auto"/>
      </w:divBdr>
    </w:div>
    <w:div w:id="1443525556">
      <w:bodyDiv w:val="1"/>
      <w:marLeft w:val="0"/>
      <w:marRight w:val="0"/>
      <w:marTop w:val="0"/>
      <w:marBottom w:val="0"/>
      <w:divBdr>
        <w:top w:val="none" w:sz="0" w:space="0" w:color="auto"/>
        <w:left w:val="none" w:sz="0" w:space="0" w:color="auto"/>
        <w:bottom w:val="none" w:sz="0" w:space="0" w:color="auto"/>
        <w:right w:val="none" w:sz="0" w:space="0" w:color="auto"/>
      </w:divBdr>
    </w:div>
    <w:div w:id="1453667014">
      <w:bodyDiv w:val="1"/>
      <w:marLeft w:val="0"/>
      <w:marRight w:val="0"/>
      <w:marTop w:val="0"/>
      <w:marBottom w:val="0"/>
      <w:divBdr>
        <w:top w:val="none" w:sz="0" w:space="0" w:color="auto"/>
        <w:left w:val="none" w:sz="0" w:space="0" w:color="auto"/>
        <w:bottom w:val="none" w:sz="0" w:space="0" w:color="auto"/>
        <w:right w:val="none" w:sz="0" w:space="0" w:color="auto"/>
      </w:divBdr>
    </w:div>
    <w:div w:id="1555505581">
      <w:bodyDiv w:val="1"/>
      <w:marLeft w:val="0"/>
      <w:marRight w:val="0"/>
      <w:marTop w:val="0"/>
      <w:marBottom w:val="0"/>
      <w:divBdr>
        <w:top w:val="none" w:sz="0" w:space="0" w:color="auto"/>
        <w:left w:val="none" w:sz="0" w:space="0" w:color="auto"/>
        <w:bottom w:val="none" w:sz="0" w:space="0" w:color="auto"/>
        <w:right w:val="none" w:sz="0" w:space="0" w:color="auto"/>
      </w:divBdr>
    </w:div>
    <w:div w:id="1600718234">
      <w:bodyDiv w:val="1"/>
      <w:marLeft w:val="0"/>
      <w:marRight w:val="0"/>
      <w:marTop w:val="0"/>
      <w:marBottom w:val="0"/>
      <w:divBdr>
        <w:top w:val="none" w:sz="0" w:space="0" w:color="auto"/>
        <w:left w:val="none" w:sz="0" w:space="0" w:color="auto"/>
        <w:bottom w:val="none" w:sz="0" w:space="0" w:color="auto"/>
        <w:right w:val="none" w:sz="0" w:space="0" w:color="auto"/>
      </w:divBdr>
      <w:divsChild>
        <w:div w:id="1591160333">
          <w:marLeft w:val="864"/>
          <w:marRight w:val="0"/>
          <w:marTop w:val="134"/>
          <w:marBottom w:val="0"/>
          <w:divBdr>
            <w:top w:val="none" w:sz="0" w:space="0" w:color="auto"/>
            <w:left w:val="none" w:sz="0" w:space="0" w:color="auto"/>
            <w:bottom w:val="none" w:sz="0" w:space="0" w:color="auto"/>
            <w:right w:val="none" w:sz="0" w:space="0" w:color="auto"/>
          </w:divBdr>
        </w:div>
        <w:div w:id="1008292095">
          <w:marLeft w:val="864"/>
          <w:marRight w:val="0"/>
          <w:marTop w:val="134"/>
          <w:marBottom w:val="0"/>
          <w:divBdr>
            <w:top w:val="none" w:sz="0" w:space="0" w:color="auto"/>
            <w:left w:val="none" w:sz="0" w:space="0" w:color="auto"/>
            <w:bottom w:val="none" w:sz="0" w:space="0" w:color="auto"/>
            <w:right w:val="none" w:sz="0" w:space="0" w:color="auto"/>
          </w:divBdr>
        </w:div>
        <w:div w:id="309213634">
          <w:marLeft w:val="864"/>
          <w:marRight w:val="0"/>
          <w:marTop w:val="134"/>
          <w:marBottom w:val="0"/>
          <w:divBdr>
            <w:top w:val="none" w:sz="0" w:space="0" w:color="auto"/>
            <w:left w:val="none" w:sz="0" w:space="0" w:color="auto"/>
            <w:bottom w:val="none" w:sz="0" w:space="0" w:color="auto"/>
            <w:right w:val="none" w:sz="0" w:space="0" w:color="auto"/>
          </w:divBdr>
        </w:div>
        <w:div w:id="1822043435">
          <w:marLeft w:val="864"/>
          <w:marRight w:val="0"/>
          <w:marTop w:val="134"/>
          <w:marBottom w:val="0"/>
          <w:divBdr>
            <w:top w:val="none" w:sz="0" w:space="0" w:color="auto"/>
            <w:left w:val="none" w:sz="0" w:space="0" w:color="auto"/>
            <w:bottom w:val="none" w:sz="0" w:space="0" w:color="auto"/>
            <w:right w:val="none" w:sz="0" w:space="0" w:color="auto"/>
          </w:divBdr>
        </w:div>
        <w:div w:id="1141580477">
          <w:marLeft w:val="864"/>
          <w:marRight w:val="0"/>
          <w:marTop w:val="134"/>
          <w:marBottom w:val="0"/>
          <w:divBdr>
            <w:top w:val="none" w:sz="0" w:space="0" w:color="auto"/>
            <w:left w:val="none" w:sz="0" w:space="0" w:color="auto"/>
            <w:bottom w:val="none" w:sz="0" w:space="0" w:color="auto"/>
            <w:right w:val="none" w:sz="0" w:space="0" w:color="auto"/>
          </w:divBdr>
        </w:div>
        <w:div w:id="187451679">
          <w:marLeft w:val="864"/>
          <w:marRight w:val="0"/>
          <w:marTop w:val="134"/>
          <w:marBottom w:val="0"/>
          <w:divBdr>
            <w:top w:val="none" w:sz="0" w:space="0" w:color="auto"/>
            <w:left w:val="none" w:sz="0" w:space="0" w:color="auto"/>
            <w:bottom w:val="none" w:sz="0" w:space="0" w:color="auto"/>
            <w:right w:val="none" w:sz="0" w:space="0" w:color="auto"/>
          </w:divBdr>
        </w:div>
        <w:div w:id="1949000620">
          <w:marLeft w:val="864"/>
          <w:marRight w:val="0"/>
          <w:marTop w:val="134"/>
          <w:marBottom w:val="0"/>
          <w:divBdr>
            <w:top w:val="none" w:sz="0" w:space="0" w:color="auto"/>
            <w:left w:val="none" w:sz="0" w:space="0" w:color="auto"/>
            <w:bottom w:val="none" w:sz="0" w:space="0" w:color="auto"/>
            <w:right w:val="none" w:sz="0" w:space="0" w:color="auto"/>
          </w:divBdr>
        </w:div>
        <w:div w:id="1114326699">
          <w:marLeft w:val="864"/>
          <w:marRight w:val="0"/>
          <w:marTop w:val="134"/>
          <w:marBottom w:val="0"/>
          <w:divBdr>
            <w:top w:val="none" w:sz="0" w:space="0" w:color="auto"/>
            <w:left w:val="none" w:sz="0" w:space="0" w:color="auto"/>
            <w:bottom w:val="none" w:sz="0" w:space="0" w:color="auto"/>
            <w:right w:val="none" w:sz="0" w:space="0" w:color="auto"/>
          </w:divBdr>
        </w:div>
        <w:div w:id="563877135">
          <w:marLeft w:val="864"/>
          <w:marRight w:val="0"/>
          <w:marTop w:val="134"/>
          <w:marBottom w:val="0"/>
          <w:divBdr>
            <w:top w:val="none" w:sz="0" w:space="0" w:color="auto"/>
            <w:left w:val="none" w:sz="0" w:space="0" w:color="auto"/>
            <w:bottom w:val="none" w:sz="0" w:space="0" w:color="auto"/>
            <w:right w:val="none" w:sz="0" w:space="0" w:color="auto"/>
          </w:divBdr>
        </w:div>
      </w:divsChild>
    </w:div>
    <w:div w:id="1697383019">
      <w:bodyDiv w:val="1"/>
      <w:marLeft w:val="281"/>
      <w:marRight w:val="281"/>
      <w:marTop w:val="281"/>
      <w:marBottom w:val="281"/>
      <w:divBdr>
        <w:top w:val="none" w:sz="0" w:space="0" w:color="auto"/>
        <w:left w:val="none" w:sz="0" w:space="0" w:color="auto"/>
        <w:bottom w:val="none" w:sz="0" w:space="0" w:color="auto"/>
        <w:right w:val="none" w:sz="0" w:space="0" w:color="auto"/>
      </w:divBdr>
    </w:div>
    <w:div w:id="1774547790">
      <w:bodyDiv w:val="1"/>
      <w:marLeft w:val="0"/>
      <w:marRight w:val="0"/>
      <w:marTop w:val="0"/>
      <w:marBottom w:val="0"/>
      <w:divBdr>
        <w:top w:val="none" w:sz="0" w:space="0" w:color="auto"/>
        <w:left w:val="none" w:sz="0" w:space="0" w:color="auto"/>
        <w:bottom w:val="none" w:sz="0" w:space="0" w:color="auto"/>
        <w:right w:val="none" w:sz="0" w:space="0" w:color="auto"/>
      </w:divBdr>
    </w:div>
    <w:div w:id="1822847098">
      <w:bodyDiv w:val="1"/>
      <w:marLeft w:val="0"/>
      <w:marRight w:val="0"/>
      <w:marTop w:val="0"/>
      <w:marBottom w:val="0"/>
      <w:divBdr>
        <w:top w:val="none" w:sz="0" w:space="0" w:color="auto"/>
        <w:left w:val="none" w:sz="0" w:space="0" w:color="auto"/>
        <w:bottom w:val="none" w:sz="0" w:space="0" w:color="auto"/>
        <w:right w:val="none" w:sz="0" w:space="0" w:color="auto"/>
      </w:divBdr>
    </w:div>
    <w:div w:id="1875575754">
      <w:bodyDiv w:val="1"/>
      <w:marLeft w:val="0"/>
      <w:marRight w:val="0"/>
      <w:marTop w:val="0"/>
      <w:marBottom w:val="0"/>
      <w:divBdr>
        <w:top w:val="none" w:sz="0" w:space="0" w:color="auto"/>
        <w:left w:val="none" w:sz="0" w:space="0" w:color="auto"/>
        <w:bottom w:val="none" w:sz="0" w:space="0" w:color="auto"/>
        <w:right w:val="none" w:sz="0" w:space="0" w:color="auto"/>
      </w:divBdr>
    </w:div>
    <w:div w:id="1906644004">
      <w:bodyDiv w:val="1"/>
      <w:marLeft w:val="0"/>
      <w:marRight w:val="0"/>
      <w:marTop w:val="0"/>
      <w:marBottom w:val="0"/>
      <w:divBdr>
        <w:top w:val="none" w:sz="0" w:space="0" w:color="auto"/>
        <w:left w:val="none" w:sz="0" w:space="0" w:color="auto"/>
        <w:bottom w:val="none" w:sz="0" w:space="0" w:color="auto"/>
        <w:right w:val="none" w:sz="0" w:space="0" w:color="auto"/>
      </w:divBdr>
      <w:divsChild>
        <w:div w:id="1662393402">
          <w:marLeft w:val="0"/>
          <w:marRight w:val="0"/>
          <w:marTop w:val="0"/>
          <w:marBottom w:val="0"/>
          <w:divBdr>
            <w:top w:val="none" w:sz="0" w:space="0" w:color="auto"/>
            <w:left w:val="none" w:sz="0" w:space="0" w:color="auto"/>
            <w:bottom w:val="none" w:sz="0" w:space="0" w:color="auto"/>
            <w:right w:val="none" w:sz="0" w:space="0" w:color="auto"/>
          </w:divBdr>
        </w:div>
        <w:div w:id="1869946171">
          <w:marLeft w:val="0"/>
          <w:marRight w:val="0"/>
          <w:marTop w:val="0"/>
          <w:marBottom w:val="0"/>
          <w:divBdr>
            <w:top w:val="none" w:sz="0" w:space="0" w:color="auto"/>
            <w:left w:val="none" w:sz="0" w:space="0" w:color="auto"/>
            <w:bottom w:val="none" w:sz="0" w:space="0" w:color="auto"/>
            <w:right w:val="none" w:sz="0" w:space="0" w:color="auto"/>
          </w:divBdr>
        </w:div>
        <w:div w:id="1672951606">
          <w:marLeft w:val="0"/>
          <w:marRight w:val="0"/>
          <w:marTop w:val="0"/>
          <w:marBottom w:val="0"/>
          <w:divBdr>
            <w:top w:val="none" w:sz="0" w:space="0" w:color="auto"/>
            <w:left w:val="none" w:sz="0" w:space="0" w:color="auto"/>
            <w:bottom w:val="none" w:sz="0" w:space="0" w:color="auto"/>
            <w:right w:val="none" w:sz="0" w:space="0" w:color="auto"/>
          </w:divBdr>
        </w:div>
        <w:div w:id="601644200">
          <w:marLeft w:val="0"/>
          <w:marRight w:val="0"/>
          <w:marTop w:val="0"/>
          <w:marBottom w:val="0"/>
          <w:divBdr>
            <w:top w:val="none" w:sz="0" w:space="0" w:color="auto"/>
            <w:left w:val="none" w:sz="0" w:space="0" w:color="auto"/>
            <w:bottom w:val="none" w:sz="0" w:space="0" w:color="auto"/>
            <w:right w:val="none" w:sz="0" w:space="0" w:color="auto"/>
          </w:divBdr>
        </w:div>
        <w:div w:id="1193299035">
          <w:marLeft w:val="0"/>
          <w:marRight w:val="0"/>
          <w:marTop w:val="0"/>
          <w:marBottom w:val="0"/>
          <w:divBdr>
            <w:top w:val="none" w:sz="0" w:space="0" w:color="auto"/>
            <w:left w:val="none" w:sz="0" w:space="0" w:color="auto"/>
            <w:bottom w:val="none" w:sz="0" w:space="0" w:color="auto"/>
            <w:right w:val="none" w:sz="0" w:space="0" w:color="auto"/>
          </w:divBdr>
        </w:div>
        <w:div w:id="1309281484">
          <w:marLeft w:val="0"/>
          <w:marRight w:val="0"/>
          <w:marTop w:val="0"/>
          <w:marBottom w:val="0"/>
          <w:divBdr>
            <w:top w:val="none" w:sz="0" w:space="0" w:color="auto"/>
            <w:left w:val="none" w:sz="0" w:space="0" w:color="auto"/>
            <w:bottom w:val="none" w:sz="0" w:space="0" w:color="auto"/>
            <w:right w:val="none" w:sz="0" w:space="0" w:color="auto"/>
          </w:divBdr>
        </w:div>
        <w:div w:id="104469081">
          <w:marLeft w:val="0"/>
          <w:marRight w:val="0"/>
          <w:marTop w:val="0"/>
          <w:marBottom w:val="0"/>
          <w:divBdr>
            <w:top w:val="none" w:sz="0" w:space="0" w:color="auto"/>
            <w:left w:val="none" w:sz="0" w:space="0" w:color="auto"/>
            <w:bottom w:val="none" w:sz="0" w:space="0" w:color="auto"/>
            <w:right w:val="none" w:sz="0" w:space="0" w:color="auto"/>
          </w:divBdr>
        </w:div>
        <w:div w:id="1906136968">
          <w:marLeft w:val="0"/>
          <w:marRight w:val="0"/>
          <w:marTop w:val="0"/>
          <w:marBottom w:val="0"/>
          <w:divBdr>
            <w:top w:val="none" w:sz="0" w:space="0" w:color="auto"/>
            <w:left w:val="none" w:sz="0" w:space="0" w:color="auto"/>
            <w:bottom w:val="none" w:sz="0" w:space="0" w:color="auto"/>
            <w:right w:val="none" w:sz="0" w:space="0" w:color="auto"/>
          </w:divBdr>
        </w:div>
        <w:div w:id="559246204">
          <w:marLeft w:val="0"/>
          <w:marRight w:val="0"/>
          <w:marTop w:val="0"/>
          <w:marBottom w:val="0"/>
          <w:divBdr>
            <w:top w:val="none" w:sz="0" w:space="0" w:color="auto"/>
            <w:left w:val="none" w:sz="0" w:space="0" w:color="auto"/>
            <w:bottom w:val="none" w:sz="0" w:space="0" w:color="auto"/>
            <w:right w:val="none" w:sz="0" w:space="0" w:color="auto"/>
          </w:divBdr>
        </w:div>
        <w:div w:id="756513090">
          <w:marLeft w:val="0"/>
          <w:marRight w:val="0"/>
          <w:marTop w:val="0"/>
          <w:marBottom w:val="0"/>
          <w:divBdr>
            <w:top w:val="none" w:sz="0" w:space="0" w:color="auto"/>
            <w:left w:val="none" w:sz="0" w:space="0" w:color="auto"/>
            <w:bottom w:val="none" w:sz="0" w:space="0" w:color="auto"/>
            <w:right w:val="none" w:sz="0" w:space="0" w:color="auto"/>
          </w:divBdr>
        </w:div>
        <w:div w:id="328750174">
          <w:marLeft w:val="0"/>
          <w:marRight w:val="0"/>
          <w:marTop w:val="0"/>
          <w:marBottom w:val="0"/>
          <w:divBdr>
            <w:top w:val="none" w:sz="0" w:space="0" w:color="auto"/>
            <w:left w:val="none" w:sz="0" w:space="0" w:color="auto"/>
            <w:bottom w:val="none" w:sz="0" w:space="0" w:color="auto"/>
            <w:right w:val="none" w:sz="0" w:space="0" w:color="auto"/>
          </w:divBdr>
        </w:div>
        <w:div w:id="712582914">
          <w:marLeft w:val="0"/>
          <w:marRight w:val="0"/>
          <w:marTop w:val="0"/>
          <w:marBottom w:val="0"/>
          <w:divBdr>
            <w:top w:val="none" w:sz="0" w:space="0" w:color="auto"/>
            <w:left w:val="none" w:sz="0" w:space="0" w:color="auto"/>
            <w:bottom w:val="none" w:sz="0" w:space="0" w:color="auto"/>
            <w:right w:val="none" w:sz="0" w:space="0" w:color="auto"/>
          </w:divBdr>
        </w:div>
        <w:div w:id="7026427">
          <w:marLeft w:val="0"/>
          <w:marRight w:val="0"/>
          <w:marTop w:val="0"/>
          <w:marBottom w:val="0"/>
          <w:divBdr>
            <w:top w:val="none" w:sz="0" w:space="0" w:color="auto"/>
            <w:left w:val="none" w:sz="0" w:space="0" w:color="auto"/>
            <w:bottom w:val="none" w:sz="0" w:space="0" w:color="auto"/>
            <w:right w:val="none" w:sz="0" w:space="0" w:color="auto"/>
          </w:divBdr>
        </w:div>
        <w:div w:id="1323462225">
          <w:marLeft w:val="0"/>
          <w:marRight w:val="0"/>
          <w:marTop w:val="0"/>
          <w:marBottom w:val="0"/>
          <w:divBdr>
            <w:top w:val="none" w:sz="0" w:space="0" w:color="auto"/>
            <w:left w:val="none" w:sz="0" w:space="0" w:color="auto"/>
            <w:bottom w:val="none" w:sz="0" w:space="0" w:color="auto"/>
            <w:right w:val="none" w:sz="0" w:space="0" w:color="auto"/>
          </w:divBdr>
        </w:div>
        <w:div w:id="1011490891">
          <w:marLeft w:val="0"/>
          <w:marRight w:val="0"/>
          <w:marTop w:val="0"/>
          <w:marBottom w:val="0"/>
          <w:divBdr>
            <w:top w:val="none" w:sz="0" w:space="0" w:color="auto"/>
            <w:left w:val="none" w:sz="0" w:space="0" w:color="auto"/>
            <w:bottom w:val="none" w:sz="0" w:space="0" w:color="auto"/>
            <w:right w:val="none" w:sz="0" w:space="0" w:color="auto"/>
          </w:divBdr>
        </w:div>
      </w:divsChild>
    </w:div>
    <w:div w:id="1908110690">
      <w:bodyDiv w:val="1"/>
      <w:marLeft w:val="0"/>
      <w:marRight w:val="0"/>
      <w:marTop w:val="0"/>
      <w:marBottom w:val="0"/>
      <w:divBdr>
        <w:top w:val="none" w:sz="0" w:space="0" w:color="auto"/>
        <w:left w:val="none" w:sz="0" w:space="0" w:color="auto"/>
        <w:bottom w:val="none" w:sz="0" w:space="0" w:color="auto"/>
        <w:right w:val="none" w:sz="0" w:space="0" w:color="auto"/>
      </w:divBdr>
      <w:divsChild>
        <w:div w:id="924219689">
          <w:marLeft w:val="864"/>
          <w:marRight w:val="0"/>
          <w:marTop w:val="134"/>
          <w:marBottom w:val="0"/>
          <w:divBdr>
            <w:top w:val="none" w:sz="0" w:space="0" w:color="auto"/>
            <w:left w:val="none" w:sz="0" w:space="0" w:color="auto"/>
            <w:bottom w:val="none" w:sz="0" w:space="0" w:color="auto"/>
            <w:right w:val="none" w:sz="0" w:space="0" w:color="auto"/>
          </w:divBdr>
        </w:div>
        <w:div w:id="1607614170">
          <w:marLeft w:val="1368"/>
          <w:marRight w:val="0"/>
          <w:marTop w:val="115"/>
          <w:marBottom w:val="0"/>
          <w:divBdr>
            <w:top w:val="none" w:sz="0" w:space="0" w:color="auto"/>
            <w:left w:val="none" w:sz="0" w:space="0" w:color="auto"/>
            <w:bottom w:val="none" w:sz="0" w:space="0" w:color="auto"/>
            <w:right w:val="none" w:sz="0" w:space="0" w:color="auto"/>
          </w:divBdr>
        </w:div>
        <w:div w:id="1359312030">
          <w:marLeft w:val="1368"/>
          <w:marRight w:val="0"/>
          <w:marTop w:val="115"/>
          <w:marBottom w:val="0"/>
          <w:divBdr>
            <w:top w:val="none" w:sz="0" w:space="0" w:color="auto"/>
            <w:left w:val="none" w:sz="0" w:space="0" w:color="auto"/>
            <w:bottom w:val="none" w:sz="0" w:space="0" w:color="auto"/>
            <w:right w:val="none" w:sz="0" w:space="0" w:color="auto"/>
          </w:divBdr>
        </w:div>
        <w:div w:id="1225875213">
          <w:marLeft w:val="864"/>
          <w:marRight w:val="0"/>
          <w:marTop w:val="134"/>
          <w:marBottom w:val="0"/>
          <w:divBdr>
            <w:top w:val="none" w:sz="0" w:space="0" w:color="auto"/>
            <w:left w:val="none" w:sz="0" w:space="0" w:color="auto"/>
            <w:bottom w:val="none" w:sz="0" w:space="0" w:color="auto"/>
            <w:right w:val="none" w:sz="0" w:space="0" w:color="auto"/>
          </w:divBdr>
        </w:div>
        <w:div w:id="928777474">
          <w:marLeft w:val="864"/>
          <w:marRight w:val="0"/>
          <w:marTop w:val="134"/>
          <w:marBottom w:val="0"/>
          <w:divBdr>
            <w:top w:val="none" w:sz="0" w:space="0" w:color="auto"/>
            <w:left w:val="none" w:sz="0" w:space="0" w:color="auto"/>
            <w:bottom w:val="none" w:sz="0" w:space="0" w:color="auto"/>
            <w:right w:val="none" w:sz="0" w:space="0" w:color="auto"/>
          </w:divBdr>
        </w:div>
        <w:div w:id="955451631">
          <w:marLeft w:val="864"/>
          <w:marRight w:val="0"/>
          <w:marTop w:val="134"/>
          <w:marBottom w:val="0"/>
          <w:divBdr>
            <w:top w:val="none" w:sz="0" w:space="0" w:color="auto"/>
            <w:left w:val="none" w:sz="0" w:space="0" w:color="auto"/>
            <w:bottom w:val="none" w:sz="0" w:space="0" w:color="auto"/>
            <w:right w:val="none" w:sz="0" w:space="0" w:color="auto"/>
          </w:divBdr>
        </w:div>
        <w:div w:id="1487938539">
          <w:marLeft w:val="864"/>
          <w:marRight w:val="0"/>
          <w:marTop w:val="134"/>
          <w:marBottom w:val="0"/>
          <w:divBdr>
            <w:top w:val="none" w:sz="0" w:space="0" w:color="auto"/>
            <w:left w:val="none" w:sz="0" w:space="0" w:color="auto"/>
            <w:bottom w:val="none" w:sz="0" w:space="0" w:color="auto"/>
            <w:right w:val="none" w:sz="0" w:space="0" w:color="auto"/>
          </w:divBdr>
        </w:div>
      </w:divsChild>
    </w:div>
    <w:div w:id="1982222839">
      <w:bodyDiv w:val="1"/>
      <w:marLeft w:val="0"/>
      <w:marRight w:val="0"/>
      <w:marTop w:val="0"/>
      <w:marBottom w:val="0"/>
      <w:divBdr>
        <w:top w:val="none" w:sz="0" w:space="0" w:color="auto"/>
        <w:left w:val="none" w:sz="0" w:space="0" w:color="auto"/>
        <w:bottom w:val="none" w:sz="0" w:space="0" w:color="auto"/>
        <w:right w:val="none" w:sz="0" w:space="0" w:color="auto"/>
      </w:divBdr>
    </w:div>
    <w:div w:id="2017805556">
      <w:bodyDiv w:val="1"/>
      <w:marLeft w:val="0"/>
      <w:marRight w:val="0"/>
      <w:marTop w:val="0"/>
      <w:marBottom w:val="0"/>
      <w:divBdr>
        <w:top w:val="none" w:sz="0" w:space="0" w:color="auto"/>
        <w:left w:val="none" w:sz="0" w:space="0" w:color="auto"/>
        <w:bottom w:val="none" w:sz="0" w:space="0" w:color="auto"/>
        <w:right w:val="none" w:sz="0" w:space="0" w:color="auto"/>
      </w:divBdr>
    </w:div>
    <w:div w:id="2051227235">
      <w:bodyDiv w:val="1"/>
      <w:marLeft w:val="0"/>
      <w:marRight w:val="0"/>
      <w:marTop w:val="0"/>
      <w:marBottom w:val="0"/>
      <w:divBdr>
        <w:top w:val="none" w:sz="0" w:space="0" w:color="auto"/>
        <w:left w:val="none" w:sz="0" w:space="0" w:color="auto"/>
        <w:bottom w:val="none" w:sz="0" w:space="0" w:color="auto"/>
        <w:right w:val="none" w:sz="0" w:space="0" w:color="auto"/>
      </w:divBdr>
    </w:div>
    <w:div w:id="2066953041">
      <w:bodyDiv w:val="1"/>
      <w:marLeft w:val="0"/>
      <w:marRight w:val="0"/>
      <w:marTop w:val="0"/>
      <w:marBottom w:val="0"/>
      <w:divBdr>
        <w:top w:val="none" w:sz="0" w:space="0" w:color="auto"/>
        <w:left w:val="none" w:sz="0" w:space="0" w:color="auto"/>
        <w:bottom w:val="none" w:sz="0" w:space="0" w:color="auto"/>
        <w:right w:val="none" w:sz="0" w:space="0" w:color="auto"/>
      </w:divBdr>
    </w:div>
    <w:div w:id="214022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9E029-DBE8-413C-BC2A-21744F096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2650</Words>
  <Characters>14312</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Luiz Fernando Cruz</cp:lastModifiedBy>
  <cp:revision>5</cp:revision>
  <cp:lastPrinted>2013-08-17T00:00:00Z</cp:lastPrinted>
  <dcterms:created xsi:type="dcterms:W3CDTF">2014-03-04T16:39:00Z</dcterms:created>
  <dcterms:modified xsi:type="dcterms:W3CDTF">2014-03-07T14:21:00Z</dcterms:modified>
</cp:coreProperties>
</file>